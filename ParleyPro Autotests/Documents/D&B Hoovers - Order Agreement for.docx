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EEB69" w14:textId="77777777" w:rsidR="004042EA" w:rsidRPr="006D4641" w:rsidRDefault="004042EA" w:rsidP="004042EA">
      <w:pPr>
        <w:spacing w:line="240" w:lineRule="auto"/>
        <w:ind w:right="-8"/>
        <w:rPr>
          <w:rFonts w:eastAsia="Calibri"/>
          <w:color w:val="000000"/>
          <w:sz w:val="2"/>
          <w:szCs w:val="2"/>
        </w:rPr>
      </w:pPr>
    </w:p>
    <w:tbl>
      <w:tblPr>
        <w:tblW w:w="10537" w:type="dxa"/>
        <w:tblInd w:w="-97" w:type="dxa"/>
        <w:tblBorders>
          <w:top w:val="single" w:sz="4" w:space="0" w:color="BFBFBF"/>
        </w:tblBorders>
        <w:shd w:val="clear" w:color="auto" w:fill="FFFFFF"/>
        <w:tblLayout w:type="fixed"/>
        <w:tblLook w:val="04A0" w:firstRow="1" w:lastRow="0" w:firstColumn="1" w:lastColumn="0" w:noHBand="0" w:noVBand="1"/>
      </w:tblPr>
      <w:tblGrid>
        <w:gridCol w:w="7"/>
        <w:gridCol w:w="4790"/>
        <w:gridCol w:w="1510"/>
        <w:gridCol w:w="4230"/>
      </w:tblGrid>
      <w:tr w:rsidR="004042EA" w:rsidRPr="006D4641" w14:paraId="52F7BBAB" w14:textId="77777777" w:rsidTr="003A5BEC">
        <w:trPr>
          <w:gridBefore w:val="1"/>
          <w:wBefore w:w="7" w:type="dxa"/>
          <w:trHeight w:val="432"/>
        </w:trPr>
        <w:tc>
          <w:tcPr>
            <w:tcW w:w="6300" w:type="dxa"/>
            <w:gridSpan w:val="2"/>
            <w:tcBorders>
              <w:top w:val="single" w:sz="4" w:space="0" w:color="BFBFBF"/>
              <w:bottom w:val="single" w:sz="4" w:space="0" w:color="BFBFBF"/>
            </w:tcBorders>
            <w:shd w:val="clear" w:color="auto" w:fill="FFFFFF"/>
            <w:vAlign w:val="center"/>
          </w:tcPr>
          <w:p w14:paraId="1F19E3FA" w14:textId="77777777" w:rsidR="004042EA" w:rsidRPr="006D4641" w:rsidRDefault="004042EA" w:rsidP="003A5BEC">
            <w:pPr>
              <w:spacing w:line="240" w:lineRule="auto"/>
              <w:rPr>
                <w:rFonts w:eastAsia="Gill Sans MT"/>
                <w:color w:val="000000"/>
                <w:sz w:val="10"/>
                <w:szCs w:val="10"/>
              </w:rPr>
            </w:pPr>
          </w:p>
          <w:sdt>
            <w:sdtPr>
              <w:rPr>
                <w:rFonts w:eastAsia="Gill Sans MT"/>
                <w:color w:val="000000"/>
              </w:rPr>
              <w:alias w:val="Clause"/>
              <w:id w:val="1600446558"/>
              <w:lock w:val="sdtLocked"/>
              <w:placeholder>
                <w:docPart w:val="10DAFE568F4F456AABF45513BFE298B9"/>
              </w:placeholder>
            </w:sdtPr>
            <w:sdtEndPr/>
            <w:sdtContent>
              <w:p w14:paraId="3F4BB693" w14:textId="77777777" w:rsidR="004042EA" w:rsidRPr="006D4641" w:rsidRDefault="004042EA" w:rsidP="003A5BEC">
                <w:pPr>
                  <w:spacing w:line="240" w:lineRule="auto"/>
                  <w:rPr>
                    <w:rFonts w:eastAsia="Gill Sans MT"/>
                    <w:color w:val="000000"/>
                  </w:rPr>
                </w:pPr>
                <w:r w:rsidRPr="006D4641">
                  <w:rPr>
                    <w:rFonts w:eastAsia="Gill Sans MT"/>
                    <w:noProof/>
                    <w:color w:val="000000"/>
                  </w:rPr>
                  <w:drawing>
                    <wp:inline distT="0" distB="0" distL="0" distR="0" wp14:anchorId="0A4DB642" wp14:editId="6255C51C">
                      <wp:extent cx="2351140" cy="4651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351022" cy="465094"/>
                              </a:xfrm>
                              <a:prstGeom prst="rect">
                                <a:avLst/>
                              </a:prstGeom>
                            </pic:spPr>
                          </pic:pic>
                        </a:graphicData>
                      </a:graphic>
                    </wp:inline>
                  </w:drawing>
                </w:r>
              </w:p>
            </w:sdtContent>
          </w:sdt>
          <w:p w14:paraId="56A80D8D" w14:textId="77777777" w:rsidR="004042EA" w:rsidRPr="006D4641" w:rsidRDefault="004042EA" w:rsidP="003A5BEC">
            <w:pPr>
              <w:spacing w:line="240" w:lineRule="auto"/>
              <w:rPr>
                <w:rFonts w:eastAsia="Gill Sans MT"/>
                <w:color w:val="000000"/>
                <w:sz w:val="10"/>
                <w:szCs w:val="10"/>
              </w:rPr>
            </w:pPr>
          </w:p>
        </w:tc>
        <w:tc>
          <w:tcPr>
            <w:tcW w:w="4230" w:type="dxa"/>
            <w:tcBorders>
              <w:top w:val="single" w:sz="4" w:space="0" w:color="BFBFBF"/>
              <w:bottom w:val="single" w:sz="4" w:space="0" w:color="BFBFBF"/>
            </w:tcBorders>
            <w:shd w:val="clear" w:color="auto" w:fill="auto"/>
            <w:vAlign w:val="center"/>
          </w:tcPr>
          <w:p w14:paraId="081CC67F" w14:textId="77777777" w:rsidR="004042EA" w:rsidRPr="006D4641" w:rsidRDefault="004042EA" w:rsidP="003A5BEC">
            <w:pPr>
              <w:spacing w:line="240" w:lineRule="auto"/>
              <w:rPr>
                <w:rFonts w:eastAsia="Calibri"/>
                <w:b/>
                <w:color w:val="015171"/>
                <w:sz w:val="28"/>
                <w:szCs w:val="28"/>
              </w:rPr>
            </w:pPr>
            <w:r w:rsidRPr="006D4641">
              <w:rPr>
                <w:rFonts w:eastAsia="Calibri"/>
                <w:b/>
                <w:color w:val="015171"/>
                <w:sz w:val="28"/>
                <w:szCs w:val="28"/>
              </w:rPr>
              <w:t>ORDER</w:t>
            </w:r>
          </w:p>
        </w:tc>
      </w:tr>
      <w:tr w:rsidR="004042EA" w:rsidRPr="006D4641" w14:paraId="3FEE51CB" w14:textId="77777777" w:rsidTr="003A5BEC">
        <w:trPr>
          <w:gridBefore w:val="1"/>
          <w:wBefore w:w="7" w:type="dxa"/>
          <w:trHeight w:val="432"/>
        </w:trPr>
        <w:tc>
          <w:tcPr>
            <w:tcW w:w="10530" w:type="dxa"/>
            <w:gridSpan w:val="3"/>
            <w:tcBorders>
              <w:top w:val="single" w:sz="4" w:space="0" w:color="BFBFBF"/>
              <w:bottom w:val="nil"/>
            </w:tcBorders>
            <w:shd w:val="clear" w:color="auto" w:fill="FFFFFF"/>
            <w:vAlign w:val="center"/>
          </w:tcPr>
          <w:p w14:paraId="04E77E8B" w14:textId="77777777" w:rsidR="004042EA" w:rsidRPr="006D4641" w:rsidRDefault="004042EA" w:rsidP="003A5BEC">
            <w:pPr>
              <w:spacing w:line="240" w:lineRule="auto"/>
              <w:rPr>
                <w:rFonts w:eastAsia="Calibri"/>
                <w:color w:val="015171"/>
                <w:sz w:val="24"/>
                <w:szCs w:val="24"/>
              </w:rPr>
            </w:pPr>
            <w:r w:rsidRPr="006D4641">
              <w:rPr>
                <w:rFonts w:eastAsia="Calibri"/>
                <w:color w:val="015171"/>
                <w:sz w:val="24"/>
                <w:szCs w:val="24"/>
              </w:rPr>
              <w:t xml:space="preserve">CUSTOMER NAME: </w:t>
            </w:r>
            <w:r w:rsidRPr="00FB50BF">
              <w:rPr>
                <w:rFonts w:eastAsia="Calibri"/>
                <w:sz w:val="24"/>
                <w:szCs w:val="24"/>
              </w:rPr>
              <w:t>The Institute of Electrical and Electronics Engineers, Incorporated</w:t>
            </w:r>
          </w:p>
        </w:tc>
      </w:tr>
      <w:tr w:rsidR="004042EA" w:rsidRPr="006D4641" w14:paraId="5B2E43CE" w14:textId="77777777" w:rsidTr="003A5BEC">
        <w:trPr>
          <w:gridBefore w:val="1"/>
          <w:wBefore w:w="7" w:type="dxa"/>
          <w:trHeight w:val="432"/>
        </w:trPr>
        <w:tc>
          <w:tcPr>
            <w:tcW w:w="6300" w:type="dxa"/>
            <w:gridSpan w:val="2"/>
            <w:tcBorders>
              <w:top w:val="nil"/>
              <w:bottom w:val="nil"/>
            </w:tcBorders>
            <w:shd w:val="clear" w:color="auto" w:fill="FFFFFF"/>
            <w:vAlign w:val="center"/>
          </w:tcPr>
          <w:p w14:paraId="34C4B489" w14:textId="77777777" w:rsidR="004042EA" w:rsidRPr="006D4641" w:rsidRDefault="004042EA" w:rsidP="003A5BEC">
            <w:pPr>
              <w:spacing w:line="240" w:lineRule="auto"/>
              <w:rPr>
                <w:rFonts w:eastAsia="Calibri"/>
                <w:color w:val="015171"/>
                <w:sz w:val="24"/>
                <w:szCs w:val="24"/>
              </w:rPr>
            </w:pPr>
            <w:r w:rsidRPr="006D4641">
              <w:rPr>
                <w:rFonts w:eastAsia="Calibri"/>
                <w:color w:val="015171"/>
                <w:sz w:val="24"/>
                <w:szCs w:val="24"/>
              </w:rPr>
              <w:t xml:space="preserve">ORDER #: </w:t>
            </w:r>
            <w:r w:rsidRPr="006D4641">
              <w:rPr>
                <w:rFonts w:eastAsia="Calibri"/>
                <w:color w:val="000000"/>
                <w:sz w:val="24"/>
                <w:szCs w:val="24"/>
              </w:rPr>
              <w:t>00274043.0</w:t>
            </w:r>
          </w:p>
        </w:tc>
        <w:tc>
          <w:tcPr>
            <w:tcW w:w="4230" w:type="dxa"/>
            <w:tcBorders>
              <w:top w:val="nil"/>
              <w:bottom w:val="nil"/>
            </w:tcBorders>
            <w:shd w:val="clear" w:color="auto" w:fill="auto"/>
            <w:vAlign w:val="center"/>
          </w:tcPr>
          <w:p w14:paraId="794EB2CC" w14:textId="77777777" w:rsidR="004042EA" w:rsidRPr="006D4641" w:rsidRDefault="004042EA" w:rsidP="003A5BEC">
            <w:pPr>
              <w:spacing w:line="240" w:lineRule="auto"/>
              <w:rPr>
                <w:rFonts w:eastAsia="Calibri"/>
                <w:color w:val="015171"/>
                <w:sz w:val="24"/>
                <w:szCs w:val="24"/>
              </w:rPr>
            </w:pPr>
          </w:p>
        </w:tc>
      </w:tr>
      <w:tr w:rsidR="004042EA" w:rsidRPr="006D4641" w14:paraId="6B38A754" w14:textId="77777777" w:rsidTr="003A5BEC">
        <w:trPr>
          <w:gridBefore w:val="1"/>
          <w:wBefore w:w="7" w:type="dxa"/>
          <w:trHeight w:val="432"/>
        </w:trPr>
        <w:tc>
          <w:tcPr>
            <w:tcW w:w="6300" w:type="dxa"/>
            <w:gridSpan w:val="2"/>
            <w:tcBorders>
              <w:top w:val="nil"/>
              <w:bottom w:val="single" w:sz="4" w:space="0" w:color="BFBFBF"/>
            </w:tcBorders>
            <w:shd w:val="clear" w:color="auto" w:fill="FFFFFF"/>
            <w:vAlign w:val="center"/>
          </w:tcPr>
          <w:p w14:paraId="18EC0DE1" w14:textId="77777777" w:rsidR="004042EA" w:rsidRPr="006D4641" w:rsidRDefault="004042EA" w:rsidP="003A5BEC">
            <w:pPr>
              <w:spacing w:line="240" w:lineRule="auto"/>
              <w:rPr>
                <w:rFonts w:eastAsia="Calibri"/>
                <w:color w:val="015171"/>
                <w:sz w:val="24"/>
                <w:szCs w:val="24"/>
              </w:rPr>
            </w:pPr>
            <w:r w:rsidRPr="006D4641">
              <w:rPr>
                <w:rFonts w:eastAsia="Calibri"/>
                <w:color w:val="015171"/>
                <w:sz w:val="24"/>
                <w:szCs w:val="24"/>
              </w:rPr>
              <w:t xml:space="preserve">CUSTOMER </w:t>
            </w:r>
            <w:r w:rsidRPr="006D4641">
              <w:rPr>
                <w:rFonts w:eastAsia="Gill Sans MT"/>
                <w:color w:val="015171"/>
                <w:sz w:val="24"/>
                <w:szCs w:val="24"/>
              </w:rPr>
              <w:t>D-U-N-S</w:t>
            </w:r>
            <w:r w:rsidRPr="006D4641">
              <w:rPr>
                <w:rFonts w:eastAsia="Gill Sans MT"/>
                <w:color w:val="015171"/>
                <w:sz w:val="24"/>
                <w:szCs w:val="24"/>
                <w:vertAlign w:val="superscript"/>
              </w:rPr>
              <w:t>®</w:t>
            </w:r>
            <w:r w:rsidRPr="006D4641">
              <w:rPr>
                <w:rFonts w:eastAsia="Gill Sans MT"/>
                <w:color w:val="015171"/>
                <w:sz w:val="24"/>
                <w:szCs w:val="24"/>
              </w:rPr>
              <w:t xml:space="preserve"> </w:t>
            </w:r>
            <w:r w:rsidRPr="006D4641">
              <w:rPr>
                <w:rFonts w:eastAsia="Times New Roman"/>
                <w:color w:val="015171"/>
                <w:sz w:val="24"/>
                <w:szCs w:val="24"/>
              </w:rPr>
              <w:t>#:</w:t>
            </w:r>
            <w:r w:rsidRPr="006D4641">
              <w:rPr>
                <w:rFonts w:eastAsia="Calibri"/>
                <w:color w:val="015171"/>
                <w:sz w:val="24"/>
                <w:szCs w:val="24"/>
              </w:rPr>
              <w:t xml:space="preserve"> </w:t>
            </w:r>
            <w:r w:rsidRPr="006D4641">
              <w:rPr>
                <w:rFonts w:eastAsia="Calibri"/>
                <w:color w:val="000000"/>
                <w:sz w:val="24"/>
                <w:szCs w:val="24"/>
              </w:rPr>
              <w:t>047684758</w:t>
            </w:r>
          </w:p>
        </w:tc>
        <w:tc>
          <w:tcPr>
            <w:tcW w:w="4230" w:type="dxa"/>
            <w:tcBorders>
              <w:top w:val="nil"/>
              <w:bottom w:val="single" w:sz="4" w:space="0" w:color="BFBFBF"/>
            </w:tcBorders>
            <w:shd w:val="clear" w:color="auto" w:fill="FFFFFF"/>
            <w:vAlign w:val="center"/>
          </w:tcPr>
          <w:p w14:paraId="32DD34A0" w14:textId="77777777" w:rsidR="004042EA" w:rsidRPr="006D4641" w:rsidRDefault="004042EA" w:rsidP="003A5BEC">
            <w:pPr>
              <w:spacing w:line="240" w:lineRule="auto"/>
              <w:rPr>
                <w:rFonts w:eastAsia="Calibri"/>
                <w:color w:val="015171"/>
                <w:sz w:val="24"/>
                <w:szCs w:val="24"/>
              </w:rPr>
            </w:pPr>
            <w:r w:rsidRPr="006D4641">
              <w:rPr>
                <w:rFonts w:eastAsia="Calibri"/>
                <w:color w:val="015171"/>
                <w:sz w:val="24"/>
                <w:szCs w:val="24"/>
              </w:rPr>
              <w:t xml:space="preserve">ORDER DATE: </w:t>
            </w:r>
            <w:r w:rsidRPr="006D4641">
              <w:rPr>
                <w:rFonts w:eastAsia="Calibri"/>
                <w:color w:val="000000"/>
                <w:sz w:val="24"/>
                <w:szCs w:val="24"/>
              </w:rPr>
              <w:t>12/16/2021</w:t>
            </w:r>
          </w:p>
        </w:tc>
      </w:tr>
      <w:tr w:rsidR="004042EA" w:rsidRPr="006D4641" w14:paraId="16693E7D" w14:textId="77777777" w:rsidTr="003A5BEC">
        <w:tblPrEx>
          <w:tblBorders>
            <w:top w:val="none" w:sz="0" w:space="0" w:color="auto"/>
          </w:tblBorders>
          <w:shd w:val="clear" w:color="auto" w:fill="auto"/>
          <w:tblCellMar>
            <w:left w:w="115" w:type="dxa"/>
            <w:right w:w="115" w:type="dxa"/>
          </w:tblCellMar>
        </w:tblPrEx>
        <w:trPr>
          <w:trHeight w:val="20"/>
        </w:trPr>
        <w:tc>
          <w:tcPr>
            <w:tcW w:w="4797" w:type="dxa"/>
            <w:gridSpan w:val="2"/>
            <w:tcMar>
              <w:top w:w="0" w:type="dxa"/>
              <w:left w:w="108" w:type="dxa"/>
              <w:bottom w:w="0" w:type="dxa"/>
              <w:right w:w="108" w:type="dxa"/>
            </w:tcMar>
            <w:vAlign w:val="center"/>
          </w:tcPr>
          <w:p w14:paraId="77782D1C" w14:textId="77777777" w:rsidR="004042EA" w:rsidRPr="006D4641" w:rsidRDefault="004042EA" w:rsidP="003A5BEC">
            <w:pPr>
              <w:spacing w:line="240" w:lineRule="auto"/>
              <w:rPr>
                <w:rFonts w:eastAsia="Calibri"/>
                <w:color w:val="015171"/>
                <w:sz w:val="2"/>
                <w:szCs w:val="2"/>
              </w:rPr>
            </w:pPr>
          </w:p>
        </w:tc>
        <w:tc>
          <w:tcPr>
            <w:tcW w:w="5740" w:type="dxa"/>
            <w:gridSpan w:val="2"/>
          </w:tcPr>
          <w:p w14:paraId="58678514" w14:textId="77777777" w:rsidR="004042EA" w:rsidRPr="006D4641" w:rsidRDefault="004042EA" w:rsidP="003A5BEC">
            <w:pPr>
              <w:spacing w:line="240" w:lineRule="auto"/>
              <w:rPr>
                <w:rFonts w:eastAsia="Calibri"/>
                <w:color w:val="015171"/>
                <w:sz w:val="2"/>
                <w:szCs w:val="2"/>
              </w:rPr>
            </w:pPr>
          </w:p>
        </w:tc>
      </w:tr>
    </w:tbl>
    <w:p w14:paraId="5E8EFC4D" w14:textId="77777777" w:rsidR="004042EA" w:rsidRPr="006D4641" w:rsidRDefault="004042EA" w:rsidP="004042EA">
      <w:pPr>
        <w:spacing w:line="240" w:lineRule="auto"/>
        <w:contextualSpacing/>
        <w:rPr>
          <w:rFonts w:eastAsia="Calibri"/>
          <w:color w:val="000000"/>
        </w:rPr>
      </w:pPr>
    </w:p>
    <w:tbl>
      <w:tblPr>
        <w:tblW w:w="10530" w:type="dxa"/>
        <w:tblInd w:w="-90" w:type="dxa"/>
        <w:tblLook w:val="04A0" w:firstRow="1" w:lastRow="0" w:firstColumn="1" w:lastColumn="0" w:noHBand="0" w:noVBand="1"/>
      </w:tblPr>
      <w:tblGrid>
        <w:gridCol w:w="3870"/>
        <w:gridCol w:w="3600"/>
        <w:gridCol w:w="2790"/>
        <w:gridCol w:w="270"/>
      </w:tblGrid>
      <w:tr w:rsidR="004042EA" w:rsidRPr="00573F1D" w14:paraId="1FE5601C" w14:textId="77777777" w:rsidTr="003A5BEC">
        <w:trPr>
          <w:trHeight w:val="288"/>
        </w:trPr>
        <w:tc>
          <w:tcPr>
            <w:tcW w:w="3870" w:type="dxa"/>
            <w:shd w:val="clear" w:color="auto" w:fill="auto"/>
            <w:vAlign w:val="center"/>
          </w:tcPr>
          <w:p w14:paraId="2E720D56" w14:textId="77777777" w:rsidR="004042EA" w:rsidRPr="00573F1D" w:rsidRDefault="004042EA" w:rsidP="003A5BEC">
            <w:pPr>
              <w:spacing w:line="240" w:lineRule="auto"/>
              <w:contextualSpacing/>
              <w:rPr>
                <w:rFonts w:eastAsia="Calibri"/>
                <w:b/>
                <w:sz w:val="21"/>
                <w:szCs w:val="21"/>
              </w:rPr>
            </w:pPr>
            <w:r w:rsidRPr="00573F1D">
              <w:rPr>
                <w:rFonts w:eastAsia="Calibri"/>
                <w:b/>
                <w:color w:val="015171"/>
                <w:sz w:val="24"/>
                <w:szCs w:val="24"/>
              </w:rPr>
              <w:t>PRODUCT DESCRIPTION</w:t>
            </w:r>
          </w:p>
        </w:tc>
        <w:tc>
          <w:tcPr>
            <w:tcW w:w="6660" w:type="dxa"/>
            <w:gridSpan w:val="3"/>
            <w:shd w:val="clear" w:color="auto" w:fill="auto"/>
            <w:vAlign w:val="center"/>
          </w:tcPr>
          <w:p w14:paraId="68765D47" w14:textId="77777777" w:rsidR="004042EA" w:rsidRPr="00573F1D" w:rsidRDefault="004042EA" w:rsidP="003A5BEC">
            <w:pPr>
              <w:spacing w:line="240" w:lineRule="auto"/>
              <w:contextualSpacing/>
              <w:rPr>
                <w:rFonts w:eastAsia="Calibri"/>
                <w:b/>
                <w:sz w:val="21"/>
                <w:szCs w:val="21"/>
              </w:rPr>
            </w:pPr>
          </w:p>
        </w:tc>
      </w:tr>
      <w:tr w:rsidR="004042EA" w:rsidRPr="00C7786A" w14:paraId="45B6B1B4" w14:textId="77777777" w:rsidTr="003A5BEC">
        <w:trPr>
          <w:gridAfter w:val="1"/>
          <w:wAfter w:w="270" w:type="dxa"/>
        </w:trPr>
        <w:tc>
          <w:tcPr>
            <w:tcW w:w="10260" w:type="dxa"/>
            <w:gridSpan w:val="3"/>
            <w:vAlign w:val="center"/>
          </w:tcPr>
          <w:p w14:paraId="3DA4DA8E" w14:textId="77777777" w:rsidR="004042EA" w:rsidRPr="00C7786A" w:rsidRDefault="004042EA" w:rsidP="003A5BEC">
            <w:pPr>
              <w:spacing w:line="240" w:lineRule="auto"/>
              <w:rPr>
                <w:rFonts w:eastAsia="Calibri"/>
                <w:color w:val="000000"/>
              </w:rPr>
            </w:pPr>
          </w:p>
          <w:p w14:paraId="78613EE4" w14:textId="77777777" w:rsidR="004042EA" w:rsidRPr="00C7786A" w:rsidRDefault="004042EA" w:rsidP="003A5BEC">
            <w:pPr>
              <w:spacing w:line="240" w:lineRule="auto"/>
              <w:rPr>
                <w:rFonts w:eastAsia="Calibri"/>
                <w:color w:val="000000"/>
              </w:rPr>
            </w:pPr>
            <w:r w:rsidRPr="00C7786A">
              <w:rPr>
                <w:rFonts w:eastAsia="Calibri"/>
                <w:b/>
                <w:color w:val="000000"/>
              </w:rPr>
              <w:t>SERVICE NAME:  D&amp;B Hoovers</w:t>
            </w:r>
          </w:p>
        </w:tc>
      </w:tr>
      <w:tr w:rsidR="004042EA" w:rsidRPr="00C7786A" w14:paraId="621B3F85" w14:textId="77777777" w:rsidTr="003A5BEC">
        <w:trPr>
          <w:gridAfter w:val="1"/>
          <w:wAfter w:w="270" w:type="dxa"/>
        </w:trPr>
        <w:tc>
          <w:tcPr>
            <w:tcW w:w="7470" w:type="dxa"/>
            <w:gridSpan w:val="2"/>
          </w:tcPr>
          <w:p w14:paraId="0CCC306B" w14:textId="77777777" w:rsidR="004042EA" w:rsidRDefault="004042EA" w:rsidP="003A5BEC">
            <w:pPr>
              <w:spacing w:line="240" w:lineRule="auto"/>
              <w:rPr>
                <w:rFonts w:eastAsia="Calibri"/>
                <w:color w:val="000000"/>
              </w:rPr>
            </w:pPr>
          </w:p>
          <w:p w14:paraId="106A2D2D" w14:textId="77777777" w:rsidR="004042EA" w:rsidRPr="00C7786A" w:rsidRDefault="004042EA" w:rsidP="003A5BEC">
            <w:pPr>
              <w:spacing w:line="240" w:lineRule="auto"/>
              <w:rPr>
                <w:rFonts w:eastAsia="Calibri"/>
                <w:color w:val="000000"/>
              </w:rPr>
            </w:pPr>
            <w:r>
              <w:rPr>
                <w:rFonts w:eastAsia="Calibri"/>
                <w:color w:val="000000"/>
              </w:rPr>
              <w:t xml:space="preserve">    </w:t>
            </w:r>
            <w:r w:rsidRPr="00C7786A">
              <w:rPr>
                <w:rFonts w:eastAsia="Calibri"/>
                <w:color w:val="000000"/>
              </w:rPr>
              <w:t>SERVICE START DATE:</w:t>
            </w:r>
          </w:p>
          <w:p w14:paraId="5453C295" w14:textId="77777777" w:rsidR="004042EA" w:rsidRPr="00C7786A" w:rsidRDefault="004042EA" w:rsidP="003A5BEC">
            <w:pPr>
              <w:spacing w:line="240" w:lineRule="auto"/>
              <w:rPr>
                <w:rFonts w:eastAsia="Calibri"/>
                <w:color w:val="000000"/>
              </w:rPr>
            </w:pPr>
            <w:r>
              <w:rPr>
                <w:rFonts w:eastAsia="Calibri"/>
                <w:color w:val="000000"/>
              </w:rPr>
              <w:t xml:space="preserve">    </w:t>
            </w:r>
            <w:r w:rsidRPr="00C7786A">
              <w:rPr>
                <w:rFonts w:eastAsia="Calibri"/>
                <w:color w:val="000000"/>
              </w:rPr>
              <w:t>SERVICE END DATE:</w:t>
            </w:r>
          </w:p>
        </w:tc>
        <w:tc>
          <w:tcPr>
            <w:tcW w:w="2790" w:type="dxa"/>
          </w:tcPr>
          <w:p w14:paraId="2C5CA08D" w14:textId="77777777" w:rsidR="004042EA" w:rsidRPr="00C7786A" w:rsidRDefault="004042EA" w:rsidP="003A5BEC">
            <w:pPr>
              <w:spacing w:line="240" w:lineRule="auto"/>
              <w:rPr>
                <w:rFonts w:eastAsia="Calibri"/>
                <w:color w:val="000000"/>
              </w:rPr>
            </w:pPr>
          </w:p>
          <w:p w14:paraId="78881391" w14:textId="77777777" w:rsidR="004042EA" w:rsidRPr="00C7786A" w:rsidRDefault="004042EA" w:rsidP="003A5BEC">
            <w:pPr>
              <w:spacing w:line="240" w:lineRule="auto"/>
              <w:rPr>
                <w:rFonts w:eastAsia="Calibri"/>
                <w:color w:val="000000"/>
              </w:rPr>
            </w:pPr>
            <w:r w:rsidRPr="00C7786A">
              <w:rPr>
                <w:rFonts w:eastAsia="Calibri"/>
                <w:color w:val="000000"/>
              </w:rPr>
              <w:t>12/16/2021</w:t>
            </w:r>
          </w:p>
          <w:p w14:paraId="1763936B" w14:textId="77777777" w:rsidR="004042EA" w:rsidRPr="00C7786A" w:rsidRDefault="004042EA" w:rsidP="003A5BEC">
            <w:pPr>
              <w:spacing w:line="240" w:lineRule="auto"/>
              <w:rPr>
                <w:rFonts w:eastAsia="Calibri"/>
                <w:color w:val="000000"/>
              </w:rPr>
            </w:pPr>
            <w:r w:rsidRPr="00C7786A">
              <w:rPr>
                <w:rFonts w:eastAsia="Calibri"/>
                <w:color w:val="000000"/>
              </w:rPr>
              <w:t>12/15/2022</w:t>
            </w:r>
          </w:p>
        </w:tc>
      </w:tr>
    </w:tbl>
    <w:tbl>
      <w:tblPr>
        <w:tblStyle w:val="TableGrid12441"/>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790"/>
      </w:tblGrid>
      <w:tr w:rsidR="004042EA" w:rsidRPr="00D01C15" w14:paraId="1AC34095" w14:textId="77777777" w:rsidTr="003A5BEC">
        <w:tc>
          <w:tcPr>
            <w:tcW w:w="7470" w:type="dxa"/>
            <w:vAlign w:val="center"/>
          </w:tcPr>
          <w:p w14:paraId="4A60AE61" w14:textId="77777777" w:rsidR="004042EA" w:rsidRPr="00D01C15" w:rsidRDefault="004042EA" w:rsidP="003A5BEC">
            <w:pPr>
              <w:spacing w:after="0"/>
              <w:rPr>
                <w:rFonts w:eastAsia="Calibri"/>
                <w:color w:val="000000"/>
                <w:sz w:val="20"/>
                <w:szCs w:val="20"/>
              </w:rPr>
            </w:pPr>
            <w:r w:rsidRPr="00D01C15">
              <w:rPr>
                <w:rFonts w:eastAsia="Calibri"/>
                <w:color w:val="000000"/>
                <w:sz w:val="20"/>
                <w:szCs w:val="20"/>
              </w:rPr>
              <w:t xml:space="preserve">    EXPIRATION OPTION:</w:t>
            </w:r>
          </w:p>
        </w:tc>
        <w:tc>
          <w:tcPr>
            <w:tcW w:w="2790" w:type="dxa"/>
          </w:tcPr>
          <w:p w14:paraId="7A0E89A4" w14:textId="77777777" w:rsidR="004042EA" w:rsidRPr="00D01C15" w:rsidRDefault="004042EA" w:rsidP="003A5BEC">
            <w:pPr>
              <w:spacing w:after="0"/>
              <w:rPr>
                <w:rFonts w:eastAsia="Calibri"/>
                <w:color w:val="000000"/>
                <w:sz w:val="20"/>
                <w:szCs w:val="20"/>
              </w:rPr>
            </w:pPr>
            <w:r w:rsidRPr="00D01C15">
              <w:rPr>
                <w:rFonts w:eastAsia="Calibri"/>
                <w:color w:val="000000"/>
                <w:sz w:val="20"/>
                <w:szCs w:val="20"/>
              </w:rPr>
              <w:t>Service Termination</w:t>
            </w:r>
          </w:p>
        </w:tc>
      </w:tr>
    </w:tbl>
    <w:tbl>
      <w:tblPr>
        <w:tblW w:w="10260" w:type="dxa"/>
        <w:tblLook w:val="04A0" w:firstRow="1" w:lastRow="0" w:firstColumn="1" w:lastColumn="0" w:noHBand="0" w:noVBand="1"/>
      </w:tblPr>
      <w:tblGrid>
        <w:gridCol w:w="7470"/>
        <w:gridCol w:w="2790"/>
      </w:tblGrid>
      <w:tr w:rsidR="004042EA" w:rsidRPr="00C7786A" w14:paraId="5CE90603" w14:textId="77777777" w:rsidTr="003A5BEC">
        <w:tc>
          <w:tcPr>
            <w:tcW w:w="7470" w:type="dxa"/>
            <w:vAlign w:val="center"/>
          </w:tcPr>
          <w:p w14:paraId="4F914C1A" w14:textId="77777777" w:rsidR="004042EA" w:rsidRPr="00C7786A" w:rsidRDefault="004042EA" w:rsidP="003A5BEC">
            <w:pPr>
              <w:spacing w:line="240" w:lineRule="auto"/>
              <w:rPr>
                <w:rFonts w:eastAsia="Calibri"/>
                <w:color w:val="000000"/>
              </w:rPr>
            </w:pPr>
            <w:r w:rsidRPr="00C7786A">
              <w:rPr>
                <w:rFonts w:eastAsia="Calibri"/>
                <w:color w:val="000000"/>
              </w:rPr>
              <w:t xml:space="preserve">    D&amp;B HOOVERS PACKAGE:</w:t>
            </w:r>
          </w:p>
        </w:tc>
        <w:tc>
          <w:tcPr>
            <w:tcW w:w="2790" w:type="dxa"/>
          </w:tcPr>
          <w:p w14:paraId="14214F39" w14:textId="77777777" w:rsidR="004042EA" w:rsidRPr="00C7786A" w:rsidRDefault="004042EA" w:rsidP="003A5BEC">
            <w:pPr>
              <w:spacing w:line="240" w:lineRule="auto"/>
              <w:rPr>
                <w:rFonts w:eastAsia="Calibri"/>
                <w:color w:val="000000"/>
              </w:rPr>
            </w:pPr>
            <w:r w:rsidRPr="00C7786A">
              <w:rPr>
                <w:rFonts w:eastAsia="Calibri"/>
                <w:color w:val="000000"/>
              </w:rPr>
              <w:t>Focus</w:t>
            </w:r>
          </w:p>
        </w:tc>
      </w:tr>
      <w:tr w:rsidR="004042EA" w:rsidRPr="00C7786A" w14:paraId="35C2C1F7" w14:textId="77777777" w:rsidTr="003A5BEC">
        <w:tc>
          <w:tcPr>
            <w:tcW w:w="7470" w:type="dxa"/>
            <w:vAlign w:val="center"/>
          </w:tcPr>
          <w:p w14:paraId="729885CA" w14:textId="77777777" w:rsidR="004042EA" w:rsidRPr="00C7786A" w:rsidRDefault="004042EA" w:rsidP="003A5BEC">
            <w:pPr>
              <w:spacing w:line="240" w:lineRule="auto"/>
              <w:rPr>
                <w:rFonts w:eastAsia="Calibri"/>
                <w:color w:val="000000"/>
              </w:rPr>
            </w:pPr>
            <w:r w:rsidRPr="00C7786A">
              <w:rPr>
                <w:rFonts w:eastAsia="Calibri"/>
                <w:color w:val="000000"/>
              </w:rPr>
              <w:t xml:space="preserve">    NUMBER OF SEATS:</w:t>
            </w:r>
          </w:p>
        </w:tc>
        <w:tc>
          <w:tcPr>
            <w:tcW w:w="2790" w:type="dxa"/>
          </w:tcPr>
          <w:p w14:paraId="60519B61" w14:textId="77777777" w:rsidR="004042EA" w:rsidRPr="00C7786A" w:rsidRDefault="004042EA" w:rsidP="003A5BEC">
            <w:pPr>
              <w:spacing w:line="240" w:lineRule="auto"/>
              <w:rPr>
                <w:rFonts w:eastAsia="Calibri"/>
                <w:color w:val="000000"/>
              </w:rPr>
            </w:pPr>
            <w:r w:rsidRPr="00C7786A">
              <w:rPr>
                <w:rFonts w:eastAsia="Calibri"/>
                <w:color w:val="000000"/>
              </w:rPr>
              <w:t>10</w:t>
            </w:r>
          </w:p>
        </w:tc>
      </w:tr>
      <w:tr w:rsidR="004042EA" w:rsidRPr="00C7786A" w14:paraId="6FC8C0FA" w14:textId="77777777" w:rsidTr="003A5BEC">
        <w:tc>
          <w:tcPr>
            <w:tcW w:w="7470" w:type="dxa"/>
            <w:vAlign w:val="center"/>
          </w:tcPr>
          <w:p w14:paraId="0B97DF86" w14:textId="77777777" w:rsidR="004042EA" w:rsidRPr="00C7786A" w:rsidRDefault="004042EA" w:rsidP="003A5BEC">
            <w:pPr>
              <w:spacing w:line="240" w:lineRule="auto"/>
              <w:rPr>
                <w:rFonts w:eastAsia="Calibri"/>
                <w:color w:val="000000"/>
              </w:rPr>
            </w:pPr>
            <w:r w:rsidRPr="00C7786A">
              <w:rPr>
                <w:rFonts w:eastAsia="Calibri"/>
                <w:color w:val="000000"/>
              </w:rPr>
              <w:t xml:space="preserve">        Includes: 5,000 Company and 5,000 Contact Exports per seat</w:t>
            </w:r>
          </w:p>
        </w:tc>
        <w:tc>
          <w:tcPr>
            <w:tcW w:w="2790" w:type="dxa"/>
          </w:tcPr>
          <w:p w14:paraId="5C66D365" w14:textId="77777777" w:rsidR="004042EA" w:rsidRPr="00C7786A" w:rsidRDefault="004042EA" w:rsidP="003A5BEC">
            <w:pPr>
              <w:spacing w:line="240" w:lineRule="auto"/>
              <w:rPr>
                <w:rFonts w:eastAsia="Calibri"/>
                <w:color w:val="000000"/>
              </w:rPr>
            </w:pPr>
          </w:p>
        </w:tc>
      </w:tr>
      <w:tr w:rsidR="004042EA" w:rsidRPr="00C7786A" w14:paraId="7E1CACD0" w14:textId="77777777" w:rsidTr="003A5BEC">
        <w:tc>
          <w:tcPr>
            <w:tcW w:w="7470" w:type="dxa"/>
          </w:tcPr>
          <w:p w14:paraId="03A01742" w14:textId="77777777" w:rsidR="004042EA" w:rsidRPr="00C7786A" w:rsidRDefault="004042EA" w:rsidP="003A5BEC">
            <w:pPr>
              <w:spacing w:line="240" w:lineRule="auto"/>
              <w:rPr>
                <w:rFonts w:eastAsia="Calibri"/>
                <w:color w:val="000000"/>
              </w:rPr>
            </w:pPr>
            <w:r w:rsidRPr="00C7786A">
              <w:rPr>
                <w:rFonts w:eastAsia="Calibri"/>
                <w:color w:val="000000"/>
              </w:rPr>
              <w:t xml:space="preserve">        Includes: D&amp;B Hoovers - CRM Connectors</w:t>
            </w:r>
          </w:p>
        </w:tc>
        <w:tc>
          <w:tcPr>
            <w:tcW w:w="2790" w:type="dxa"/>
          </w:tcPr>
          <w:p w14:paraId="2FA8E9C3" w14:textId="77777777" w:rsidR="004042EA" w:rsidRPr="00C7786A" w:rsidRDefault="004042EA" w:rsidP="003A5BEC">
            <w:pPr>
              <w:spacing w:line="240" w:lineRule="auto"/>
              <w:rPr>
                <w:rFonts w:eastAsia="Calibri"/>
                <w:color w:val="000000"/>
              </w:rPr>
            </w:pPr>
            <w:r w:rsidRPr="00C7786A">
              <w:rPr>
                <w:rFonts w:eastAsia="Calibri"/>
                <w:color w:val="000000"/>
              </w:rPr>
              <w:t>Salesforce</w:t>
            </w:r>
          </w:p>
        </w:tc>
      </w:tr>
      <w:tr w:rsidR="004042EA" w:rsidRPr="00C7786A" w14:paraId="6A703477" w14:textId="77777777" w:rsidTr="003A5BEC">
        <w:tc>
          <w:tcPr>
            <w:tcW w:w="7470" w:type="dxa"/>
            <w:vAlign w:val="center"/>
          </w:tcPr>
          <w:p w14:paraId="2D1E92A3" w14:textId="77777777" w:rsidR="004042EA" w:rsidRPr="00C7786A" w:rsidRDefault="004042EA" w:rsidP="003A5BEC">
            <w:pPr>
              <w:spacing w:line="240" w:lineRule="auto"/>
              <w:rPr>
                <w:rFonts w:eastAsia="Calibri"/>
                <w:color w:val="000000"/>
              </w:rPr>
            </w:pPr>
            <w:r w:rsidRPr="00C7786A">
              <w:rPr>
                <w:rFonts w:eastAsia="Calibri"/>
                <w:color w:val="000000"/>
              </w:rPr>
              <w:t xml:space="preserve">                Customer’s ID</w:t>
            </w:r>
          </w:p>
        </w:tc>
        <w:tc>
          <w:tcPr>
            <w:tcW w:w="2790" w:type="dxa"/>
          </w:tcPr>
          <w:p w14:paraId="08EC406C" w14:textId="77777777" w:rsidR="004042EA" w:rsidRPr="00C7786A" w:rsidRDefault="004042EA" w:rsidP="003A5BEC">
            <w:pPr>
              <w:spacing w:line="240" w:lineRule="auto"/>
              <w:rPr>
                <w:rFonts w:eastAsia="Calibri"/>
                <w:color w:val="000000"/>
              </w:rPr>
            </w:pPr>
            <w:r w:rsidRPr="00C7786A">
              <w:rPr>
                <w:rFonts w:eastAsia="Calibri"/>
                <w:color w:val="000000"/>
              </w:rPr>
              <w:t>00D500000006azu</w:t>
            </w:r>
          </w:p>
        </w:tc>
      </w:tr>
    </w:tbl>
    <w:p w14:paraId="6D99B323" w14:textId="77777777" w:rsidR="004042EA" w:rsidRPr="00C7786A" w:rsidRDefault="004042EA" w:rsidP="004042EA">
      <w:pPr>
        <w:rPr>
          <w:sz w:val="2"/>
          <w:szCs w:val="2"/>
        </w:rPr>
      </w:pPr>
    </w:p>
    <w:p w14:paraId="3C7A33DC" w14:textId="77777777" w:rsidR="004042EA" w:rsidRPr="007B6D61" w:rsidRDefault="004042EA" w:rsidP="004042EA">
      <w:pPr>
        <w:spacing w:line="240" w:lineRule="auto"/>
        <w:rPr>
          <w:rFonts w:eastAsia="Calibri"/>
          <w:bCs w:val="0"/>
          <w:color w:val="000000"/>
          <w:sz w:val="2"/>
          <w:szCs w:val="2"/>
        </w:rPr>
      </w:pPr>
    </w:p>
    <w:p w14:paraId="3724595C" w14:textId="77777777" w:rsidR="004042EA" w:rsidRPr="0003274C" w:rsidRDefault="004042EA" w:rsidP="004042EA">
      <w:pPr>
        <w:spacing w:line="240" w:lineRule="auto"/>
        <w:rPr>
          <w:rFonts w:eastAsia="Calibri"/>
          <w:color w:val="000000"/>
          <w:sz w:val="2"/>
          <w:szCs w:val="2"/>
        </w:rPr>
      </w:pPr>
    </w:p>
    <w:p w14:paraId="0885017B" w14:textId="77777777" w:rsidR="004042EA" w:rsidRPr="0063373F" w:rsidRDefault="004042EA" w:rsidP="004042EA">
      <w:pPr>
        <w:contextualSpacing/>
        <w:rPr>
          <w:sz w:val="2"/>
          <w:szCs w:val="2"/>
        </w:rPr>
      </w:pPr>
    </w:p>
    <w:p w14:paraId="7196841A" w14:textId="77777777" w:rsidR="004042EA" w:rsidRPr="009B6ED1" w:rsidRDefault="004042EA" w:rsidP="004042EA">
      <w:pPr>
        <w:rPr>
          <w:rFonts w:eastAsia="Calibri"/>
          <w:color w:val="000000"/>
          <w:sz w:val="2"/>
          <w:szCs w:val="2"/>
        </w:rPr>
      </w:pPr>
    </w:p>
    <w:p w14:paraId="3656D108" w14:textId="77777777" w:rsidR="004042EA" w:rsidRPr="007C1F19" w:rsidRDefault="004042EA" w:rsidP="004042EA">
      <w:pPr>
        <w:rPr>
          <w:rFonts w:eastAsia="Calibri"/>
          <w:color w:val="000000"/>
          <w:sz w:val="2"/>
          <w:szCs w:val="2"/>
        </w:rPr>
      </w:pPr>
    </w:p>
    <w:tbl>
      <w:tblPr>
        <w:tblStyle w:val="TableGrid51"/>
        <w:tblW w:w="0" w:type="auto"/>
        <w:tblLook w:val="04A0" w:firstRow="1" w:lastRow="0" w:firstColumn="1" w:lastColumn="0" w:noHBand="0" w:noVBand="1"/>
      </w:tblPr>
      <w:tblGrid>
        <w:gridCol w:w="270"/>
        <w:gridCol w:w="3685"/>
        <w:gridCol w:w="6287"/>
      </w:tblGrid>
      <w:tr w:rsidR="004042EA" w:rsidRPr="00C72F3C" w14:paraId="0C4D09CA" w14:textId="77777777" w:rsidTr="003A5BEC">
        <w:tc>
          <w:tcPr>
            <w:tcW w:w="10242" w:type="dxa"/>
            <w:gridSpan w:val="3"/>
            <w:tcBorders>
              <w:top w:val="nil"/>
              <w:left w:val="nil"/>
              <w:bottom w:val="nil"/>
              <w:right w:val="nil"/>
            </w:tcBorders>
          </w:tcPr>
          <w:p w14:paraId="3B9DF5D9" w14:textId="77777777" w:rsidR="004042EA" w:rsidRDefault="004042EA" w:rsidP="003A5BEC">
            <w:pPr>
              <w:spacing w:after="0"/>
              <w:rPr>
                <w:rFonts w:eastAsia="Calibri"/>
                <w:bCs w:val="0"/>
                <w:sz w:val="21"/>
                <w:szCs w:val="21"/>
                <w:lang w:val="en-US"/>
              </w:rPr>
            </w:pPr>
          </w:p>
          <w:p w14:paraId="35ED6CC9" w14:textId="77777777" w:rsidR="004042EA" w:rsidRDefault="004042EA" w:rsidP="003A5BEC">
            <w:pPr>
              <w:spacing w:after="0"/>
              <w:rPr>
                <w:b/>
                <w:color w:val="015171"/>
                <w:sz w:val="24"/>
                <w:szCs w:val="24"/>
              </w:rPr>
            </w:pPr>
            <w:r w:rsidRPr="00C72F3C">
              <w:rPr>
                <w:b/>
                <w:color w:val="015171"/>
                <w:sz w:val="24"/>
                <w:szCs w:val="24"/>
              </w:rPr>
              <w:t>LICENSE TERM</w:t>
            </w:r>
          </w:p>
          <w:p w14:paraId="70732486" w14:textId="77777777" w:rsidR="004042EA" w:rsidRPr="00883853" w:rsidRDefault="004042EA" w:rsidP="003A5BEC">
            <w:pPr>
              <w:spacing w:after="0"/>
              <w:rPr>
                <w:bCs w:val="0"/>
                <w:color w:val="015171"/>
                <w:sz w:val="20"/>
                <w:szCs w:val="20"/>
              </w:rPr>
            </w:pPr>
          </w:p>
        </w:tc>
      </w:tr>
      <w:tr w:rsidR="004042EA" w:rsidRPr="00C72F3C" w14:paraId="4D2F93DE" w14:textId="77777777" w:rsidTr="003A5BEC">
        <w:tc>
          <w:tcPr>
            <w:tcW w:w="3955" w:type="dxa"/>
            <w:gridSpan w:val="2"/>
            <w:tcBorders>
              <w:top w:val="nil"/>
              <w:left w:val="nil"/>
              <w:bottom w:val="nil"/>
              <w:right w:val="nil"/>
            </w:tcBorders>
          </w:tcPr>
          <w:p w14:paraId="027D4D73" w14:textId="77777777" w:rsidR="004042EA" w:rsidRPr="00883853" w:rsidRDefault="004042EA" w:rsidP="003A5BEC">
            <w:pPr>
              <w:spacing w:after="0"/>
              <w:rPr>
                <w:rFonts w:eastAsia="Calibri"/>
                <w:sz w:val="20"/>
                <w:szCs w:val="20"/>
              </w:rPr>
            </w:pPr>
            <w:r w:rsidRPr="00883853">
              <w:rPr>
                <w:rFonts w:eastAsia="Calibri"/>
                <w:sz w:val="20"/>
                <w:szCs w:val="20"/>
              </w:rPr>
              <w:t xml:space="preserve">    Initial Term of License:</w:t>
            </w:r>
          </w:p>
        </w:tc>
        <w:tc>
          <w:tcPr>
            <w:tcW w:w="6287" w:type="dxa"/>
            <w:tcBorders>
              <w:top w:val="nil"/>
              <w:left w:val="nil"/>
              <w:bottom w:val="nil"/>
              <w:right w:val="nil"/>
            </w:tcBorders>
          </w:tcPr>
          <w:p w14:paraId="1C10D7B2" w14:textId="77777777" w:rsidR="004042EA" w:rsidRPr="00883853" w:rsidRDefault="004042EA" w:rsidP="003A5BEC">
            <w:pPr>
              <w:spacing w:after="0"/>
              <w:rPr>
                <w:rFonts w:eastAsia="Calibri"/>
                <w:sz w:val="20"/>
                <w:szCs w:val="20"/>
              </w:rPr>
            </w:pPr>
            <w:r w:rsidRPr="00883853">
              <w:rPr>
                <w:rFonts w:eastAsia="Calibri"/>
                <w:sz w:val="20"/>
                <w:szCs w:val="20"/>
              </w:rPr>
              <w:t>12/16/2021 - 12/15/2022</w:t>
            </w:r>
          </w:p>
        </w:tc>
      </w:tr>
      <w:tr w:rsidR="004042EA" w:rsidRPr="00C72F3C" w14:paraId="07ECBB68" w14:textId="77777777" w:rsidTr="003A5BEC">
        <w:tc>
          <w:tcPr>
            <w:tcW w:w="270" w:type="dxa"/>
            <w:tcBorders>
              <w:top w:val="nil"/>
              <w:left w:val="nil"/>
              <w:bottom w:val="nil"/>
              <w:right w:val="nil"/>
            </w:tcBorders>
          </w:tcPr>
          <w:p w14:paraId="35489214" w14:textId="77777777" w:rsidR="004042EA" w:rsidRPr="00C72F3C" w:rsidRDefault="004042EA" w:rsidP="003A5BEC">
            <w:pPr>
              <w:rPr>
                <w:rFonts w:eastAsia="Calibri"/>
              </w:rPr>
            </w:pPr>
          </w:p>
        </w:tc>
        <w:tc>
          <w:tcPr>
            <w:tcW w:w="9972" w:type="dxa"/>
            <w:gridSpan w:val="2"/>
            <w:tcBorders>
              <w:top w:val="nil"/>
              <w:left w:val="nil"/>
              <w:bottom w:val="nil"/>
              <w:right w:val="nil"/>
            </w:tcBorders>
          </w:tcPr>
          <w:p w14:paraId="3C18C85B" w14:textId="77777777" w:rsidR="004042EA" w:rsidRPr="00883853" w:rsidRDefault="004042EA" w:rsidP="003A5BEC">
            <w:pPr>
              <w:spacing w:after="0"/>
              <w:rPr>
                <w:rFonts w:eastAsia="Calibri"/>
                <w:sz w:val="20"/>
                <w:szCs w:val="20"/>
              </w:rPr>
            </w:pPr>
          </w:p>
          <w:p w14:paraId="1DCB22A7" w14:textId="77777777" w:rsidR="004042EA" w:rsidRPr="00883853" w:rsidRDefault="004042EA" w:rsidP="003A5BEC">
            <w:pPr>
              <w:spacing w:after="0"/>
              <w:rPr>
                <w:rFonts w:eastAsia="Calibri"/>
                <w:sz w:val="20"/>
                <w:szCs w:val="20"/>
              </w:rPr>
            </w:pPr>
            <w:r w:rsidRPr="00883853">
              <w:rPr>
                <w:rFonts w:eastAsia="Calibri"/>
                <w:sz w:val="20"/>
                <w:szCs w:val="20"/>
              </w:rPr>
              <w:t xml:space="preserve">Each period specified herein, beginning with the applicable Service Start Date(s) and ending with the applicable Service </w:t>
            </w:r>
          </w:p>
          <w:p w14:paraId="14FD211C" w14:textId="77777777" w:rsidR="004042EA" w:rsidRDefault="004042EA" w:rsidP="003A5BEC">
            <w:pPr>
              <w:spacing w:after="0"/>
              <w:rPr>
                <w:rFonts w:eastAsia="Calibri"/>
                <w:sz w:val="20"/>
                <w:szCs w:val="20"/>
              </w:rPr>
            </w:pPr>
            <w:r w:rsidRPr="00883853">
              <w:rPr>
                <w:rFonts w:eastAsia="Calibri"/>
                <w:sz w:val="20"/>
                <w:szCs w:val="20"/>
              </w:rPr>
              <w:t>End Date(s), is referred to as a "Contract Term" (or individually as “Contract Term 1”, “Contract Term 2” etc., as     applicable).</w:t>
            </w:r>
          </w:p>
          <w:p w14:paraId="4DEBEABD" w14:textId="77777777" w:rsidR="004042EA" w:rsidRPr="00883853" w:rsidRDefault="004042EA" w:rsidP="003A5BEC">
            <w:pPr>
              <w:spacing w:after="0"/>
              <w:rPr>
                <w:rFonts w:eastAsia="Gill Sans MT"/>
                <w:bCs w:val="0"/>
                <w:color w:val="000000"/>
                <w:sz w:val="20"/>
                <w:szCs w:val="20"/>
                <w:lang w:val="en-US"/>
              </w:rPr>
            </w:pPr>
          </w:p>
          <w:bookmarkStart w:id="0" w:name="_Hlk79402437" w:displacedByCustomXml="next"/>
          <w:bookmarkEnd w:id="0" w:displacedByCustomXml="next"/>
          <w:bookmarkStart w:id="1" w:name="_Hlk24314670" w:displacedByCustomXml="next"/>
          <w:bookmarkEnd w:id="1" w:displacedByCustomXml="next"/>
          <w:bookmarkStart w:id="2" w:name="_Hlk79402799" w:displacedByCustomXml="next"/>
          <w:bookmarkEnd w:id="2" w:displacedByCustomXml="next"/>
          <w:bookmarkStart w:id="3" w:name="_Hlk24314975" w:displacedByCustomXml="next"/>
          <w:bookmarkEnd w:id="3" w:displacedByCustomXml="next"/>
          <w:bookmarkStart w:id="4" w:name="_Hlk79404662" w:displacedByCustomXml="next"/>
          <w:bookmarkEnd w:id="4" w:displacedByCustomXml="next"/>
          <w:bookmarkStart w:id="5" w:name="_Hlk53016378" w:displacedByCustomXml="next"/>
          <w:bookmarkEnd w:id="5" w:displacedByCustomXml="next"/>
          <w:bookmarkStart w:id="6" w:name="_Hlk24315593" w:displacedByCustomXml="next"/>
          <w:bookmarkEnd w:id="6" w:displacedByCustomXml="next"/>
          <w:bookmarkStart w:id="7" w:name="_Hlk11354309" w:displacedByCustomXml="next"/>
          <w:bookmarkEnd w:id="7" w:displacedByCustomXml="next"/>
          <w:bookmarkStart w:id="8" w:name="_Hlk65614595" w:displacedByCustomXml="next"/>
          <w:bookmarkEnd w:id="8" w:displacedByCustomXml="next"/>
          <w:bookmarkStart w:id="9" w:name="_Hlk79106212" w:displacedByCustomXml="next"/>
          <w:bookmarkEnd w:id="9" w:displacedByCustomXml="next"/>
          <w:bookmarkStart w:id="10" w:name="_Hlk24316813" w:displacedByCustomXml="next"/>
          <w:bookmarkEnd w:id="10" w:displacedByCustomXml="next"/>
          <w:bookmarkStart w:id="11" w:name="_Hlk53480076" w:displacedByCustomXml="next"/>
          <w:bookmarkEnd w:id="11" w:displacedByCustomXml="next"/>
          <w:bookmarkStart w:id="12" w:name="_Hlk72326512" w:displacedByCustomXml="next"/>
          <w:bookmarkEnd w:id="12" w:displacedByCustomXml="next"/>
          <w:bookmarkStart w:id="13" w:name="_Hlk58854578" w:displacedByCustomXml="next"/>
          <w:bookmarkEnd w:id="13" w:displacedByCustomXml="next"/>
          <w:bookmarkStart w:id="14" w:name="_Hlk63082723" w:displacedByCustomXml="next"/>
          <w:bookmarkEnd w:id="14" w:displacedByCustomXml="next"/>
          <w:bookmarkStart w:id="15" w:name="_Hlk26380486" w:displacedByCustomXml="next"/>
          <w:bookmarkEnd w:id="15" w:displacedByCustomXml="next"/>
          <w:bookmarkStart w:id="16" w:name="_Hlk35720595" w:displacedByCustomXml="next"/>
          <w:bookmarkEnd w:id="16" w:displacedByCustomXml="next"/>
          <w:bookmarkStart w:id="17" w:name="_Hlk85810052" w:displacedByCustomXml="next"/>
          <w:bookmarkEnd w:id="17" w:displacedByCustomXml="next"/>
          <w:bookmarkStart w:id="18" w:name="_Hlk75894203" w:displacedByCustomXml="next"/>
          <w:bookmarkEnd w:id="18" w:displacedByCustomXml="next"/>
          <w:bookmarkStart w:id="19" w:name="_Hlk51201031" w:displacedByCustomXml="next"/>
          <w:bookmarkEnd w:id="19" w:displacedByCustomXml="next"/>
          <w:bookmarkStart w:id="20" w:name="_Hlk79436041" w:displacedByCustomXml="next"/>
          <w:bookmarkEnd w:id="20" w:displacedByCustomXml="next"/>
          <w:bookmarkStart w:id="21" w:name="_Hlk46794089" w:displacedByCustomXml="next"/>
          <w:bookmarkEnd w:id="21" w:displacedByCustomXml="next"/>
          <w:bookmarkStart w:id="22" w:name="_Hlk79436181" w:displacedByCustomXml="next"/>
          <w:bookmarkEnd w:id="22" w:displacedByCustomXml="next"/>
          <w:bookmarkStart w:id="23" w:name="_Hlk57806373" w:displacedByCustomXml="next"/>
          <w:bookmarkEnd w:id="23" w:displacedByCustomXml="next"/>
          <w:bookmarkStart w:id="24" w:name="_Hlk65282619" w:displacedByCustomXml="next"/>
          <w:bookmarkEnd w:id="24" w:displacedByCustomXml="next"/>
          <w:bookmarkStart w:id="25" w:name="_Hlk57806421" w:displacedByCustomXml="next"/>
          <w:bookmarkEnd w:id="25" w:displacedByCustomXml="next"/>
          <w:bookmarkStart w:id="26" w:name="_Hlk79436351" w:displacedByCustomXml="next"/>
          <w:bookmarkEnd w:id="26" w:displacedByCustomXml="next"/>
          <w:bookmarkStart w:id="27" w:name="_Hlk57806484" w:displacedByCustomXml="next"/>
          <w:bookmarkEnd w:id="27" w:displacedByCustomXml="next"/>
          <w:bookmarkStart w:id="28" w:name="_Hlk49852540" w:displacedByCustomXml="next"/>
          <w:bookmarkEnd w:id="28" w:displacedByCustomXml="next"/>
          <w:bookmarkStart w:id="29" w:name="_Hlk24317632" w:displacedByCustomXml="next"/>
          <w:bookmarkEnd w:id="29" w:displacedByCustomXml="next"/>
          <w:bookmarkStart w:id="30" w:name="_Hlk24317874" w:displacedByCustomXml="next"/>
          <w:bookmarkEnd w:id="30" w:displacedByCustomXml="next"/>
          <w:bookmarkStart w:id="31" w:name="_Hlk62203094" w:displacedByCustomXml="next"/>
          <w:bookmarkEnd w:id="31" w:displacedByCustomXml="next"/>
          <w:bookmarkStart w:id="32" w:name="_Hlk35267174" w:displacedByCustomXml="next"/>
          <w:bookmarkEnd w:id="32" w:displacedByCustomXml="next"/>
          <w:bookmarkStart w:id="33" w:name="_Hlk35267195" w:displacedByCustomXml="next"/>
          <w:bookmarkEnd w:id="33" w:displacedByCustomXml="next"/>
          <w:bookmarkStart w:id="34" w:name="_Hlk85798080" w:displacedByCustomXml="next"/>
          <w:bookmarkEnd w:id="34" w:displacedByCustomXml="next"/>
          <w:bookmarkStart w:id="35" w:name="_Hlk35530825" w:displacedByCustomXml="next"/>
          <w:bookmarkEnd w:id="35" w:displacedByCustomXml="next"/>
          <w:bookmarkStart w:id="36" w:name="_Hlk37686549" w:displacedByCustomXml="next"/>
          <w:bookmarkEnd w:id="36" w:displacedByCustomXml="next"/>
          <w:sdt>
            <w:sdtPr>
              <w:rPr>
                <w:rFonts w:eastAsia="Gill Sans MT"/>
                <w:b/>
                <w:i/>
                <w:iCs/>
                <w:color w:val="000000"/>
              </w:rPr>
              <w:alias w:val="Clause"/>
              <w:id w:val="1569153725"/>
              <w:lock w:val="sdtLocked"/>
              <w:placeholder>
                <w:docPart w:val="32AE4CBE088D457599A370E924BD68C4"/>
              </w:placeholder>
            </w:sdtPr>
            <w:sdtEndPr>
              <w:rPr>
                <w:b w:val="0"/>
                <w:i w:val="0"/>
                <w:iCs w:val="0"/>
              </w:rPr>
            </w:sdtEndPr>
            <w:sdtContent>
              <w:p w14:paraId="6E993E02" w14:textId="77777777" w:rsidR="004042EA" w:rsidRPr="00883853" w:rsidRDefault="004042EA" w:rsidP="003A5BEC">
                <w:pPr>
                  <w:spacing w:after="0"/>
                  <w:rPr>
                    <w:rFonts w:eastAsia="Gill Sans MT"/>
                    <w:color w:val="000000"/>
                    <w:sz w:val="20"/>
                    <w:szCs w:val="20"/>
                    <w:lang w:val="en-US"/>
                  </w:rPr>
                </w:pPr>
                <w:r w:rsidRPr="00883853">
                  <w:rPr>
                    <w:rFonts w:eastAsia="Gill Sans MT"/>
                    <w:b/>
                    <w:i/>
                    <w:iCs/>
                    <w:color w:val="000000"/>
                    <w:sz w:val="20"/>
                    <w:szCs w:val="20"/>
                    <w:lang w:val="en-US"/>
                  </w:rPr>
                  <w:t>This section applies only to Services licensed hereunder which are identified with an “EXPIRATION OPTION” of “Automatic Renewal”.</w:t>
                </w:r>
                <w:r w:rsidRPr="00883853">
                  <w:rPr>
                    <w:rFonts w:eastAsia="Gill Sans MT"/>
                    <w:color w:val="000000"/>
                    <w:sz w:val="20"/>
                    <w:szCs w:val="20"/>
                    <w:lang w:val="en-US"/>
                  </w:rPr>
                  <w:t xml:space="preserve">  This Order shall automatically renew for successive 12-month renewal terms unless either party notifies the other at least thirty (30) days prior to the expiration of the then current Contract Term.  Any such notice by Customer shall be submitted via the online form at </w:t>
                </w:r>
                <w:hyperlink r:id="rId10" w:history="1">
                  <w:r w:rsidRPr="00883853">
                    <w:rPr>
                      <w:rFonts w:eastAsia="Gill Sans MT"/>
                      <w:color w:val="0563C1"/>
                      <w:sz w:val="20"/>
                      <w:szCs w:val="20"/>
                      <w:u w:val="single"/>
                      <w:lang w:val="en-US"/>
                    </w:rPr>
                    <w:t>www.dnb.com/AutoRenewalCancellation</w:t>
                  </w:r>
                </w:hyperlink>
                <w:r w:rsidRPr="00883853">
                  <w:rPr>
                    <w:rFonts w:eastAsia="Gill Sans MT"/>
                    <w:color w:val="000000"/>
                    <w:sz w:val="20"/>
                    <w:szCs w:val="20"/>
                    <w:lang w:val="en-US"/>
                  </w:rPr>
                  <w:t>. The fees applicable to an automatic renewal term shall include a percentage increase of the fee for the immediately preceding Contract Term (see PRODUCT DESCRIPTION section above).  This automatic renewal language does not apply to Trial, Proof of Concept, no-fee, Service Termination, or orders with a total term of less than 12 months.</w:t>
                </w:r>
              </w:p>
            </w:sdtContent>
          </w:sdt>
        </w:tc>
      </w:tr>
      <w:tr w:rsidR="004042EA" w:rsidRPr="00C72F3C" w14:paraId="676D5478" w14:textId="77777777" w:rsidTr="003A5BEC">
        <w:tc>
          <w:tcPr>
            <w:tcW w:w="270" w:type="dxa"/>
            <w:tcBorders>
              <w:top w:val="nil"/>
              <w:left w:val="nil"/>
              <w:bottom w:val="nil"/>
              <w:right w:val="nil"/>
            </w:tcBorders>
          </w:tcPr>
          <w:p w14:paraId="1FDE2ED1" w14:textId="77777777" w:rsidR="004042EA" w:rsidRPr="00C72F3C" w:rsidRDefault="004042EA" w:rsidP="003A5BEC">
            <w:pPr>
              <w:spacing w:after="0"/>
              <w:rPr>
                <w:rFonts w:eastAsia="Calibri"/>
              </w:rPr>
            </w:pPr>
          </w:p>
        </w:tc>
        <w:tc>
          <w:tcPr>
            <w:tcW w:w="9972" w:type="dxa"/>
            <w:gridSpan w:val="2"/>
            <w:tcBorders>
              <w:top w:val="nil"/>
              <w:left w:val="nil"/>
              <w:bottom w:val="nil"/>
              <w:right w:val="nil"/>
            </w:tcBorders>
          </w:tcPr>
          <w:p w14:paraId="29B6DDF2" w14:textId="77777777" w:rsidR="00A40CA7" w:rsidRDefault="00A40CA7"/>
        </w:tc>
      </w:tr>
    </w:tbl>
    <w:tbl>
      <w:tblPr>
        <w:tblW w:w="10157" w:type="dxa"/>
        <w:tblInd w:w="13" w:type="dxa"/>
        <w:tblLook w:val="04A0" w:firstRow="1" w:lastRow="0" w:firstColumn="1" w:lastColumn="0" w:noHBand="0" w:noVBand="1"/>
      </w:tblPr>
      <w:tblGrid>
        <w:gridCol w:w="3762"/>
        <w:gridCol w:w="3330"/>
        <w:gridCol w:w="3065"/>
      </w:tblGrid>
      <w:tr w:rsidR="004042EA" w:rsidRPr="00C72F3C" w14:paraId="077F9B48" w14:textId="77777777" w:rsidTr="003A5BEC">
        <w:trPr>
          <w:trHeight w:val="288"/>
        </w:trPr>
        <w:tc>
          <w:tcPr>
            <w:tcW w:w="3762" w:type="dxa"/>
            <w:shd w:val="clear" w:color="auto" w:fill="auto"/>
            <w:vAlign w:val="center"/>
          </w:tcPr>
          <w:p w14:paraId="684E6B57" w14:textId="77777777" w:rsidR="004042EA" w:rsidRPr="00C72F3C" w:rsidRDefault="004042EA" w:rsidP="003A5BEC">
            <w:pPr>
              <w:keepNext/>
              <w:spacing w:line="240" w:lineRule="auto"/>
              <w:rPr>
                <w:rFonts w:eastAsia="Calibri"/>
                <w:b/>
                <w:color w:val="015171"/>
                <w:sz w:val="24"/>
                <w:szCs w:val="24"/>
              </w:rPr>
            </w:pPr>
          </w:p>
          <w:p w14:paraId="2378CA17" w14:textId="77777777" w:rsidR="004042EA" w:rsidRPr="00C72F3C" w:rsidRDefault="004042EA" w:rsidP="003A5BEC">
            <w:pPr>
              <w:keepNext/>
              <w:spacing w:line="240" w:lineRule="auto"/>
              <w:rPr>
                <w:rFonts w:eastAsia="Calibri"/>
                <w:b/>
                <w:color w:val="015171"/>
                <w:sz w:val="24"/>
                <w:szCs w:val="24"/>
              </w:rPr>
            </w:pPr>
            <w:r w:rsidRPr="00C72F3C">
              <w:rPr>
                <w:rFonts w:eastAsia="Calibri"/>
                <w:b/>
                <w:color w:val="015171"/>
                <w:sz w:val="24"/>
                <w:szCs w:val="24"/>
              </w:rPr>
              <w:t>INVESTMENT</w:t>
            </w:r>
          </w:p>
        </w:tc>
        <w:tc>
          <w:tcPr>
            <w:tcW w:w="3330" w:type="dxa"/>
            <w:shd w:val="clear" w:color="auto" w:fill="auto"/>
            <w:vAlign w:val="center"/>
          </w:tcPr>
          <w:p w14:paraId="6BED93E4" w14:textId="77777777" w:rsidR="004042EA" w:rsidRPr="00C72F3C" w:rsidRDefault="004042EA" w:rsidP="003A5BEC">
            <w:pPr>
              <w:spacing w:line="240" w:lineRule="auto"/>
              <w:jc w:val="right"/>
              <w:rPr>
                <w:rFonts w:eastAsia="Calibri"/>
                <w:b/>
                <w:color w:val="015171"/>
                <w:sz w:val="21"/>
                <w:szCs w:val="21"/>
              </w:rPr>
            </w:pPr>
          </w:p>
          <w:p w14:paraId="144F933B" w14:textId="77777777" w:rsidR="004042EA" w:rsidRPr="00C72F3C" w:rsidRDefault="004042EA" w:rsidP="003A5BEC">
            <w:pPr>
              <w:spacing w:line="240" w:lineRule="auto"/>
              <w:jc w:val="right"/>
              <w:rPr>
                <w:rFonts w:eastAsia="Calibri"/>
                <w:b/>
                <w:color w:val="015171"/>
                <w:sz w:val="21"/>
                <w:szCs w:val="21"/>
              </w:rPr>
            </w:pPr>
            <w:r w:rsidRPr="00C72F3C">
              <w:rPr>
                <w:rFonts w:eastAsia="Calibri"/>
                <w:b/>
                <w:color w:val="015171"/>
                <w:sz w:val="21"/>
                <w:szCs w:val="21"/>
              </w:rPr>
              <w:t>Currency: USD</w:t>
            </w:r>
          </w:p>
        </w:tc>
        <w:tc>
          <w:tcPr>
            <w:tcW w:w="3065" w:type="dxa"/>
            <w:shd w:val="clear" w:color="auto" w:fill="auto"/>
            <w:vAlign w:val="center"/>
          </w:tcPr>
          <w:p w14:paraId="4BD00C95" w14:textId="77777777" w:rsidR="004042EA" w:rsidRPr="00C72F3C" w:rsidRDefault="004042EA" w:rsidP="003A5BEC">
            <w:pPr>
              <w:spacing w:line="240" w:lineRule="auto"/>
              <w:rPr>
                <w:rFonts w:eastAsia="Calibri"/>
                <w:color w:val="015171"/>
                <w:sz w:val="21"/>
                <w:szCs w:val="21"/>
              </w:rPr>
            </w:pPr>
          </w:p>
        </w:tc>
      </w:tr>
      <w:tr w:rsidR="004042EA" w:rsidRPr="00C72F3C" w14:paraId="06191069" w14:textId="77777777" w:rsidTr="003A5BEC">
        <w:trPr>
          <w:trHeight w:val="81"/>
        </w:trPr>
        <w:tc>
          <w:tcPr>
            <w:tcW w:w="3762" w:type="dxa"/>
            <w:tcBorders>
              <w:bottom w:val="single" w:sz="4" w:space="0" w:color="BFBFBF" w:themeColor="background1" w:themeShade="BF"/>
            </w:tcBorders>
            <w:shd w:val="clear" w:color="auto" w:fill="auto"/>
            <w:vAlign w:val="center"/>
          </w:tcPr>
          <w:p w14:paraId="4574C2E4" w14:textId="77777777" w:rsidR="004042EA" w:rsidRPr="00C72F3C" w:rsidRDefault="004042EA" w:rsidP="003A5BEC">
            <w:pPr>
              <w:keepNext/>
              <w:spacing w:line="240" w:lineRule="auto"/>
              <w:rPr>
                <w:rFonts w:eastAsia="Calibri"/>
                <w:b/>
                <w:color w:val="015171"/>
                <w:sz w:val="8"/>
                <w:szCs w:val="8"/>
              </w:rPr>
            </w:pPr>
          </w:p>
        </w:tc>
        <w:tc>
          <w:tcPr>
            <w:tcW w:w="3330" w:type="dxa"/>
            <w:tcBorders>
              <w:bottom w:val="single" w:sz="4" w:space="0" w:color="BFBFBF" w:themeColor="background1" w:themeShade="BF"/>
            </w:tcBorders>
            <w:shd w:val="clear" w:color="auto" w:fill="auto"/>
            <w:vAlign w:val="center"/>
          </w:tcPr>
          <w:p w14:paraId="2B658556" w14:textId="77777777" w:rsidR="004042EA" w:rsidRPr="00C72F3C" w:rsidRDefault="004042EA" w:rsidP="003A5BEC">
            <w:pPr>
              <w:spacing w:line="240" w:lineRule="auto"/>
              <w:jc w:val="right"/>
              <w:rPr>
                <w:rFonts w:eastAsia="Calibri"/>
                <w:b/>
                <w:color w:val="015171"/>
                <w:sz w:val="8"/>
                <w:szCs w:val="8"/>
              </w:rPr>
            </w:pPr>
          </w:p>
        </w:tc>
        <w:tc>
          <w:tcPr>
            <w:tcW w:w="3065" w:type="dxa"/>
            <w:tcBorders>
              <w:bottom w:val="single" w:sz="4" w:space="0" w:color="BFBFBF" w:themeColor="background1" w:themeShade="BF"/>
            </w:tcBorders>
            <w:shd w:val="clear" w:color="auto" w:fill="auto"/>
            <w:vAlign w:val="center"/>
          </w:tcPr>
          <w:p w14:paraId="70B90C48" w14:textId="77777777" w:rsidR="004042EA" w:rsidRPr="00C72F3C" w:rsidRDefault="004042EA" w:rsidP="003A5BEC">
            <w:pPr>
              <w:spacing w:line="240" w:lineRule="auto"/>
              <w:jc w:val="right"/>
              <w:rPr>
                <w:rFonts w:eastAsia="Calibri"/>
                <w:b/>
                <w:color w:val="015171"/>
                <w:sz w:val="8"/>
                <w:szCs w:val="8"/>
              </w:rPr>
            </w:pPr>
          </w:p>
        </w:tc>
      </w:tr>
      <w:tr w:rsidR="004042EA" w:rsidRPr="00C72F3C" w14:paraId="434DC519" w14:textId="77777777" w:rsidTr="003A5BEC">
        <w:trPr>
          <w:trHeight w:val="288"/>
        </w:trPr>
        <w:tc>
          <w:tcPr>
            <w:tcW w:w="3762"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vAlign w:val="center"/>
          </w:tcPr>
          <w:p w14:paraId="0A972F24" w14:textId="77777777" w:rsidR="004042EA" w:rsidRPr="00C72F3C" w:rsidRDefault="004042EA" w:rsidP="003A5BEC">
            <w:pPr>
              <w:keepNext/>
              <w:spacing w:line="240" w:lineRule="auto"/>
              <w:rPr>
                <w:rFonts w:eastAsia="Calibri"/>
              </w:rPr>
            </w:pPr>
            <w:r w:rsidRPr="00C72F3C">
              <w:rPr>
                <w:rFonts w:eastAsia="Calibri"/>
              </w:rPr>
              <w:t xml:space="preserve">    Contract Term 1</w:t>
            </w:r>
          </w:p>
        </w:tc>
        <w:tc>
          <w:tcPr>
            <w:tcW w:w="3330" w:type="dxa"/>
            <w:tcBorders>
              <w:top w:val="single" w:sz="4" w:space="0" w:color="BFBFBF" w:themeColor="background1" w:themeShade="BF"/>
              <w:left w:val="nil"/>
              <w:bottom w:val="single" w:sz="4" w:space="0" w:color="BFBFBF" w:themeColor="background1" w:themeShade="BF"/>
            </w:tcBorders>
            <w:shd w:val="clear" w:color="auto" w:fill="auto"/>
            <w:vAlign w:val="center"/>
          </w:tcPr>
          <w:p w14:paraId="64F824E2" w14:textId="77777777" w:rsidR="004042EA" w:rsidRPr="00C72F3C" w:rsidRDefault="004042EA" w:rsidP="003A5BEC">
            <w:pPr>
              <w:keepNext/>
              <w:spacing w:line="240" w:lineRule="auto"/>
              <w:jc w:val="right"/>
              <w:rPr>
                <w:rFonts w:eastAsia="Calibri"/>
              </w:rPr>
            </w:pPr>
            <w:r w:rsidRPr="00C72F3C">
              <w:rPr>
                <w:rFonts w:eastAsia="Calibri"/>
              </w:rPr>
              <w:t>$18,825.00</w:t>
            </w:r>
          </w:p>
        </w:tc>
        <w:tc>
          <w:tcPr>
            <w:tcW w:w="306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tcPr>
          <w:p w14:paraId="1EABE3C5" w14:textId="77777777" w:rsidR="004042EA" w:rsidRPr="00C72F3C" w:rsidRDefault="004042EA" w:rsidP="003A5BEC">
            <w:pPr>
              <w:keepNext/>
              <w:spacing w:line="240" w:lineRule="auto"/>
              <w:jc w:val="right"/>
              <w:rPr>
                <w:rFonts w:eastAsia="Calibri"/>
              </w:rPr>
            </w:pPr>
          </w:p>
        </w:tc>
      </w:tr>
    </w:tbl>
    <w:tbl>
      <w:tblPr>
        <w:tblStyle w:val="TableGrid51"/>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4042EA" w:rsidRPr="00C72F3C" w14:paraId="234B1FCA" w14:textId="77777777" w:rsidTr="003A5BEC">
        <w:tc>
          <w:tcPr>
            <w:tcW w:w="10440" w:type="dxa"/>
          </w:tcPr>
          <w:p w14:paraId="198F2354" w14:textId="77777777" w:rsidR="004042EA" w:rsidRPr="00C72F3C" w:rsidRDefault="004042EA" w:rsidP="003A5BEC">
            <w:pPr>
              <w:rPr>
                <w:rFonts w:eastAsia="Calibri"/>
                <w:sz w:val="21"/>
                <w:szCs w:val="21"/>
              </w:rPr>
            </w:pPr>
          </w:p>
        </w:tc>
      </w:tr>
    </w:tbl>
    <w:tbl>
      <w:tblPr>
        <w:tblW w:w="10242" w:type="dxa"/>
        <w:tblInd w:w="18" w:type="dxa"/>
        <w:tblLook w:val="04A0" w:firstRow="1" w:lastRow="0" w:firstColumn="1" w:lastColumn="0" w:noHBand="0" w:noVBand="1"/>
      </w:tblPr>
      <w:tblGrid>
        <w:gridCol w:w="2502"/>
        <w:gridCol w:w="7740"/>
      </w:tblGrid>
      <w:tr w:rsidR="004042EA" w:rsidRPr="00C72F3C" w14:paraId="2A01DB5E" w14:textId="77777777" w:rsidTr="003A5BEC">
        <w:trPr>
          <w:trHeight w:val="360"/>
        </w:trPr>
        <w:tc>
          <w:tcPr>
            <w:tcW w:w="10242" w:type="dxa"/>
            <w:gridSpan w:val="2"/>
            <w:tcBorders>
              <w:bottom w:val="single" w:sz="4" w:space="0" w:color="BFBFBF" w:themeColor="background1" w:themeShade="BF"/>
            </w:tcBorders>
            <w:shd w:val="clear" w:color="auto" w:fill="auto"/>
          </w:tcPr>
          <w:p w14:paraId="140F4CCC" w14:textId="77777777" w:rsidR="004042EA" w:rsidRPr="00C72F3C" w:rsidRDefault="004042EA" w:rsidP="003A5BEC">
            <w:pPr>
              <w:spacing w:line="240" w:lineRule="auto"/>
              <w:rPr>
                <w:rFonts w:eastAsia="Calibri"/>
                <w:color w:val="015171"/>
                <w:sz w:val="24"/>
                <w:szCs w:val="24"/>
              </w:rPr>
            </w:pPr>
            <w:r w:rsidRPr="00C72F3C">
              <w:rPr>
                <w:rFonts w:eastAsia="Calibri"/>
                <w:b/>
                <w:color w:val="015171"/>
                <w:sz w:val="24"/>
                <w:szCs w:val="24"/>
              </w:rPr>
              <w:t>PAYMENT INFORMATION</w:t>
            </w:r>
          </w:p>
        </w:tc>
      </w:tr>
      <w:tr w:rsidR="004042EA" w:rsidRPr="00C72F3C" w14:paraId="0557D2B4" w14:textId="77777777" w:rsidTr="003A5BEC">
        <w:trPr>
          <w:trHeight w:val="350"/>
        </w:trPr>
        <w:tc>
          <w:tcPr>
            <w:tcW w:w="2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4973E6" w14:textId="77777777" w:rsidR="004042EA" w:rsidRPr="00C72F3C" w:rsidRDefault="004042EA" w:rsidP="003A5BEC">
            <w:pPr>
              <w:spacing w:line="240" w:lineRule="auto"/>
              <w:rPr>
                <w:rFonts w:eastAsia="Calibri"/>
              </w:rPr>
            </w:pPr>
            <w:r w:rsidRPr="00C72F3C">
              <w:rPr>
                <w:rFonts w:eastAsia="Calibri"/>
              </w:rPr>
              <w:t xml:space="preserve">    Payment Terms: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F014B9" w14:textId="77777777" w:rsidR="004042EA" w:rsidRPr="00C72F3C" w:rsidRDefault="004042EA" w:rsidP="003A5BEC">
            <w:pPr>
              <w:spacing w:line="240" w:lineRule="auto"/>
              <w:rPr>
                <w:rFonts w:eastAsia="Calibri"/>
              </w:rPr>
            </w:pPr>
            <w:r w:rsidRPr="00C72F3C">
              <w:rPr>
                <w:rFonts w:eastAsia="Calibri"/>
              </w:rPr>
              <w:t xml:space="preserve">Net 30 days </w:t>
            </w:r>
          </w:p>
        </w:tc>
      </w:tr>
      <w:tr w:rsidR="004042EA" w:rsidRPr="00C72F3C" w14:paraId="207FA314" w14:textId="77777777" w:rsidTr="003A5BEC">
        <w:trPr>
          <w:trHeight w:val="288"/>
        </w:trPr>
        <w:tc>
          <w:tcPr>
            <w:tcW w:w="25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3B0089" w14:textId="77777777" w:rsidR="004042EA" w:rsidRPr="00C72F3C" w:rsidRDefault="004042EA" w:rsidP="003A5BEC">
            <w:pPr>
              <w:spacing w:line="240" w:lineRule="auto"/>
              <w:rPr>
                <w:rFonts w:eastAsia="Calibri"/>
              </w:rPr>
            </w:pPr>
            <w:r w:rsidRPr="00C72F3C">
              <w:rPr>
                <w:rFonts w:eastAsia="Calibri"/>
              </w:rPr>
              <w:t xml:space="preserve">    Payment Method:</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043A4" w14:textId="77777777" w:rsidR="004042EA" w:rsidRPr="00C72F3C" w:rsidRDefault="004042EA" w:rsidP="003A5BEC">
            <w:pPr>
              <w:spacing w:line="240" w:lineRule="auto"/>
              <w:rPr>
                <w:rFonts w:eastAsia="Calibri"/>
              </w:rPr>
            </w:pPr>
            <w:r w:rsidRPr="00C72F3C">
              <w:rPr>
                <w:rFonts w:eastAsia="Calibri"/>
              </w:rPr>
              <w:t>Pay by Electronic/Wire/ACH/Cash/Check</w:t>
            </w:r>
          </w:p>
        </w:tc>
      </w:tr>
      <w:tr w:rsidR="004042EA" w:rsidRPr="00C72F3C" w14:paraId="76A93F75" w14:textId="77777777" w:rsidTr="003A5BEC">
        <w:trPr>
          <w:trHeight w:val="431"/>
        </w:trPr>
        <w:tc>
          <w:tcPr>
            <w:tcW w:w="1024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9FE817" w14:textId="77777777" w:rsidR="004042EA" w:rsidRDefault="004042EA" w:rsidP="003A5BEC">
            <w:pPr>
              <w:spacing w:line="240" w:lineRule="auto"/>
              <w:rPr>
                <w:rFonts w:eastAsia="Calibri"/>
              </w:rPr>
            </w:pPr>
            <w:r w:rsidRPr="00C72F3C">
              <w:rPr>
                <w:rFonts w:eastAsia="Calibri"/>
              </w:rPr>
              <w:t xml:space="preserve">    </w:t>
            </w:r>
            <w:r w:rsidRPr="00EF3C5A">
              <w:rPr>
                <w:rFonts w:eastAsia="Calibri"/>
              </w:rPr>
              <w:t xml:space="preserve">Customer will be billed applicable shipping and sales taxes upfront, regardless of billing frequency or payment schedule </w:t>
            </w:r>
          </w:p>
          <w:p w14:paraId="2097B28B" w14:textId="77777777" w:rsidR="004042EA" w:rsidRPr="00C72F3C" w:rsidRDefault="004042EA" w:rsidP="003A5BEC">
            <w:pPr>
              <w:spacing w:line="240" w:lineRule="auto"/>
              <w:rPr>
                <w:rFonts w:eastAsia="Calibri"/>
              </w:rPr>
            </w:pPr>
            <w:r>
              <w:rPr>
                <w:rFonts w:eastAsia="Calibri"/>
              </w:rPr>
              <w:t xml:space="preserve">    </w:t>
            </w:r>
            <w:r w:rsidRPr="00EF3C5A">
              <w:rPr>
                <w:rFonts w:eastAsia="Calibri"/>
              </w:rPr>
              <w:t>for Services.</w:t>
            </w:r>
          </w:p>
        </w:tc>
      </w:tr>
    </w:tbl>
    <w:p w14:paraId="55F457D9" w14:textId="77777777" w:rsidR="004042EA" w:rsidRPr="00573F1D" w:rsidRDefault="004042EA" w:rsidP="003A5BEC">
      <w:pPr>
        <w:spacing w:line="240" w:lineRule="auto"/>
        <w:rPr>
          <w:rFonts w:eastAsia="Calibri"/>
          <w:b/>
          <w:color w:val="015171"/>
          <w:sz w:val="24"/>
          <w:szCs w:val="24"/>
        </w:rPr>
      </w:pPr>
    </w:p>
    <w:p w14:paraId="19DB12DA" w14:textId="77777777" w:rsidR="004042EA" w:rsidRPr="00573F1D" w:rsidRDefault="004042EA" w:rsidP="003A5BEC">
      <w:pPr>
        <w:spacing w:line="240" w:lineRule="auto"/>
        <w:rPr>
          <w:bCs w:val="0"/>
          <w:sz w:val="21"/>
          <w:szCs w:val="21"/>
        </w:rPr>
      </w:pPr>
      <w:r w:rsidRPr="00573F1D">
        <w:rPr>
          <w:rFonts w:eastAsia="Calibri"/>
          <w:b/>
          <w:color w:val="015171"/>
          <w:sz w:val="24"/>
          <w:szCs w:val="24"/>
        </w:rPr>
        <w:t>TERMS &amp; CONDITIONS</w:t>
      </w:r>
      <w:r w:rsidRPr="00573F1D">
        <w:rPr>
          <w:sz w:val="21"/>
          <w:szCs w:val="21"/>
        </w:rPr>
        <w:t xml:space="preserve"> </w:t>
      </w:r>
    </w:p>
    <w:p w14:paraId="046EE1B5" w14:textId="77777777" w:rsidR="004042EA" w:rsidRPr="00573F1D" w:rsidRDefault="004042EA" w:rsidP="003A5BEC">
      <w:pPr>
        <w:spacing w:line="240" w:lineRule="auto"/>
      </w:pPr>
    </w:p>
    <w:bookmarkStart w:id="37" w:name="_Hlk31031917" w:displacedByCustomXml="next"/>
    <w:sdt>
      <w:sdtPr>
        <w:alias w:val="Clause"/>
        <w:id w:val="1035002291"/>
        <w:lock w:val="sdtLocked"/>
        <w:placeholder>
          <w:docPart w:val="BC31BCD977634A09BF0F544379E161D6"/>
        </w:placeholder>
      </w:sdtPr>
      <w:sdtEndPr/>
      <w:sdtContent>
        <w:p w14:paraId="2CD58C2F" w14:textId="77777777" w:rsidR="004042EA" w:rsidRPr="00573F1D" w:rsidRDefault="004042EA" w:rsidP="003A5BEC">
          <w:r w:rsidRPr="00573F1D">
            <w:t>This Order is subject to the Master Agreement dated 4/3/2019 (hereinafter referred to as the "Governing Terms"), between IEEE (“Customer” specified herein) and Dun &amp; Bradstreet, Inc. ("D&amp;B"). Notwithstanding anything to the contrary contained in the Governing Terms, this Order constitutes Customer's binding commitment for the term of this Order. Only Customer and Customer’s affiliates identified in this Order, if any, may use the Services.</w:t>
          </w:r>
        </w:p>
      </w:sdtContent>
    </w:sdt>
    <w:p w14:paraId="176FC018" w14:textId="77777777" w:rsidR="004042EA" w:rsidRPr="00573F1D" w:rsidRDefault="004042EA" w:rsidP="003A5BEC"/>
    <w:bookmarkEnd w:id="37" w:displacedByCustomXml="next"/>
    <w:sdt>
      <w:sdtPr>
        <w:alias w:val="Clause"/>
        <w:id w:val="-494494293"/>
        <w:lock w:val="sdtLocked"/>
        <w:placeholder>
          <w:docPart w:val="89FD9ECA304D4F54AB0B3A135A9834DE"/>
        </w:placeholder>
      </w:sdtPr>
      <w:sdtEndPr/>
      <w:sdtContent>
        <w:p w14:paraId="3529041A" w14:textId="77777777" w:rsidR="004042EA" w:rsidRPr="00573F1D" w:rsidRDefault="004042EA" w:rsidP="003A5BEC">
          <w:r w:rsidRPr="00573F1D">
            <w:t>The Services under this Order may only be used by Customer in the United States to support its U.S. business.</w:t>
          </w:r>
        </w:p>
      </w:sdtContent>
    </w:sdt>
    <w:p w14:paraId="018F39CF" w14:textId="77777777" w:rsidR="004042EA" w:rsidRPr="00573F1D" w:rsidRDefault="004042EA" w:rsidP="003A5BEC">
      <w:pPr>
        <w:spacing w:line="240" w:lineRule="auto"/>
      </w:pPr>
    </w:p>
    <w:p w14:paraId="6EA95DF0" w14:textId="77777777" w:rsidR="00CE71ED" w:rsidRPr="00C83BD1" w:rsidRDefault="00C83BD1" w:rsidP="003A5BEC">
      <w:r w:rsidRPr="00995667">
        <w:rPr>
          <w:u w:val="single"/>
        </w:rPr>
        <w:t>Contact Information</w:t>
      </w:r>
      <w:r w:rsidRPr="00995667">
        <w:t>. Contact Information has not been obtained directly from Data Subjects and Data Subjects have not opted in or otherwise expressly consented to receiving direct marketing, nor has D&amp;B scrubbed Contact Information against wireless suppression lists, Do-Not-Call lists or other opt out lists (other than its own). Customer should check all applicable marketing, data protection and privacy laws, rules, regulations and requirements prior to direct marketing and shall be responsible for compliance with such laws in connection with Customer’s use of the Information. Contact Information may only be used for the purpose of communicating or facilitating communication with an individual in relation to their employment, business or profession. It is Customer’s responsibility to observe any indicators D&amp;B provides to Customer indicating the Data Subject has expressly objected to receiving direct marketing (as well as their own and any applicable opt out lists) prior to any direct marketing. Opt-out provisions and/or opt-out links in Customer’s marketing and sales materials shall not pertain to opting out of D&amp;B’s marketing lists and/or databases. If Customer uses Contact Information in a manner that violates the foregoing requirements, D&amp;B shall not be liable for any damages, losses, costs, claims or expenses arising therefrom.</w:t>
      </w:r>
    </w:p>
    <w:p w14:paraId="7285B2AD" w14:textId="77777777" w:rsidR="00CE71ED" w:rsidRDefault="00CE71ED" w:rsidP="003A5BEC"/>
    <w:p w14:paraId="0E249135" w14:textId="77777777" w:rsidR="00CC3FB3" w:rsidRPr="00CC3FB3" w:rsidRDefault="00CC3FB3" w:rsidP="003A5BEC">
      <w:r w:rsidRPr="00EC0F4E">
        <w:rPr>
          <w:u w:val="single"/>
        </w:rPr>
        <w:t>Privacy Compliance</w:t>
      </w:r>
      <w:r w:rsidRPr="00EC0F4E">
        <w:t xml:space="preserve">. To the extent that Customer transfers to D&amp;B Personal Information subject to Applicable Privacy Legislation, D&amp;B will process such Personal Information in accordance with (i) the D&amp;B Data Processing Agreement, which is hereby incorporated into this Order, and/or (ii) the Governing Terms, as applicable.  Where applicable and only to the extent that Customer licenses Personal Information from D&amp;B subject to Applicable Privacy Legislation, Customer and D&amp;B hereby enter into the Controller-to-Controller Standard Contractual Clauses included within the D&amp;B Data Processing Agreement, as the basis for the onward transfer of such Personal Information from D&amp;B to Customer.  Customer understands that D&amp;B is relying on Customer’s implementation of appropriate technical and organizational measures to protect Personal Information provided to Customer by D&amp;B.  Customer has reviewed its obligations pursuant to the Controller-to-Controller Standard Contractual Clauses and attests that it has in place a mechanism to protect Personal Information (such as Binding Corporate Rules, Privacy Shield Certification, ISO 27001 certification, or other mechanism identified by Customer).   “Applicable Privacy Legislation” means applicable data protection legislation including implementing legislation, from time-to-time in force in a relevant jurisdiction, relating to the use and processing of Personal Information in that jurisdiction, including, without limitation, European Union Regulation 2016/679 (GDPR) and the CCPA. “Personal Information” shall have the same meaning as defined under Applicable Privacy Legislation. “D&amp;B Data Processing Agreement” means the agreement retained at </w:t>
      </w:r>
      <w:hyperlink r:id="rId11" w:history="1">
        <w:r w:rsidRPr="00B656F5">
          <w:rPr>
            <w:rStyle w:val="Hyperlink"/>
          </w:rPr>
          <w:t>www.dnb.co.uk/dpa</w:t>
        </w:r>
      </w:hyperlink>
      <w:r>
        <w:t xml:space="preserve"> </w:t>
      </w:r>
      <w:r w:rsidRPr="00EC0F4E">
        <w:t>as updated from time to time as required of D&amp;B by Applicable Privacy Legislation.</w:t>
      </w:r>
    </w:p>
    <w:p w14:paraId="2BE3698F" w14:textId="77777777" w:rsidR="00CC3FB3" w:rsidRDefault="00CC3FB3" w:rsidP="003A5BEC"/>
    <w:p w14:paraId="4E555B7B" w14:textId="77777777" w:rsidR="00CC3FB3" w:rsidRPr="00C83BD1" w:rsidRDefault="00C83BD1" w:rsidP="003A5BEC">
      <w:r w:rsidRPr="00271DC5">
        <w:rPr>
          <w:u w:val="single"/>
        </w:rPr>
        <w:t>Product and Data Lifecycle</w:t>
      </w:r>
      <w:r>
        <w:t>.</w:t>
      </w:r>
      <w:r w:rsidRPr="00271DC5">
        <w:t xml:space="preserve"> The D&amp;B Services licensed under this Order are subject to D&amp;B’s Global Product and Data Lifecycle Policy, as set forth at </w:t>
      </w:r>
      <w:hyperlink r:id="rId12" w:history="1">
        <w:r w:rsidRPr="00B656F5">
          <w:rPr>
            <w:rStyle w:val="Hyperlink"/>
          </w:rPr>
          <w:t>http://www.dnb.com/product-lifecycle-policy.html</w:t>
        </w:r>
      </w:hyperlink>
      <w:r>
        <w:t xml:space="preserve"> </w:t>
      </w:r>
      <w:r w:rsidRPr="00271DC5">
        <w:t>which is incorporated herein.</w:t>
      </w:r>
    </w:p>
    <w:p w14:paraId="3BA350EE" w14:textId="77777777" w:rsidR="00CC3FB3" w:rsidRDefault="00CC3FB3" w:rsidP="003A5BEC"/>
    <w:p w14:paraId="03648CBC" w14:textId="77777777" w:rsidR="004042EA" w:rsidRPr="00573F1D" w:rsidRDefault="00C83BD1" w:rsidP="003A5BEC">
      <w:r w:rsidRPr="00F6585E">
        <w:rPr>
          <w:u w:val="single"/>
        </w:rPr>
        <w:t>Credit Card</w:t>
      </w:r>
      <w:r>
        <w:rPr>
          <w:u w:val="single"/>
        </w:rPr>
        <w:t>.</w:t>
      </w:r>
      <w:r w:rsidRPr="00342CCF">
        <w:t xml:space="preserve"> If paying by credit card, or in a manner similar to a credit card, the credit card terms set forth at the</w:t>
      </w:r>
      <w:r>
        <w:t xml:space="preserve"> </w:t>
      </w:r>
      <w:r w:rsidRPr="00342CCF">
        <w:t xml:space="preserve">following URL apply to this Order: </w:t>
      </w:r>
      <w:hyperlink r:id="rId13" w:history="1">
        <w:r w:rsidRPr="00B656F5">
          <w:rPr>
            <w:rStyle w:val="Hyperlink"/>
          </w:rPr>
          <w:t>https://www.dnb.com/Payment-Credit-Card-Terms/Payment-Credit-Card-Terms.html</w:t>
        </w:r>
      </w:hyperlink>
      <w:r>
        <w:t>.</w:t>
      </w:r>
    </w:p>
    <w:p w14:paraId="4377CCB5" w14:textId="77777777" w:rsidR="004042EA" w:rsidRPr="00136519" w:rsidRDefault="004042EA" w:rsidP="004042EA">
      <w:pPr>
        <w:spacing w:line="240" w:lineRule="auto"/>
        <w:contextualSpacing/>
        <w:rPr>
          <w:rFonts w:eastAsia="Calibri"/>
          <w:b/>
        </w:rPr>
      </w:pPr>
    </w:p>
    <w:p w14:paraId="65F50F5F" w14:textId="77777777" w:rsidR="004042EA" w:rsidRPr="006155BC" w:rsidRDefault="004042EA" w:rsidP="004042EA">
      <w:pPr>
        <w:spacing w:line="240" w:lineRule="auto"/>
        <w:rPr>
          <w:bCs w:val="0"/>
          <w:sz w:val="2"/>
          <w:szCs w:val="2"/>
        </w:rPr>
      </w:pPr>
    </w:p>
    <w:p w14:paraId="055BA4A1" w14:textId="77777777" w:rsidR="004042EA" w:rsidRPr="00573F1D" w:rsidRDefault="004042EA" w:rsidP="003A5BEC">
      <w:pPr>
        <w:spacing w:line="240" w:lineRule="auto"/>
        <w:rPr>
          <w:b/>
          <w:bCs w:val="0"/>
        </w:rPr>
      </w:pPr>
    </w:p>
    <w:p w14:paraId="27C7644B" w14:textId="77777777" w:rsidR="004042EA" w:rsidRPr="00573F1D" w:rsidRDefault="004042EA" w:rsidP="003A5BEC">
      <w:pPr>
        <w:spacing w:line="240" w:lineRule="auto"/>
        <w:rPr>
          <w:b/>
          <w:bCs w:val="0"/>
          <w:sz w:val="24"/>
          <w:szCs w:val="24"/>
        </w:rPr>
      </w:pPr>
      <w:r w:rsidRPr="00573F1D">
        <w:rPr>
          <w:b/>
          <w:color w:val="015171"/>
          <w:sz w:val="24"/>
          <w:szCs w:val="24"/>
        </w:rPr>
        <w:t xml:space="preserve">TERMS &amp; CONDITIONS - </w:t>
      </w:r>
      <w:r w:rsidRPr="000D3171">
        <w:rPr>
          <w:b/>
          <w:color w:val="015171"/>
          <w:sz w:val="24"/>
          <w:szCs w:val="24"/>
        </w:rPr>
        <w:t>D&amp;B Hoovers</w:t>
      </w:r>
      <w:r w:rsidRPr="00573F1D">
        <w:rPr>
          <w:b/>
          <w:sz w:val="24"/>
          <w:szCs w:val="24"/>
        </w:rPr>
        <w:t xml:space="preserve">   </w:t>
      </w:r>
    </w:p>
    <w:p w14:paraId="275F66BE" w14:textId="77777777" w:rsidR="004042EA" w:rsidRPr="00C36CE0" w:rsidRDefault="004042EA" w:rsidP="003A5BEC">
      <w:pPr>
        <w:spacing w:line="240" w:lineRule="auto"/>
      </w:pPr>
    </w:p>
    <w:p w14:paraId="11F5442B" w14:textId="77777777" w:rsidR="004042EA" w:rsidRDefault="004042EA" w:rsidP="003A5BEC">
      <w:pPr>
        <w:spacing w:line="240" w:lineRule="auto"/>
      </w:pPr>
      <w:r>
        <w:t xml:space="preserve">D&amp;B will replace contact credits for any contact sourced from the Service which has an undeliverable email address provided that, no more than once a quarter, Customer submits the bounce report and list of email addresses to D&amp;B at </w:t>
      </w:r>
      <w:hyperlink r:id="rId14" w:history="1">
        <w:r w:rsidRPr="00F61917">
          <w:rPr>
            <w:rStyle w:val="Hyperlink"/>
          </w:rPr>
          <w:t>https://support.dnb.com/</w:t>
        </w:r>
      </w:hyperlink>
      <w:r>
        <w:t xml:space="preserve">. D&amp;B will then credit Customer’s account an equal number of credits. Credits for undeliverable </w:t>
      </w:r>
      <w:r>
        <w:lastRenderedPageBreak/>
        <w:t>emails during the final three months of a particular Contract Term will only be carried over to the Contract Term immediately following such Contract Term, if any.</w:t>
      </w:r>
    </w:p>
    <w:p w14:paraId="0944E17E" w14:textId="77777777" w:rsidR="004042EA" w:rsidRDefault="004042EA" w:rsidP="003A5BEC">
      <w:pPr>
        <w:spacing w:line="240" w:lineRule="auto"/>
      </w:pPr>
    </w:p>
    <w:p w14:paraId="328B5745" w14:textId="77777777" w:rsidR="004042EA" w:rsidRPr="00C36CE0" w:rsidRDefault="004042EA" w:rsidP="003A5BEC">
      <w:pPr>
        <w:spacing w:line="240" w:lineRule="auto"/>
      </w:pPr>
      <w:r>
        <w:t>Unused records at the end of the Contract Terms are forfeited and may not be carried over to subsequent Contract Terms.</w:t>
      </w:r>
    </w:p>
    <w:p w14:paraId="269FCA42" w14:textId="77777777" w:rsidR="004042EA" w:rsidRDefault="004042EA" w:rsidP="003A5BEC">
      <w:pPr>
        <w:spacing w:line="240" w:lineRule="auto"/>
      </w:pPr>
    </w:p>
    <w:p w14:paraId="5B1F17CC" w14:textId="77777777" w:rsidR="004042EA" w:rsidRDefault="004042EA" w:rsidP="003A5BEC">
      <w:pPr>
        <w:spacing w:line="240" w:lineRule="auto"/>
      </w:pPr>
      <w:r>
        <w:t xml:space="preserve">D&amp;B shall issue to Customer a confidential access code assigned to Customer (“Customer Account ID”) for authorized use and access to the Services by a user.  Customer may provide the Customer Account ID to its employees, up to the quantity of Seat(s) licensed hereunder (each, an “Authorized User”).  A “User ID” means the unique and distinctive “log-on” identifier selected by an Authorized User that is used in conjunction with a user selected password that enables authorized access to the Services. Each individual Authorized User represents one Seat, regardless of whether the individual is actively using the Service at any given time. No User ID sharing is permitted except in the event of a transition of responsibilities from a current authorized individual to his or her replacement, which shall be no longer than thirty (30) days. Information accessed through the Services may not be shared outside of the licensed seat population.  Users shall not copy, download, upload or in any other way reproduce Information to create a master data management solution.  </w:t>
      </w:r>
    </w:p>
    <w:p w14:paraId="52E0D46F" w14:textId="77777777" w:rsidR="004042EA" w:rsidRDefault="004042EA" w:rsidP="003A5BEC">
      <w:pPr>
        <w:spacing w:line="240" w:lineRule="auto"/>
      </w:pPr>
    </w:p>
    <w:p w14:paraId="164292AC" w14:textId="77777777" w:rsidR="004042EA" w:rsidRPr="00573F1D" w:rsidRDefault="004042EA" w:rsidP="003A5BEC">
      <w:pPr>
        <w:spacing w:line="240" w:lineRule="auto"/>
      </w:pPr>
      <w:r>
        <w:t>Systematic access or extraction of content from the Service, outside of the features provided within the Service to perform such extraction, including the use of data scraping programs such as "bots" or "spiders", is prohibited.</w:t>
      </w:r>
    </w:p>
    <w:p w14:paraId="13019CFD" w14:textId="77777777" w:rsidR="004042EA" w:rsidRDefault="004042EA" w:rsidP="003A5BEC">
      <w:pPr>
        <w:spacing w:line="240" w:lineRule="auto"/>
      </w:pPr>
    </w:p>
    <w:p w14:paraId="3FF05AD8" w14:textId="77777777" w:rsidR="004042EA" w:rsidRPr="00573F1D" w:rsidRDefault="004042EA" w:rsidP="003A5BEC">
      <w:r w:rsidRPr="00C36CE0">
        <w:t>CRM and Marketing Automation Connectors are included with D&amp;B Hoovers Focus and Predict subscriptions.  The CRM and Marketing Automation Connectors provide inbound processing of records (up to the maximum records allowed per the Service) during the Term of this Order.  D&amp;B shall provide access to one CRM and/or one Marketing Automation Connector supported by Dun &amp; Bradstreet upon request of Customer. If the customer chooses to move from a standalone subscription to a CRM subscription, D&amp;B shall provide 30 days of dual access to allow for a smooth transition.</w:t>
      </w:r>
    </w:p>
    <w:p w14:paraId="02D9EE82" w14:textId="77777777" w:rsidR="004042EA" w:rsidRPr="006C1C71" w:rsidRDefault="004042EA" w:rsidP="003A5BEC">
      <w:pPr>
        <w:spacing w:line="240" w:lineRule="auto"/>
        <w:rPr>
          <w:bCs w:val="0"/>
          <w:sz w:val="2"/>
          <w:szCs w:val="2"/>
        </w:rPr>
      </w:pPr>
    </w:p>
    <w:p w14:paraId="7D9FA320" w14:textId="77777777" w:rsidR="004042EA" w:rsidRPr="0003274C" w:rsidRDefault="004042EA" w:rsidP="004042EA">
      <w:pPr>
        <w:rPr>
          <w:rFonts w:eastAsia="Calibri"/>
          <w:b/>
          <w:bCs w:val="0"/>
          <w:sz w:val="2"/>
          <w:szCs w:val="2"/>
        </w:rPr>
      </w:pPr>
    </w:p>
    <w:p w14:paraId="704201C7" w14:textId="77777777" w:rsidR="004042EA" w:rsidRDefault="004042EA" w:rsidP="004042EA">
      <w:pPr>
        <w:rPr>
          <w:rFonts w:eastAsia="Calibri"/>
          <w:b/>
          <w:bCs w:val="0"/>
          <w:sz w:val="2"/>
          <w:szCs w:val="2"/>
        </w:rPr>
      </w:pPr>
    </w:p>
    <w:p w14:paraId="2F4B2981" w14:textId="77777777" w:rsidR="004042EA" w:rsidRPr="000C33B5" w:rsidRDefault="004042EA" w:rsidP="004042EA">
      <w:pPr>
        <w:spacing w:line="240" w:lineRule="auto"/>
        <w:rPr>
          <w:rFonts w:eastAsia="Calibri"/>
          <w:b/>
          <w:bCs w:val="0"/>
          <w:sz w:val="2"/>
          <w:szCs w:val="2"/>
        </w:rPr>
      </w:pPr>
    </w:p>
    <w:p w14:paraId="7183F73A" w14:textId="77777777" w:rsidR="004042EA" w:rsidRPr="00573F1D" w:rsidRDefault="004042EA" w:rsidP="004042EA">
      <w:pPr>
        <w:spacing w:line="240" w:lineRule="auto"/>
        <w:rPr>
          <w:bCs w:val="0"/>
          <w:sz w:val="2"/>
          <w:szCs w:val="2"/>
        </w:rPr>
      </w:pPr>
    </w:p>
    <w:tbl>
      <w:tblPr>
        <w:tblW w:w="10440" w:type="dxa"/>
        <w:tblBorders>
          <w:top w:val="single" w:sz="4" w:space="0" w:color="BFBFBF" w:themeColor="background1" w:themeShade="BF"/>
        </w:tblBorders>
        <w:tblLayout w:type="fixed"/>
        <w:tblLook w:val="04A0" w:firstRow="1" w:lastRow="0" w:firstColumn="1" w:lastColumn="0" w:noHBand="0" w:noVBand="1"/>
      </w:tblPr>
      <w:tblGrid>
        <w:gridCol w:w="10440"/>
      </w:tblGrid>
      <w:tr w:rsidR="004042EA" w:rsidRPr="00573F1D" w14:paraId="0540F0E2" w14:textId="77777777" w:rsidTr="003A5BEC">
        <w:trPr>
          <w:trHeight w:val="297"/>
        </w:trPr>
        <w:tc>
          <w:tcPr>
            <w:tcW w:w="10440" w:type="dxa"/>
            <w:tcBorders>
              <w:top w:val="nil"/>
              <w:bottom w:val="single" w:sz="4" w:space="0" w:color="BFBFBF" w:themeColor="background1" w:themeShade="BF"/>
            </w:tcBorders>
            <w:shd w:val="clear" w:color="auto" w:fill="auto"/>
            <w:vAlign w:val="center"/>
            <w:hideMark/>
          </w:tcPr>
          <w:p w14:paraId="6EB06334" w14:textId="77777777" w:rsidR="004042EA" w:rsidRPr="00573F1D" w:rsidRDefault="004042EA" w:rsidP="003A5BEC">
            <w:pPr>
              <w:spacing w:line="240" w:lineRule="auto"/>
              <w:rPr>
                <w:rFonts w:eastAsia="Calibri"/>
                <w:b/>
                <w:color w:val="015171"/>
                <w:sz w:val="24"/>
                <w:szCs w:val="24"/>
              </w:rPr>
            </w:pPr>
          </w:p>
          <w:p w14:paraId="7FDABAE5" w14:textId="77777777" w:rsidR="004042EA" w:rsidRPr="00573F1D" w:rsidRDefault="004042EA" w:rsidP="003A5BEC">
            <w:pPr>
              <w:spacing w:line="240" w:lineRule="auto"/>
              <w:rPr>
                <w:rFonts w:eastAsia="Calibri"/>
                <w:b/>
                <w:color w:val="015171"/>
                <w:sz w:val="24"/>
                <w:szCs w:val="24"/>
              </w:rPr>
            </w:pPr>
            <w:r w:rsidRPr="00573F1D">
              <w:rPr>
                <w:rFonts w:eastAsia="Calibri"/>
                <w:b/>
                <w:color w:val="015171"/>
                <w:sz w:val="24"/>
                <w:szCs w:val="24"/>
              </w:rPr>
              <w:t>AGREED TO BY</w:t>
            </w:r>
          </w:p>
        </w:tc>
      </w:tr>
    </w:tbl>
    <w:tbl>
      <w:tblPr>
        <w:tblStyle w:val="TableGrid51"/>
        <w:tblW w:w="104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4860"/>
      </w:tblGrid>
      <w:tr w:rsidR="004042EA" w:rsidRPr="00573F1D" w14:paraId="0A4662F7" w14:textId="77777777" w:rsidTr="003A5BEC">
        <w:trPr>
          <w:trHeight w:val="638"/>
        </w:trPr>
        <w:tc>
          <w:tcPr>
            <w:tcW w:w="55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65D429" w14:textId="77777777" w:rsidR="004042EA" w:rsidRPr="00573F1D" w:rsidRDefault="004042EA" w:rsidP="003A5BEC">
            <w:pPr>
              <w:spacing w:after="0"/>
              <w:rPr>
                <w:rFonts w:eastAsia="Calibri"/>
                <w:color w:val="015171"/>
                <w:sz w:val="24"/>
                <w:szCs w:val="24"/>
              </w:rPr>
            </w:pPr>
            <w:r w:rsidRPr="00573F1D">
              <w:rPr>
                <w:rFonts w:eastAsia="Calibri"/>
                <w:color w:val="015171"/>
                <w:sz w:val="24"/>
                <w:szCs w:val="24"/>
              </w:rPr>
              <w:t>The Institute of Electrical and Electronics Engineers, Incorporated</w:t>
            </w:r>
          </w:p>
        </w:tc>
        <w:tc>
          <w:tcPr>
            <w:tcW w:w="48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88FC5E" w14:textId="77777777" w:rsidR="004042EA" w:rsidRPr="00573F1D" w:rsidRDefault="004042EA" w:rsidP="003A5BEC">
            <w:pPr>
              <w:spacing w:after="0"/>
              <w:rPr>
                <w:rFonts w:eastAsia="Calibri"/>
                <w:color w:val="015171"/>
                <w:sz w:val="24"/>
                <w:szCs w:val="24"/>
              </w:rPr>
            </w:pPr>
            <w:r w:rsidRPr="00573F1D">
              <w:rPr>
                <w:rFonts w:eastAsia="Calibri"/>
                <w:color w:val="015171"/>
                <w:sz w:val="24"/>
                <w:szCs w:val="24"/>
              </w:rPr>
              <w:t>Dun &amp; Bradstreet, Inc.</w:t>
            </w:r>
          </w:p>
        </w:tc>
      </w:tr>
    </w:tbl>
    <w:tbl>
      <w:tblPr>
        <w:tblW w:w="10440" w:type="dxa"/>
        <w:tblInd w:w="-5" w:type="dxa"/>
        <w:tblBorders>
          <w:top w:val="single" w:sz="4" w:space="0" w:color="D9D9D9"/>
        </w:tblBorders>
        <w:tblLayout w:type="fixed"/>
        <w:tblLook w:val="04A0" w:firstRow="1" w:lastRow="0" w:firstColumn="1" w:lastColumn="0" w:noHBand="0" w:noVBand="1"/>
      </w:tblPr>
      <w:tblGrid>
        <w:gridCol w:w="1798"/>
        <w:gridCol w:w="2793"/>
        <w:gridCol w:w="985"/>
        <w:gridCol w:w="1348"/>
        <w:gridCol w:w="3516"/>
      </w:tblGrid>
      <w:tr w:rsidR="004042EA" w:rsidRPr="00573F1D" w14:paraId="0707CFD9" w14:textId="77777777" w:rsidTr="003A5BEC">
        <w:trPr>
          <w:trHeight w:val="791"/>
        </w:trPr>
        <w:tc>
          <w:tcPr>
            <w:tcW w:w="17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4F55C7" w14:textId="77777777" w:rsidR="004042EA" w:rsidRPr="00573F1D" w:rsidRDefault="004042EA" w:rsidP="003A5BEC">
            <w:pPr>
              <w:spacing w:line="240" w:lineRule="auto"/>
              <w:rPr>
                <w:rFonts w:eastAsia="Calibri"/>
              </w:rPr>
            </w:pPr>
            <w:r w:rsidRPr="00573F1D">
              <w:rPr>
                <w:rFonts w:eastAsia="Calibri"/>
              </w:rPr>
              <w:t xml:space="preserve">Authorized </w:t>
            </w:r>
          </w:p>
          <w:p w14:paraId="039A880A" w14:textId="77777777" w:rsidR="004042EA" w:rsidRPr="00573F1D" w:rsidRDefault="004042EA" w:rsidP="003A5BEC">
            <w:pPr>
              <w:spacing w:line="240" w:lineRule="auto"/>
              <w:rPr>
                <w:rFonts w:eastAsia="Calibri"/>
              </w:rPr>
            </w:pPr>
            <w:r w:rsidRPr="00573F1D">
              <w:rPr>
                <w:rFonts w:eastAsia="Calibri"/>
              </w:rPr>
              <w:t>Signature:</w:t>
            </w:r>
          </w:p>
        </w:tc>
        <w:tc>
          <w:tcPr>
            <w:tcW w:w="37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61ABD1" w14:textId="77777777" w:rsidR="004042EA" w:rsidRPr="00573F1D" w:rsidRDefault="004042EA" w:rsidP="003A5BEC">
            <w:pPr>
              <w:spacing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{{Sig2_es_:signer2:signature                  }}</w:t>
            </w:r>
          </w:p>
        </w:tc>
        <w:tc>
          <w:tcPr>
            <w:tcW w:w="1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0095600" w14:textId="77777777" w:rsidR="004042EA" w:rsidRPr="00573F1D" w:rsidRDefault="004042EA" w:rsidP="003A5BEC">
            <w:pPr>
              <w:spacing w:line="240" w:lineRule="auto"/>
              <w:rPr>
                <w:rFonts w:eastAsia="Calibri"/>
              </w:rPr>
            </w:pPr>
            <w:r w:rsidRPr="00573F1D">
              <w:rPr>
                <w:rFonts w:eastAsia="Calibri"/>
              </w:rPr>
              <w:t>Authorized</w:t>
            </w:r>
          </w:p>
          <w:p w14:paraId="31353F7A" w14:textId="77777777" w:rsidR="004042EA" w:rsidRPr="00573F1D" w:rsidRDefault="004042EA" w:rsidP="003A5BEC">
            <w:pPr>
              <w:spacing w:line="240" w:lineRule="auto"/>
              <w:rPr>
                <w:rFonts w:eastAsia="Calibri"/>
              </w:rPr>
            </w:pPr>
            <w:r w:rsidRPr="00573F1D">
              <w:rPr>
                <w:rFonts w:eastAsia="Calibri"/>
              </w:rPr>
              <w:t xml:space="preserve">Signature: </w:t>
            </w:r>
          </w:p>
        </w:tc>
        <w:tc>
          <w:tcPr>
            <w:tcW w:w="3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D1005D" w14:textId="77777777" w:rsidR="004042EA" w:rsidRPr="00573F1D" w:rsidRDefault="004042EA" w:rsidP="003A5BEC">
            <w:pPr>
              <w:spacing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{{Sig1_es_:signer1:signature          }}</w:t>
            </w:r>
          </w:p>
        </w:tc>
      </w:tr>
      <w:tr w:rsidR="004042EA" w:rsidRPr="00573F1D" w14:paraId="1AE12827" w14:textId="77777777" w:rsidTr="003A5BEC">
        <w:trPr>
          <w:trHeight w:val="648"/>
        </w:trPr>
        <w:tc>
          <w:tcPr>
            <w:tcW w:w="17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BD6610" w14:textId="77777777" w:rsidR="004042EA" w:rsidRPr="00573F1D" w:rsidRDefault="004042EA" w:rsidP="003A5BEC">
            <w:pPr>
              <w:spacing w:before="60" w:line="240" w:lineRule="auto"/>
              <w:rPr>
                <w:rFonts w:eastAsia="Calibri"/>
              </w:rPr>
            </w:pPr>
            <w:r w:rsidRPr="00573F1D">
              <w:rPr>
                <w:rFonts w:eastAsia="Calibri"/>
              </w:rPr>
              <w:t>Name:</w:t>
            </w:r>
          </w:p>
          <w:p w14:paraId="6A01506C" w14:textId="77777777" w:rsidR="004042EA" w:rsidRPr="00573F1D" w:rsidRDefault="004042EA" w:rsidP="003A5BEC">
            <w:pPr>
              <w:spacing w:before="60" w:line="240" w:lineRule="auto"/>
              <w:rPr>
                <w:rFonts w:eastAsia="Calibri"/>
              </w:rPr>
            </w:pPr>
            <w:r w:rsidRPr="00573F1D">
              <w:rPr>
                <w:rFonts w:eastAsia="Calibri"/>
              </w:rPr>
              <w:t>(Please Print)</w:t>
            </w:r>
          </w:p>
        </w:tc>
        <w:tc>
          <w:tcPr>
            <w:tcW w:w="37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772C8E" w14:textId="77777777" w:rsidR="004042EA" w:rsidRPr="00573F1D" w:rsidRDefault="004042EA" w:rsidP="003A5BEC">
            <w:pPr>
              <w:spacing w:before="60"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{{*N2_es_:signer2                                  }}</w:t>
            </w:r>
          </w:p>
        </w:tc>
        <w:tc>
          <w:tcPr>
            <w:tcW w:w="1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F51DF3" w14:textId="77777777" w:rsidR="004042EA" w:rsidRPr="00573F1D" w:rsidRDefault="004042EA" w:rsidP="003A5BEC">
            <w:pPr>
              <w:spacing w:before="60" w:line="240" w:lineRule="auto"/>
              <w:rPr>
                <w:rFonts w:eastAsia="Calibri"/>
              </w:rPr>
            </w:pPr>
            <w:r w:rsidRPr="00573F1D">
              <w:rPr>
                <w:rFonts w:eastAsia="Calibri"/>
              </w:rPr>
              <w:t xml:space="preserve">Name: </w:t>
            </w:r>
          </w:p>
          <w:p w14:paraId="3B8ACF5D" w14:textId="77777777" w:rsidR="004042EA" w:rsidRPr="00573F1D" w:rsidRDefault="004042EA" w:rsidP="003A5BEC">
            <w:pPr>
              <w:spacing w:before="60" w:line="240" w:lineRule="auto"/>
              <w:rPr>
                <w:rFonts w:eastAsia="Calibri"/>
              </w:rPr>
            </w:pPr>
            <w:r w:rsidRPr="00573F1D">
              <w:rPr>
                <w:rFonts w:eastAsia="Calibri"/>
              </w:rPr>
              <w:t>(Please Print)</w:t>
            </w:r>
          </w:p>
        </w:tc>
        <w:tc>
          <w:tcPr>
            <w:tcW w:w="3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4205B0" w14:textId="77777777" w:rsidR="004042EA" w:rsidRPr="00573F1D" w:rsidRDefault="004042EA" w:rsidP="003A5BEC">
            <w:pPr>
              <w:spacing w:before="60"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{{N1_es_:signer1                            }}</w:t>
            </w:r>
          </w:p>
        </w:tc>
      </w:tr>
      <w:tr w:rsidR="004042EA" w:rsidRPr="00573F1D" w14:paraId="3A7586A3" w14:textId="77777777" w:rsidTr="003A5BEC">
        <w:trPr>
          <w:trHeight w:val="648"/>
        </w:trPr>
        <w:tc>
          <w:tcPr>
            <w:tcW w:w="17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CE1345" w14:textId="77777777" w:rsidR="004042EA" w:rsidRPr="00573F1D" w:rsidRDefault="004042EA" w:rsidP="003A5BEC">
            <w:pPr>
              <w:spacing w:before="60" w:line="240" w:lineRule="auto"/>
              <w:rPr>
                <w:rFonts w:eastAsia="Calibri"/>
              </w:rPr>
            </w:pPr>
            <w:r w:rsidRPr="00573F1D">
              <w:rPr>
                <w:rFonts w:eastAsia="Calibri"/>
              </w:rPr>
              <w:t>Title:</w:t>
            </w:r>
          </w:p>
        </w:tc>
        <w:tc>
          <w:tcPr>
            <w:tcW w:w="37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C61342" w14:textId="77777777" w:rsidR="004042EA" w:rsidRPr="00573F1D" w:rsidRDefault="004042EA" w:rsidP="003A5BEC">
            <w:pPr>
              <w:spacing w:before="60"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{{*Ttl2_es_:signer2                                }}</w:t>
            </w:r>
          </w:p>
        </w:tc>
        <w:tc>
          <w:tcPr>
            <w:tcW w:w="1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DDB8F8" w14:textId="77777777" w:rsidR="004042EA" w:rsidRPr="00573F1D" w:rsidRDefault="004042EA" w:rsidP="003A5BEC">
            <w:pPr>
              <w:spacing w:before="60" w:line="240" w:lineRule="auto"/>
              <w:rPr>
                <w:rFonts w:eastAsia="Calibri"/>
              </w:rPr>
            </w:pPr>
            <w:r w:rsidRPr="00573F1D">
              <w:rPr>
                <w:rFonts w:eastAsia="Calibri"/>
              </w:rPr>
              <w:t xml:space="preserve"> Title:</w:t>
            </w:r>
          </w:p>
        </w:tc>
        <w:tc>
          <w:tcPr>
            <w:tcW w:w="3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0DF4D0" w14:textId="77777777" w:rsidR="004042EA" w:rsidRPr="00573F1D" w:rsidRDefault="004042EA" w:rsidP="003A5BEC">
            <w:pPr>
              <w:spacing w:before="60"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{{Ttl1_es_:signer1                          }}</w:t>
            </w:r>
          </w:p>
        </w:tc>
      </w:tr>
      <w:tr w:rsidR="004042EA" w:rsidRPr="00573F1D" w14:paraId="765A28C5" w14:textId="77777777" w:rsidTr="003A5BEC">
        <w:trPr>
          <w:trHeight w:val="648"/>
        </w:trPr>
        <w:tc>
          <w:tcPr>
            <w:tcW w:w="17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BAE219" w14:textId="77777777" w:rsidR="004042EA" w:rsidRPr="00573F1D" w:rsidRDefault="004042EA" w:rsidP="003A5BEC">
            <w:pPr>
              <w:spacing w:before="60" w:line="240" w:lineRule="auto"/>
              <w:rPr>
                <w:rFonts w:eastAsia="Calibri"/>
              </w:rPr>
            </w:pPr>
            <w:r w:rsidRPr="00573F1D">
              <w:rPr>
                <w:rFonts w:eastAsia="Calibri"/>
              </w:rPr>
              <w:t xml:space="preserve">Date:                                  </w:t>
            </w:r>
          </w:p>
        </w:tc>
        <w:tc>
          <w:tcPr>
            <w:tcW w:w="37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80AC7B" w14:textId="77777777" w:rsidR="004042EA" w:rsidRPr="00573F1D" w:rsidRDefault="004042EA" w:rsidP="003A5BEC">
            <w:pPr>
              <w:spacing w:before="60"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{{$datecalc}}</w:t>
            </w:r>
          </w:p>
        </w:tc>
        <w:tc>
          <w:tcPr>
            <w:tcW w:w="1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65A487" w14:textId="77777777" w:rsidR="004042EA" w:rsidRPr="00573F1D" w:rsidRDefault="004042EA" w:rsidP="003A5BEC">
            <w:pPr>
              <w:spacing w:before="60" w:line="240" w:lineRule="auto"/>
              <w:rPr>
                <w:rFonts w:eastAsia="Calibri"/>
              </w:rPr>
            </w:pPr>
            <w:r w:rsidRPr="00573F1D">
              <w:rPr>
                <w:rFonts w:eastAsia="Calibri"/>
              </w:rPr>
              <w:t xml:space="preserve"> Date: </w:t>
            </w:r>
          </w:p>
        </w:tc>
        <w:tc>
          <w:tcPr>
            <w:tcW w:w="3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65B193" w14:textId="77777777" w:rsidR="004042EA" w:rsidRPr="00573F1D" w:rsidRDefault="004042EA" w:rsidP="003A5BEC">
            <w:pPr>
              <w:spacing w:before="60" w:line="240" w:lineRule="auto"/>
              <w:rPr>
                <w:rFonts w:ascii="Times New Roman" w:eastAsia="Calibri" w:hAnsi="Times New Roman"/>
                <w:color w:val="FFFFFF" w:themeColor="background1"/>
              </w:rPr>
            </w:pPr>
            <w:r w:rsidRPr="00573F1D">
              <w:rPr>
                <w:rFonts w:ascii="Times New Roman" w:eastAsia="Calibri" w:hAnsi="Times New Roman"/>
                <w:color w:val="FFFFFF" w:themeColor="background1"/>
              </w:rPr>
              <w:t>{{$datecalc1}}</w:t>
            </w:r>
          </w:p>
        </w:tc>
      </w:tr>
      <w:tr w:rsidR="004042EA" w:rsidRPr="00573F1D" w14:paraId="2E6A93F5" w14:textId="77777777" w:rsidTr="003A5BEC">
        <w:trPr>
          <w:trHeight w:val="648"/>
        </w:trPr>
        <w:tc>
          <w:tcPr>
            <w:tcW w:w="17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DAFBA2" w14:textId="77777777" w:rsidR="004042EA" w:rsidRPr="00573F1D" w:rsidRDefault="004042EA" w:rsidP="003A5BEC">
            <w:pPr>
              <w:spacing w:before="60" w:line="240" w:lineRule="auto"/>
              <w:rPr>
                <w:rFonts w:eastAsia="Calibri"/>
                <w:noProof/>
              </w:rPr>
            </w:pPr>
            <w:r w:rsidRPr="00573F1D">
              <w:rPr>
                <w:rFonts w:eastAsia="Calibri"/>
                <w:noProof/>
              </w:rPr>
              <w:t>Purchase Order #: (optional)</w:t>
            </w:r>
          </w:p>
        </w:tc>
        <w:tc>
          <w:tcPr>
            <w:tcW w:w="864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F46F9D" w14:textId="77777777" w:rsidR="004042EA" w:rsidRPr="00573F1D" w:rsidRDefault="004042EA" w:rsidP="003A5BEC">
            <w:pPr>
              <w:spacing w:before="60" w:line="240" w:lineRule="auto"/>
              <w:rPr>
                <w:rFonts w:eastAsia="Calibri"/>
                <w:noProof/>
                <w:color w:val="FF0000"/>
              </w:rPr>
            </w:pPr>
            <w:r w:rsidRPr="00573F1D">
              <w:rPr>
                <w:rFonts w:ascii="Times New Roman" w:eastAsia="Calibri" w:hAnsi="Times New Roman"/>
                <w:noProof/>
                <w:color w:val="FFFFFF" w:themeColor="background1"/>
              </w:rPr>
              <w:t>{{ponumber_es_:signer2                       }}</w:t>
            </w:r>
          </w:p>
        </w:tc>
      </w:tr>
      <w:tr w:rsidR="004042EA" w:rsidRPr="0077647B" w14:paraId="5F6C4898" w14:textId="77777777" w:rsidTr="003A5BEC">
        <w:tblPrEx>
          <w:tblBorders>
            <w:top w:val="none" w:sz="0" w:space="0" w:color="auto"/>
          </w:tblBorders>
        </w:tblPrEx>
        <w:trPr>
          <w:trHeight w:val="20"/>
        </w:trPr>
        <w:tc>
          <w:tcPr>
            <w:tcW w:w="10440" w:type="dxa"/>
            <w:gridSpan w:val="5"/>
            <w:vAlign w:val="center"/>
          </w:tcPr>
          <w:p w14:paraId="49BAE124" w14:textId="77777777" w:rsidR="004042EA" w:rsidRPr="0077647B" w:rsidRDefault="004042EA" w:rsidP="003A5BEC">
            <w:pPr>
              <w:spacing w:line="240" w:lineRule="auto"/>
              <w:rPr>
                <w:rFonts w:ascii="Times New Roman" w:eastAsia="Calibri" w:hAnsi="Times New Roman"/>
                <w:color w:val="FFFFFF"/>
              </w:rPr>
            </w:pPr>
            <w:r w:rsidRPr="0077647B">
              <w:rPr>
                <w:rFonts w:ascii="Times New Roman" w:eastAsia="Calibri" w:hAnsi="Times New Roman"/>
                <w:color w:val="FFFFFF"/>
              </w:rPr>
              <w:t>{{#datecalc1=da1_es_:signer1:date:format(date,"mm/dd/yyyy")}}</w:t>
            </w:r>
          </w:p>
          <w:p w14:paraId="215BF254" w14:textId="77777777" w:rsidR="004042EA" w:rsidRPr="0077647B" w:rsidRDefault="004042EA" w:rsidP="003A5BEC">
            <w:pPr>
              <w:spacing w:line="240" w:lineRule="auto"/>
              <w:rPr>
                <w:rFonts w:ascii="Times New Roman" w:eastAsia="Calibri" w:hAnsi="Times New Roman"/>
                <w:color w:val="C45911"/>
              </w:rPr>
            </w:pPr>
            <w:r w:rsidRPr="0077647B">
              <w:rPr>
                <w:rFonts w:ascii="Times New Roman" w:eastAsia="Calibri" w:hAnsi="Times New Roman"/>
                <w:color w:val="FFFFFF"/>
              </w:rPr>
              <w:t>{{#datecalc=da2_es_:signer2:calc(now()):format(date,"mm/dd/yyyy")}}</w:t>
            </w:r>
          </w:p>
        </w:tc>
      </w:tr>
      <w:tr w:rsidR="004042EA" w:rsidRPr="00437DA6" w14:paraId="2C81136B" w14:textId="77777777" w:rsidTr="003A5BEC">
        <w:tblPrEx>
          <w:tblBorders>
            <w:top w:val="none" w:sz="0" w:space="0" w:color="auto"/>
          </w:tblBorders>
        </w:tblPrEx>
        <w:trPr>
          <w:trHeight w:val="20"/>
        </w:trPr>
        <w:tc>
          <w:tcPr>
            <w:tcW w:w="10440" w:type="dxa"/>
            <w:gridSpan w:val="5"/>
            <w:vAlign w:val="center"/>
          </w:tcPr>
          <w:tbl>
            <w:tblPr>
              <w:tblW w:w="10368" w:type="dxa"/>
              <w:tblLayout w:type="fixed"/>
              <w:tblLook w:val="04A0" w:firstRow="1" w:lastRow="0" w:firstColumn="1" w:lastColumn="0" w:noHBand="0" w:noVBand="1"/>
            </w:tblPr>
            <w:tblGrid>
              <w:gridCol w:w="3088"/>
              <w:gridCol w:w="2461"/>
              <w:gridCol w:w="2285"/>
              <w:gridCol w:w="2534"/>
            </w:tblGrid>
            <w:tr w:rsidR="004042EA" w:rsidRPr="00437DA6" w14:paraId="093CD753" w14:textId="77777777" w:rsidTr="003A5BEC">
              <w:tc>
                <w:tcPr>
                  <w:tcW w:w="10619" w:type="dxa"/>
                  <w:gridSpan w:val="4"/>
                  <w:tcBorders>
                    <w:top w:val="nil"/>
                    <w:left w:val="nil"/>
                    <w:bottom w:val="single" w:sz="4" w:space="0" w:color="BFBFBF"/>
                    <w:right w:val="nil"/>
                  </w:tcBorders>
                  <w:shd w:val="clear" w:color="auto" w:fill="auto"/>
                </w:tcPr>
                <w:p w14:paraId="5829E561" w14:textId="77777777" w:rsidR="004042EA" w:rsidRPr="00437DA6" w:rsidRDefault="004042EA" w:rsidP="003A5BEC">
                  <w:pPr>
                    <w:rPr>
                      <w:b/>
                      <w:bCs w:val="0"/>
                      <w:color w:val="015171"/>
                      <w:sz w:val="24"/>
                      <w:szCs w:val="24"/>
                    </w:rPr>
                  </w:pPr>
                </w:p>
                <w:p w14:paraId="5A51A53C" w14:textId="77777777" w:rsidR="004042EA" w:rsidRPr="00437DA6" w:rsidRDefault="004042EA" w:rsidP="003A5BEC">
                  <w:pPr>
                    <w:rPr>
                      <w:b/>
                      <w:color w:val="015171"/>
                      <w:sz w:val="24"/>
                      <w:szCs w:val="24"/>
                    </w:rPr>
                  </w:pPr>
                  <w:r w:rsidRPr="00437DA6">
                    <w:rPr>
                      <w:b/>
                      <w:color w:val="015171"/>
                      <w:sz w:val="24"/>
                      <w:szCs w:val="24"/>
                    </w:rPr>
                    <w:t>ADDRESS INFORMATION</w:t>
                  </w:r>
                </w:p>
              </w:tc>
            </w:tr>
            <w:tr w:rsidR="004042EA" w:rsidRPr="00437DA6" w14:paraId="2C550B76" w14:textId="77777777" w:rsidTr="003A5BEC">
              <w:trPr>
                <w:trHeight w:val="377"/>
              </w:trPr>
              <w:tc>
                <w:tcPr>
                  <w:tcW w:w="3164" w:type="dxa"/>
                  <w:tcBorders>
                    <w:top w:val="single" w:sz="4" w:space="0" w:color="BFBFBF"/>
                    <w:left w:val="single" w:sz="4" w:space="0" w:color="BFBFBF"/>
                    <w:bottom w:val="single" w:sz="4" w:space="0" w:color="BFBFBF"/>
                    <w:right w:val="single" w:sz="4" w:space="0" w:color="BFBFBF"/>
                  </w:tcBorders>
                  <w:vAlign w:val="center"/>
                </w:tcPr>
                <w:p w14:paraId="7E1D4D89" w14:textId="77777777" w:rsidR="004042EA" w:rsidRPr="00437DA6" w:rsidRDefault="004042EA" w:rsidP="003A5BEC">
                  <w:r w:rsidRPr="00437DA6">
                    <w:rPr>
                      <w:b/>
                    </w:rPr>
                    <w:t>Product Name</w:t>
                  </w:r>
                </w:p>
              </w:tc>
              <w:tc>
                <w:tcPr>
                  <w:tcW w:w="2520" w:type="dxa"/>
                  <w:tcBorders>
                    <w:top w:val="single" w:sz="4" w:space="0" w:color="BFBFBF"/>
                    <w:left w:val="single" w:sz="4" w:space="0" w:color="BFBFBF"/>
                    <w:bottom w:val="single" w:sz="4" w:space="0" w:color="BFBFBF"/>
                    <w:right w:val="single" w:sz="4" w:space="0" w:color="BFBFBF"/>
                  </w:tcBorders>
                  <w:vAlign w:val="center"/>
                </w:tcPr>
                <w:p w14:paraId="45347E6D" w14:textId="77777777" w:rsidR="004042EA" w:rsidRPr="00437DA6" w:rsidRDefault="004042EA" w:rsidP="003A5BEC">
                  <w:r w:rsidRPr="00437DA6">
                    <w:rPr>
                      <w:b/>
                    </w:rPr>
                    <w:t>Ship To</w:t>
                  </w:r>
                </w:p>
              </w:tc>
              <w:tc>
                <w:tcPr>
                  <w:tcW w:w="2340" w:type="dxa"/>
                  <w:tcBorders>
                    <w:top w:val="single" w:sz="4" w:space="0" w:color="BFBFBF"/>
                    <w:left w:val="single" w:sz="4" w:space="0" w:color="BFBFBF"/>
                    <w:bottom w:val="single" w:sz="4" w:space="0" w:color="BFBFBF"/>
                    <w:right w:val="single" w:sz="4" w:space="0" w:color="BFBFBF"/>
                  </w:tcBorders>
                  <w:vAlign w:val="center"/>
                </w:tcPr>
                <w:p w14:paraId="09E2E69B" w14:textId="77777777" w:rsidR="004042EA" w:rsidRPr="00437DA6" w:rsidRDefault="004042EA" w:rsidP="003A5BEC">
                  <w:r w:rsidRPr="00437DA6">
                    <w:rPr>
                      <w:b/>
                    </w:rPr>
                    <w:t>Bill To</w:t>
                  </w:r>
                </w:p>
              </w:tc>
              <w:tc>
                <w:tcPr>
                  <w:tcW w:w="2595" w:type="dxa"/>
                  <w:tcBorders>
                    <w:top w:val="single" w:sz="4" w:space="0" w:color="BFBFBF"/>
                    <w:left w:val="single" w:sz="4" w:space="0" w:color="BFBFBF"/>
                    <w:bottom w:val="single" w:sz="4" w:space="0" w:color="BFBFBF"/>
                    <w:right w:val="single" w:sz="4" w:space="0" w:color="BFBFBF"/>
                  </w:tcBorders>
                  <w:vAlign w:val="center"/>
                </w:tcPr>
                <w:p w14:paraId="60B574F7" w14:textId="77777777" w:rsidR="004042EA" w:rsidRPr="00437DA6" w:rsidRDefault="004042EA" w:rsidP="003A5BEC">
                  <w:r w:rsidRPr="00437DA6">
                    <w:rPr>
                      <w:b/>
                    </w:rPr>
                    <w:t>Contract Admin</w:t>
                  </w:r>
                </w:p>
              </w:tc>
            </w:tr>
            <w:tr w:rsidR="004042EA" w:rsidRPr="00437DA6" w14:paraId="1EE06F86" w14:textId="77777777" w:rsidTr="003A5BEC">
              <w:trPr>
                <w:trHeight w:val="1160"/>
              </w:trPr>
              <w:tc>
                <w:tcPr>
                  <w:tcW w:w="3164" w:type="dxa"/>
                  <w:tcBorders>
                    <w:top w:val="single" w:sz="4" w:space="0" w:color="BFBFBF"/>
                    <w:left w:val="single" w:sz="4" w:space="0" w:color="BFBFBF"/>
                    <w:bottom w:val="single" w:sz="4" w:space="0" w:color="BFBFBF"/>
                    <w:right w:val="single" w:sz="4" w:space="0" w:color="BFBFBF"/>
                  </w:tcBorders>
                </w:tcPr>
                <w:p w14:paraId="55A57EA4" w14:textId="77777777" w:rsidR="004042EA" w:rsidRPr="00437DA6" w:rsidRDefault="004042EA" w:rsidP="003A5BEC">
                  <w:pPr>
                    <w:rPr>
                      <w:bCs w:val="0"/>
                      <w:sz w:val="18"/>
                      <w:szCs w:val="18"/>
                    </w:rPr>
                  </w:pPr>
                  <w:r w:rsidRPr="00437DA6">
                    <w:rPr>
                      <w:sz w:val="18"/>
                      <w:szCs w:val="18"/>
                    </w:rPr>
                    <w:t>D&amp;B Hoovers</w:t>
                  </w:r>
                </w:p>
              </w:tc>
              <w:tc>
                <w:tcPr>
                  <w:tcW w:w="2520" w:type="dxa"/>
                  <w:tcBorders>
                    <w:top w:val="single" w:sz="4" w:space="0" w:color="BFBFBF"/>
                    <w:left w:val="single" w:sz="4" w:space="0" w:color="BFBFBF"/>
                    <w:bottom w:val="single" w:sz="4" w:space="0" w:color="BFBFBF"/>
                    <w:right w:val="single" w:sz="4" w:space="0" w:color="BFBFBF"/>
                  </w:tcBorders>
                </w:tcPr>
                <w:p w14:paraId="48F82C13" w14:textId="77777777" w:rsidR="004042EA" w:rsidRPr="00437DA6" w:rsidRDefault="004042EA" w:rsidP="003A5BEC">
                  <w:pPr>
                    <w:rPr>
                      <w:sz w:val="18"/>
                      <w:szCs w:val="18"/>
                    </w:rPr>
                  </w:pPr>
                  <w:r w:rsidRPr="00437DA6">
                    <w:rPr>
                      <w:sz w:val="18"/>
                      <w:szCs w:val="18"/>
                    </w:rPr>
                    <w:t>Francis Staples</w:t>
                  </w:r>
                </w:p>
                <w:p w14:paraId="73BFAE37" w14:textId="77777777" w:rsidR="004042EA" w:rsidRPr="00437DA6" w:rsidRDefault="004042EA" w:rsidP="003A5BEC">
                  <w:pPr>
                    <w:rPr>
                      <w:sz w:val="18"/>
                      <w:szCs w:val="18"/>
                    </w:rPr>
                  </w:pPr>
                  <w:r w:rsidRPr="00437DA6">
                    <w:rPr>
                      <w:sz w:val="18"/>
                      <w:szCs w:val="18"/>
                    </w:rPr>
                    <w:t>The Institute of Electrical and Electronics Engineers, Incorporated</w:t>
                  </w:r>
                </w:p>
                <w:p w14:paraId="1B8B619A" w14:textId="77777777" w:rsidR="004042EA" w:rsidRPr="00437DA6" w:rsidRDefault="004042EA" w:rsidP="003A5BEC">
                  <w:pPr>
                    <w:rPr>
                      <w:sz w:val="18"/>
                      <w:szCs w:val="18"/>
                    </w:rPr>
                  </w:pPr>
                  <w:r w:rsidRPr="00437DA6">
                    <w:rPr>
                      <w:sz w:val="18"/>
                      <w:szCs w:val="18"/>
                    </w:rPr>
                    <w:t>445 Hoes Lane</w:t>
                  </w:r>
                </w:p>
                <w:p w14:paraId="4D2C20E5" w14:textId="77777777" w:rsidR="004042EA" w:rsidRPr="00437DA6" w:rsidRDefault="004042EA" w:rsidP="003A5BEC">
                  <w:pPr>
                    <w:rPr>
                      <w:sz w:val="18"/>
                      <w:szCs w:val="18"/>
                    </w:rPr>
                  </w:pPr>
                  <w:r w:rsidRPr="00437DA6">
                    <w:rPr>
                      <w:sz w:val="18"/>
                      <w:szCs w:val="18"/>
                    </w:rPr>
                    <w:t>Piscataway</w:t>
                  </w:r>
                </w:p>
                <w:p w14:paraId="30F6C3C3" w14:textId="77777777" w:rsidR="004042EA" w:rsidRPr="00437DA6" w:rsidRDefault="004042EA" w:rsidP="003A5BEC">
                  <w:pPr>
                    <w:rPr>
                      <w:sz w:val="18"/>
                      <w:szCs w:val="18"/>
                    </w:rPr>
                  </w:pPr>
                  <w:r w:rsidRPr="00437DA6">
                    <w:rPr>
                      <w:sz w:val="18"/>
                      <w:szCs w:val="18"/>
                    </w:rPr>
                    <w:t>NJ 08854</w:t>
                  </w:r>
                </w:p>
                <w:p w14:paraId="05C0F020" w14:textId="77777777" w:rsidR="004042EA" w:rsidRPr="00437DA6" w:rsidRDefault="004042EA" w:rsidP="003A5BEC">
                  <w:pPr>
                    <w:rPr>
                      <w:sz w:val="18"/>
                      <w:szCs w:val="18"/>
                    </w:rPr>
                  </w:pPr>
                  <w:r w:rsidRPr="00437DA6">
                    <w:rPr>
                      <w:sz w:val="18"/>
                      <w:szCs w:val="18"/>
                    </w:rPr>
                    <w:t>USA</w:t>
                  </w:r>
                </w:p>
              </w:tc>
              <w:tc>
                <w:tcPr>
                  <w:tcW w:w="2340" w:type="dxa"/>
                  <w:tcBorders>
                    <w:top w:val="single" w:sz="4" w:space="0" w:color="BFBFBF"/>
                    <w:left w:val="single" w:sz="4" w:space="0" w:color="BFBFBF"/>
                    <w:bottom w:val="single" w:sz="4" w:space="0" w:color="BFBFBF"/>
                    <w:right w:val="single" w:sz="4" w:space="0" w:color="BFBFBF"/>
                  </w:tcBorders>
                </w:tcPr>
                <w:p w14:paraId="55C8BEC2" w14:textId="77777777" w:rsidR="004042EA" w:rsidRPr="00437DA6" w:rsidRDefault="004042EA" w:rsidP="003A5BEC">
                  <w:pPr>
                    <w:rPr>
                      <w:sz w:val="18"/>
                      <w:szCs w:val="18"/>
                    </w:rPr>
                  </w:pPr>
                  <w:r w:rsidRPr="00437DA6">
                    <w:rPr>
                      <w:sz w:val="18"/>
                      <w:szCs w:val="18"/>
                    </w:rPr>
                    <w:t>Francis Staples</w:t>
                  </w:r>
                </w:p>
                <w:p w14:paraId="114B0F17" w14:textId="77777777" w:rsidR="004042EA" w:rsidRPr="00437DA6" w:rsidRDefault="004042EA" w:rsidP="003A5BEC">
                  <w:pPr>
                    <w:rPr>
                      <w:sz w:val="18"/>
                      <w:szCs w:val="18"/>
                    </w:rPr>
                  </w:pPr>
                  <w:r w:rsidRPr="00437DA6">
                    <w:rPr>
                      <w:sz w:val="18"/>
                      <w:szCs w:val="18"/>
                    </w:rPr>
                    <w:t>The Institute of Electrical and Electronics Engineers, Incorporated</w:t>
                  </w:r>
                </w:p>
                <w:p w14:paraId="078EAD71" w14:textId="77777777" w:rsidR="004042EA" w:rsidRPr="00437DA6" w:rsidRDefault="004042EA" w:rsidP="003A5BEC">
                  <w:pPr>
                    <w:rPr>
                      <w:sz w:val="18"/>
                      <w:szCs w:val="18"/>
                    </w:rPr>
                  </w:pPr>
                  <w:r w:rsidRPr="00437DA6">
                    <w:rPr>
                      <w:sz w:val="18"/>
                      <w:szCs w:val="18"/>
                    </w:rPr>
                    <w:t>445 Hoes Lane</w:t>
                  </w:r>
                </w:p>
                <w:p w14:paraId="07A0717D" w14:textId="77777777" w:rsidR="004042EA" w:rsidRPr="00437DA6" w:rsidRDefault="004042EA" w:rsidP="003A5BEC">
                  <w:pPr>
                    <w:rPr>
                      <w:sz w:val="18"/>
                      <w:szCs w:val="18"/>
                    </w:rPr>
                  </w:pPr>
                  <w:r w:rsidRPr="00437DA6">
                    <w:rPr>
                      <w:sz w:val="18"/>
                      <w:szCs w:val="18"/>
                    </w:rPr>
                    <w:t>Piscataway</w:t>
                  </w:r>
                </w:p>
                <w:p w14:paraId="312E8D0C" w14:textId="77777777" w:rsidR="004042EA" w:rsidRPr="00437DA6" w:rsidRDefault="004042EA" w:rsidP="003A5BEC">
                  <w:pPr>
                    <w:rPr>
                      <w:sz w:val="18"/>
                      <w:szCs w:val="18"/>
                    </w:rPr>
                  </w:pPr>
                  <w:r w:rsidRPr="00437DA6">
                    <w:rPr>
                      <w:sz w:val="18"/>
                      <w:szCs w:val="18"/>
                    </w:rPr>
                    <w:t>NJ 08854</w:t>
                  </w:r>
                </w:p>
                <w:p w14:paraId="61E5C785" w14:textId="77777777" w:rsidR="004042EA" w:rsidRPr="00437DA6" w:rsidRDefault="004042EA" w:rsidP="003A5BEC">
                  <w:pPr>
                    <w:rPr>
                      <w:sz w:val="18"/>
                      <w:szCs w:val="18"/>
                    </w:rPr>
                  </w:pPr>
                  <w:r w:rsidRPr="00437DA6">
                    <w:rPr>
                      <w:sz w:val="18"/>
                      <w:szCs w:val="18"/>
                    </w:rPr>
                    <w:t>USA</w:t>
                  </w:r>
                </w:p>
              </w:tc>
              <w:tc>
                <w:tcPr>
                  <w:tcW w:w="2595" w:type="dxa"/>
                  <w:tcBorders>
                    <w:top w:val="single" w:sz="4" w:space="0" w:color="BFBFBF"/>
                    <w:left w:val="single" w:sz="4" w:space="0" w:color="BFBFBF"/>
                    <w:bottom w:val="single" w:sz="4" w:space="0" w:color="BFBFBF"/>
                    <w:right w:val="single" w:sz="4" w:space="0" w:color="BFBFBF"/>
                  </w:tcBorders>
                </w:tcPr>
                <w:p w14:paraId="47242211" w14:textId="77777777" w:rsidR="004042EA" w:rsidRPr="00437DA6" w:rsidRDefault="004042EA" w:rsidP="003A5BEC">
                  <w:pPr>
                    <w:rPr>
                      <w:sz w:val="18"/>
                      <w:szCs w:val="18"/>
                    </w:rPr>
                  </w:pPr>
                  <w:r w:rsidRPr="00437DA6">
                    <w:rPr>
                      <w:sz w:val="18"/>
                      <w:szCs w:val="18"/>
                    </w:rPr>
                    <w:t>Gloria Rosado</w:t>
                  </w:r>
                </w:p>
                <w:p w14:paraId="503BBD77" w14:textId="77777777" w:rsidR="004042EA" w:rsidRPr="00437DA6" w:rsidRDefault="004042EA" w:rsidP="003A5BEC">
                  <w:pPr>
                    <w:rPr>
                      <w:sz w:val="18"/>
                      <w:szCs w:val="18"/>
                    </w:rPr>
                  </w:pPr>
                  <w:r w:rsidRPr="00437DA6">
                    <w:rPr>
                      <w:sz w:val="18"/>
                      <w:szCs w:val="18"/>
                    </w:rPr>
                    <w:t>g.rosado@ieee.org</w:t>
                  </w:r>
                </w:p>
              </w:tc>
            </w:tr>
          </w:tbl>
          <w:p w14:paraId="232333BC" w14:textId="77777777" w:rsidR="004042EA" w:rsidRPr="00437DA6" w:rsidRDefault="004042EA" w:rsidP="003A5BEC">
            <w:pPr>
              <w:spacing w:line="240" w:lineRule="auto"/>
              <w:rPr>
                <w:rFonts w:eastAsia="Calibri" w:cstheme="minorBidi"/>
                <w:bCs w:val="0"/>
                <w:color w:val="auto"/>
                <w:sz w:val="2"/>
                <w:szCs w:val="2"/>
              </w:rPr>
            </w:pPr>
          </w:p>
          <w:p w14:paraId="188474C9" w14:textId="77777777" w:rsidR="004042EA" w:rsidRPr="00437DA6" w:rsidRDefault="004042EA" w:rsidP="003A5BEC">
            <w:pPr>
              <w:spacing w:line="240" w:lineRule="auto"/>
              <w:rPr>
                <w:rFonts w:eastAsia="Calibri"/>
              </w:rPr>
            </w:pPr>
          </w:p>
        </w:tc>
      </w:tr>
      <w:tr w:rsidR="004042EA" w:rsidRPr="00573F1D" w14:paraId="26FE8363" w14:textId="77777777" w:rsidTr="003A5BEC">
        <w:trPr>
          <w:trHeight w:val="305"/>
        </w:trPr>
        <w:tc>
          <w:tcPr>
            <w:tcW w:w="10435" w:type="dxa"/>
            <w:gridSpan w:val="5"/>
            <w:tcBorders>
              <w:top w:val="nil"/>
              <w:left w:val="nil"/>
              <w:bottom w:val="single" w:sz="4" w:space="0" w:color="BFBFBF" w:themeColor="background1" w:themeShade="BF"/>
              <w:right w:val="nil"/>
            </w:tcBorders>
            <w:shd w:val="clear" w:color="auto" w:fill="auto"/>
            <w:vAlign w:val="center"/>
            <w:hideMark/>
          </w:tcPr>
          <w:p w14:paraId="6ED2C5E3" w14:textId="77777777" w:rsidR="004042EA" w:rsidRPr="00573F1D" w:rsidRDefault="004042EA" w:rsidP="003A5BEC">
            <w:pPr>
              <w:keepNext/>
              <w:spacing w:line="240" w:lineRule="auto"/>
              <w:rPr>
                <w:rFonts w:eastAsia="Calibri"/>
                <w:b/>
                <w:color w:val="015171"/>
                <w:sz w:val="24"/>
                <w:szCs w:val="24"/>
              </w:rPr>
            </w:pPr>
            <w:r w:rsidRPr="00573F1D">
              <w:rPr>
                <w:rFonts w:eastAsia="Calibri"/>
                <w:b/>
                <w:color w:val="015171"/>
                <w:sz w:val="24"/>
                <w:szCs w:val="24"/>
              </w:rPr>
              <w:t>SALES EXECUTIVE DETAILS</w:t>
            </w:r>
          </w:p>
        </w:tc>
      </w:tr>
      <w:tr w:rsidR="004042EA" w:rsidRPr="00573F1D" w14:paraId="4EB241AF" w14:textId="77777777" w:rsidTr="003A5BEC">
        <w:trPr>
          <w:trHeight w:val="432"/>
        </w:trPr>
        <w:tc>
          <w:tcPr>
            <w:tcW w:w="10435"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03326D" w14:textId="77777777" w:rsidR="004042EA" w:rsidRPr="00573F1D" w:rsidRDefault="004042EA" w:rsidP="003A5BEC">
            <w:pPr>
              <w:keepNext/>
              <w:spacing w:line="240" w:lineRule="auto"/>
              <w:rPr>
                <w:rFonts w:eastAsia="Calibri"/>
              </w:rPr>
            </w:pPr>
            <w:r w:rsidRPr="00573F1D">
              <w:rPr>
                <w:rFonts w:eastAsia="Calibri"/>
              </w:rPr>
              <w:t xml:space="preserve">  Name: Evan Eichorn</w:t>
            </w:r>
          </w:p>
        </w:tc>
      </w:tr>
      <w:tr w:rsidR="004042EA" w:rsidRPr="00573F1D" w14:paraId="17592A83" w14:textId="77777777" w:rsidTr="003A5BEC">
        <w:trPr>
          <w:trHeight w:val="432"/>
        </w:trPr>
        <w:tc>
          <w:tcPr>
            <w:tcW w:w="459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cBorders>
            <w:vAlign w:val="center"/>
            <w:hideMark/>
          </w:tcPr>
          <w:p w14:paraId="278EB85C" w14:textId="77777777" w:rsidR="004042EA" w:rsidRPr="00573F1D" w:rsidRDefault="004042EA" w:rsidP="003A5BEC">
            <w:pPr>
              <w:keepNext/>
              <w:spacing w:line="240" w:lineRule="auto"/>
              <w:rPr>
                <w:rFonts w:eastAsia="Calibri"/>
              </w:rPr>
            </w:pPr>
            <w:r w:rsidRPr="00573F1D">
              <w:rPr>
                <w:rFonts w:eastAsia="Calibri"/>
              </w:rPr>
              <w:t xml:space="preserve">  Telephone #: +1 (978) 318-4318</w:t>
            </w:r>
          </w:p>
        </w:tc>
        <w:tc>
          <w:tcPr>
            <w:tcW w:w="5844" w:type="dxa"/>
            <w:gridSpan w:val="3"/>
            <w:tcBorders>
              <w:top w:val="single" w:sz="4" w:space="0" w:color="BFBFBF" w:themeColor="background1" w:themeShade="BF"/>
              <w:left w:val="single" w:sz="4" w:space="0" w:color="D9D9D9"/>
              <w:bottom w:val="single" w:sz="4" w:space="0" w:color="BFBFBF" w:themeColor="background1" w:themeShade="BF"/>
              <w:right w:val="single" w:sz="4" w:space="0" w:color="BFBFBF" w:themeColor="background1" w:themeShade="BF"/>
            </w:tcBorders>
            <w:vAlign w:val="center"/>
            <w:hideMark/>
          </w:tcPr>
          <w:p w14:paraId="29435679" w14:textId="77777777" w:rsidR="004042EA" w:rsidRPr="00573F1D" w:rsidRDefault="004042EA" w:rsidP="003A5BEC">
            <w:pPr>
              <w:keepNext/>
              <w:spacing w:line="240" w:lineRule="auto"/>
              <w:rPr>
                <w:rFonts w:eastAsia="Calibri"/>
              </w:rPr>
            </w:pPr>
            <w:r w:rsidRPr="00573F1D">
              <w:rPr>
                <w:rFonts w:eastAsia="Calibri"/>
              </w:rPr>
              <w:t xml:space="preserve">  E-Mail:  eichorne@dnb.com</w:t>
            </w:r>
          </w:p>
        </w:tc>
      </w:tr>
      <w:tr w:rsidR="004042EA" w:rsidRPr="00573F1D" w14:paraId="1266D339" w14:textId="77777777" w:rsidTr="003A5BEC">
        <w:trPr>
          <w:trHeight w:val="144"/>
        </w:trPr>
        <w:tc>
          <w:tcPr>
            <w:tcW w:w="4591" w:type="dxa"/>
            <w:gridSpan w:val="2"/>
            <w:tcBorders>
              <w:top w:val="single" w:sz="4" w:space="0" w:color="BFBFBF" w:themeColor="background1" w:themeShade="BF"/>
              <w:bottom w:val="nil"/>
            </w:tcBorders>
            <w:vAlign w:val="center"/>
          </w:tcPr>
          <w:p w14:paraId="52C0B32A" w14:textId="77777777" w:rsidR="004042EA" w:rsidRPr="00573F1D" w:rsidRDefault="004042EA" w:rsidP="003A5BEC">
            <w:pPr>
              <w:keepNext/>
              <w:spacing w:line="240" w:lineRule="auto"/>
              <w:rPr>
                <w:rFonts w:eastAsia="Calibri"/>
                <w:sz w:val="2"/>
                <w:szCs w:val="2"/>
              </w:rPr>
            </w:pPr>
          </w:p>
        </w:tc>
        <w:tc>
          <w:tcPr>
            <w:tcW w:w="5844" w:type="dxa"/>
            <w:gridSpan w:val="3"/>
            <w:tcBorders>
              <w:top w:val="single" w:sz="4" w:space="0" w:color="BFBFBF" w:themeColor="background1" w:themeShade="BF"/>
              <w:bottom w:val="nil"/>
            </w:tcBorders>
            <w:vAlign w:val="center"/>
          </w:tcPr>
          <w:p w14:paraId="45A6285A" w14:textId="77777777" w:rsidR="004042EA" w:rsidRPr="00573F1D" w:rsidRDefault="004042EA" w:rsidP="003A5BEC">
            <w:pPr>
              <w:keepNext/>
              <w:spacing w:line="240" w:lineRule="auto"/>
              <w:rPr>
                <w:rFonts w:eastAsia="Calibri"/>
                <w:sz w:val="2"/>
                <w:szCs w:val="2"/>
              </w:rPr>
            </w:pPr>
          </w:p>
        </w:tc>
      </w:tr>
    </w:tbl>
    <w:p w14:paraId="0DC1F2F9" w14:textId="77777777" w:rsidR="004042EA" w:rsidRPr="00573F1D" w:rsidRDefault="004042EA" w:rsidP="004042EA">
      <w:pPr>
        <w:rPr>
          <w:sz w:val="2"/>
          <w:szCs w:val="2"/>
        </w:rPr>
      </w:pPr>
      <w:r w:rsidRPr="00573F1D">
        <w:br w:type="page"/>
      </w:r>
    </w:p>
    <w:p w14:paraId="6492F5F3" w14:textId="77777777" w:rsidR="004042EA" w:rsidRPr="00573F1D" w:rsidRDefault="004042EA" w:rsidP="004042EA">
      <w:pPr>
        <w:spacing w:line="240" w:lineRule="auto"/>
        <w:rPr>
          <w:sz w:val="2"/>
          <w:szCs w:val="2"/>
        </w:rPr>
      </w:pPr>
    </w:p>
    <w:p w14:paraId="74F24DA8" w14:textId="77777777" w:rsidR="004042EA" w:rsidRPr="00573F1D" w:rsidRDefault="004042EA" w:rsidP="004042EA">
      <w:pPr>
        <w:spacing w:line="240" w:lineRule="auto"/>
        <w:rPr>
          <w:sz w:val="2"/>
          <w:szCs w:val="2"/>
        </w:rPr>
      </w:pPr>
    </w:p>
    <w:p w14:paraId="0E9A12D5" w14:textId="77777777" w:rsidR="004042EA" w:rsidRPr="00573F1D" w:rsidRDefault="004042EA" w:rsidP="004042EA">
      <w:pPr>
        <w:spacing w:line="240" w:lineRule="auto"/>
        <w:rPr>
          <w:sz w:val="2"/>
          <w:szCs w:val="2"/>
        </w:rPr>
      </w:pPr>
    </w:p>
    <w:p w14:paraId="47D11EF7" w14:textId="77777777" w:rsidR="004042EA" w:rsidRPr="00573F1D" w:rsidRDefault="004042EA" w:rsidP="004042EA">
      <w:pPr>
        <w:rPr>
          <w:sz w:val="2"/>
          <w:szCs w:val="2"/>
        </w:rPr>
      </w:pPr>
    </w:p>
    <w:p w14:paraId="3C9DBC4D" w14:textId="77777777" w:rsidR="004042EA" w:rsidRPr="00573F1D" w:rsidRDefault="004042EA" w:rsidP="004042EA">
      <w:pPr>
        <w:spacing w:line="240" w:lineRule="auto"/>
        <w:rPr>
          <w:sz w:val="2"/>
          <w:szCs w:val="2"/>
        </w:rPr>
      </w:pPr>
    </w:p>
    <w:sectPr w:rsidR="004042EA" w:rsidRPr="00573F1D" w:rsidSect="003A5BEC">
      <w:headerReference w:type="even" r:id="rId15"/>
      <w:headerReference w:type="default" r:id="rId16"/>
      <w:footerReference w:type="even" r:id="rId17"/>
      <w:footerReference w:type="default" r:id="rId18"/>
      <w:headerReference w:type="first" r:id="rId19"/>
      <w:footerReference w:type="first" r:id="rId20"/>
      <w:pgSz w:w="12240" w:h="15840"/>
      <w:pgMar w:top="1440" w:right="99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DA0B6" w14:textId="77777777" w:rsidR="00C83BD1" w:rsidRDefault="00C83BD1" w:rsidP="004042EA">
      <w:pPr>
        <w:spacing w:line="240" w:lineRule="auto"/>
      </w:pPr>
      <w:r>
        <w:separator/>
      </w:r>
    </w:p>
  </w:endnote>
  <w:endnote w:type="continuationSeparator" w:id="0">
    <w:p w14:paraId="770F590D" w14:textId="77777777" w:rsidR="00C83BD1" w:rsidRDefault="00C83BD1" w:rsidP="00404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B23CC" w14:textId="77777777" w:rsidR="00C83BD1" w:rsidRDefault="00C83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88728"/>
      <w:docPartObj>
        <w:docPartGallery w:val="AutoText"/>
      </w:docPartObj>
    </w:sdtPr>
    <w:sdtEndPr/>
    <w:sdtContent>
      <w:sdt>
        <w:sdtPr>
          <w:id w:val="705066257"/>
          <w:docPartObj>
            <w:docPartGallery w:val="AutoText"/>
          </w:docPartObj>
        </w:sdtPr>
        <w:sdtEndPr/>
        <w:sdtContent>
          <w:p w14:paraId="3964CBEB" w14:textId="77777777" w:rsidR="00C83BD1" w:rsidRDefault="00C83BD1" w:rsidP="003A5BEC">
            <w:pPr>
              <w:pStyle w:val="Footer"/>
              <w:jc w:val="center"/>
            </w:pPr>
            <w:r w:rsidRPr="006D4641">
              <w:rPr>
                <w:color w:val="808080"/>
              </w:rPr>
              <w:t xml:space="preserve">Page </w:t>
            </w:r>
            <w:r w:rsidR="00A40CA7" w:rsidRPr="006D4641">
              <w:rPr>
                <w:b/>
                <w:bCs w:val="0"/>
                <w:color w:val="808080"/>
              </w:rPr>
              <w:fldChar w:fldCharType="begin"/>
            </w:r>
            <w:r w:rsidRPr="006D4641">
              <w:rPr>
                <w:b/>
                <w:color w:val="808080"/>
              </w:rPr>
              <w:instrText xml:space="preserve"> PAGE </w:instrText>
            </w:r>
            <w:r w:rsidR="00A40CA7" w:rsidRPr="006D4641">
              <w:rPr>
                <w:b/>
                <w:bCs w:val="0"/>
                <w:color w:val="808080"/>
              </w:rPr>
              <w:fldChar w:fldCharType="separate"/>
            </w:r>
            <w:r w:rsidR="0038509C">
              <w:rPr>
                <w:b/>
                <w:noProof/>
                <w:color w:val="808080"/>
              </w:rPr>
              <w:t>1</w:t>
            </w:r>
            <w:r w:rsidR="00A40CA7" w:rsidRPr="006D4641">
              <w:rPr>
                <w:b/>
                <w:bCs w:val="0"/>
                <w:color w:val="808080"/>
              </w:rPr>
              <w:fldChar w:fldCharType="end"/>
            </w:r>
            <w:r w:rsidRPr="006D4641">
              <w:rPr>
                <w:color w:val="808080"/>
              </w:rPr>
              <w:t xml:space="preserve"> of </w:t>
            </w:r>
            <w:r w:rsidR="00A40CA7" w:rsidRPr="006D4641">
              <w:rPr>
                <w:b/>
                <w:bCs w:val="0"/>
                <w:color w:val="808080"/>
              </w:rPr>
              <w:fldChar w:fldCharType="begin"/>
            </w:r>
            <w:r w:rsidRPr="006D4641">
              <w:rPr>
                <w:b/>
                <w:color w:val="808080"/>
              </w:rPr>
              <w:instrText xml:space="preserve"> NUMPAGES  </w:instrText>
            </w:r>
            <w:r w:rsidR="00A40CA7" w:rsidRPr="006D4641">
              <w:rPr>
                <w:b/>
                <w:bCs w:val="0"/>
                <w:color w:val="808080"/>
              </w:rPr>
              <w:fldChar w:fldCharType="separate"/>
            </w:r>
            <w:r w:rsidR="0038509C">
              <w:rPr>
                <w:b/>
                <w:noProof/>
                <w:color w:val="808080"/>
              </w:rPr>
              <w:t>3</w:t>
            </w:r>
            <w:r w:rsidR="00A40CA7" w:rsidRPr="006D4641">
              <w:rPr>
                <w:b/>
                <w:bCs w:val="0"/>
                <w:color w:val="80808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B946E" w14:textId="77777777" w:rsidR="00C83BD1" w:rsidRDefault="00C83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7B9C9" w14:textId="77777777" w:rsidR="00C83BD1" w:rsidRDefault="00C83BD1" w:rsidP="004042EA">
      <w:pPr>
        <w:spacing w:line="240" w:lineRule="auto"/>
      </w:pPr>
      <w:r>
        <w:separator/>
      </w:r>
    </w:p>
  </w:footnote>
  <w:footnote w:type="continuationSeparator" w:id="0">
    <w:p w14:paraId="6785E13E" w14:textId="77777777" w:rsidR="00C83BD1" w:rsidRDefault="00C83BD1" w:rsidP="00404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900A8" w14:textId="77777777" w:rsidR="00C83BD1" w:rsidRDefault="00C83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233E" w14:textId="77777777" w:rsidR="00C83BD1" w:rsidRDefault="00C83B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39440" w14:textId="77777777" w:rsidR="00C83BD1" w:rsidRDefault="00C83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F2416C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403"/>
    <w:multiLevelType w:val="multilevel"/>
    <w:tmpl w:val="00000886"/>
    <w:lvl w:ilvl="0">
      <w:numFmt w:val="bullet"/>
      <w:lvlText w:val=""/>
      <w:lvlJc w:val="left"/>
      <w:pPr>
        <w:ind w:left="748" w:hanging="360"/>
      </w:pPr>
      <w:rPr>
        <w:rFonts w:ascii="Symbol" w:hAnsi="Symbol"/>
        <w:b w:val="0"/>
        <w:w w:val="100"/>
        <w:sz w:val="18"/>
      </w:rPr>
    </w:lvl>
    <w:lvl w:ilvl="1">
      <w:numFmt w:val="bullet"/>
      <w:lvlText w:val="•"/>
      <w:lvlJc w:val="left"/>
      <w:pPr>
        <w:ind w:left="1016" w:hanging="360"/>
      </w:pPr>
    </w:lvl>
    <w:lvl w:ilvl="2">
      <w:numFmt w:val="bullet"/>
      <w:lvlText w:val="•"/>
      <w:lvlJc w:val="left"/>
      <w:pPr>
        <w:ind w:left="1292" w:hanging="360"/>
      </w:pPr>
    </w:lvl>
    <w:lvl w:ilvl="3">
      <w:numFmt w:val="bullet"/>
      <w:lvlText w:val="•"/>
      <w:lvlJc w:val="left"/>
      <w:pPr>
        <w:ind w:left="1568" w:hanging="360"/>
      </w:pPr>
    </w:lvl>
    <w:lvl w:ilvl="4">
      <w:numFmt w:val="bullet"/>
      <w:lvlText w:val="•"/>
      <w:lvlJc w:val="left"/>
      <w:pPr>
        <w:ind w:left="1844" w:hanging="360"/>
      </w:pPr>
    </w:lvl>
    <w:lvl w:ilvl="5">
      <w:numFmt w:val="bullet"/>
      <w:lvlText w:val="•"/>
      <w:lvlJc w:val="left"/>
      <w:pPr>
        <w:ind w:left="2120" w:hanging="360"/>
      </w:pPr>
    </w:lvl>
    <w:lvl w:ilvl="6">
      <w:numFmt w:val="bullet"/>
      <w:lvlText w:val="•"/>
      <w:lvlJc w:val="left"/>
      <w:pPr>
        <w:ind w:left="2396" w:hanging="360"/>
      </w:pPr>
    </w:lvl>
    <w:lvl w:ilvl="7">
      <w:numFmt w:val="bullet"/>
      <w:lvlText w:val="•"/>
      <w:lvlJc w:val="left"/>
      <w:pPr>
        <w:ind w:left="2672" w:hanging="360"/>
      </w:pPr>
    </w:lvl>
    <w:lvl w:ilvl="8">
      <w:numFmt w:val="bullet"/>
      <w:lvlText w:val="•"/>
      <w:lvlJc w:val="left"/>
      <w:pPr>
        <w:ind w:left="2948" w:hanging="360"/>
      </w:pPr>
    </w:lvl>
  </w:abstractNum>
  <w:abstractNum w:abstractNumId="2" w15:restartNumberingAfterBreak="0">
    <w:nsid w:val="00000404"/>
    <w:multiLevelType w:val="multilevel"/>
    <w:tmpl w:val="00000887"/>
    <w:lvl w:ilvl="0">
      <w:numFmt w:val="bullet"/>
      <w:lvlText w:val=""/>
      <w:lvlJc w:val="left"/>
      <w:pPr>
        <w:ind w:left="748" w:hanging="360"/>
      </w:pPr>
      <w:rPr>
        <w:rFonts w:ascii="Symbol" w:hAnsi="Symbol"/>
        <w:b w:val="0"/>
        <w:w w:val="100"/>
        <w:sz w:val="18"/>
      </w:rPr>
    </w:lvl>
    <w:lvl w:ilvl="1">
      <w:numFmt w:val="bullet"/>
      <w:lvlText w:val="•"/>
      <w:lvlJc w:val="left"/>
      <w:pPr>
        <w:ind w:left="1016" w:hanging="360"/>
      </w:pPr>
    </w:lvl>
    <w:lvl w:ilvl="2">
      <w:numFmt w:val="bullet"/>
      <w:lvlText w:val="•"/>
      <w:lvlJc w:val="left"/>
      <w:pPr>
        <w:ind w:left="1292" w:hanging="360"/>
      </w:pPr>
    </w:lvl>
    <w:lvl w:ilvl="3">
      <w:numFmt w:val="bullet"/>
      <w:lvlText w:val="•"/>
      <w:lvlJc w:val="left"/>
      <w:pPr>
        <w:ind w:left="1568" w:hanging="360"/>
      </w:pPr>
    </w:lvl>
    <w:lvl w:ilvl="4">
      <w:numFmt w:val="bullet"/>
      <w:lvlText w:val="•"/>
      <w:lvlJc w:val="left"/>
      <w:pPr>
        <w:ind w:left="1844" w:hanging="360"/>
      </w:pPr>
    </w:lvl>
    <w:lvl w:ilvl="5">
      <w:numFmt w:val="bullet"/>
      <w:lvlText w:val="•"/>
      <w:lvlJc w:val="left"/>
      <w:pPr>
        <w:ind w:left="2120" w:hanging="360"/>
      </w:pPr>
    </w:lvl>
    <w:lvl w:ilvl="6">
      <w:numFmt w:val="bullet"/>
      <w:lvlText w:val="•"/>
      <w:lvlJc w:val="left"/>
      <w:pPr>
        <w:ind w:left="2396" w:hanging="360"/>
      </w:pPr>
    </w:lvl>
    <w:lvl w:ilvl="7">
      <w:numFmt w:val="bullet"/>
      <w:lvlText w:val="•"/>
      <w:lvlJc w:val="left"/>
      <w:pPr>
        <w:ind w:left="2672" w:hanging="360"/>
      </w:pPr>
    </w:lvl>
    <w:lvl w:ilvl="8">
      <w:numFmt w:val="bullet"/>
      <w:lvlText w:val="•"/>
      <w:lvlJc w:val="left"/>
      <w:pPr>
        <w:ind w:left="2948" w:hanging="360"/>
      </w:pPr>
    </w:lvl>
  </w:abstractNum>
  <w:abstractNum w:abstractNumId="3" w15:restartNumberingAfterBreak="0">
    <w:nsid w:val="00000405"/>
    <w:multiLevelType w:val="multilevel"/>
    <w:tmpl w:val="00000888"/>
    <w:lvl w:ilvl="0">
      <w:numFmt w:val="bullet"/>
      <w:lvlText w:val=""/>
      <w:lvlJc w:val="left"/>
      <w:pPr>
        <w:ind w:left="748" w:hanging="360"/>
      </w:pPr>
      <w:rPr>
        <w:rFonts w:ascii="Symbol" w:hAnsi="Symbol"/>
        <w:b w:val="0"/>
        <w:w w:val="100"/>
        <w:sz w:val="18"/>
      </w:rPr>
    </w:lvl>
    <w:lvl w:ilvl="1">
      <w:numFmt w:val="bullet"/>
      <w:lvlText w:val="•"/>
      <w:lvlJc w:val="left"/>
      <w:pPr>
        <w:ind w:left="1016" w:hanging="360"/>
      </w:pPr>
    </w:lvl>
    <w:lvl w:ilvl="2">
      <w:numFmt w:val="bullet"/>
      <w:lvlText w:val="•"/>
      <w:lvlJc w:val="left"/>
      <w:pPr>
        <w:ind w:left="1292" w:hanging="360"/>
      </w:pPr>
    </w:lvl>
    <w:lvl w:ilvl="3">
      <w:numFmt w:val="bullet"/>
      <w:lvlText w:val="•"/>
      <w:lvlJc w:val="left"/>
      <w:pPr>
        <w:ind w:left="1568" w:hanging="360"/>
      </w:pPr>
    </w:lvl>
    <w:lvl w:ilvl="4">
      <w:numFmt w:val="bullet"/>
      <w:lvlText w:val="•"/>
      <w:lvlJc w:val="left"/>
      <w:pPr>
        <w:ind w:left="1844" w:hanging="360"/>
      </w:pPr>
    </w:lvl>
    <w:lvl w:ilvl="5">
      <w:numFmt w:val="bullet"/>
      <w:lvlText w:val="•"/>
      <w:lvlJc w:val="left"/>
      <w:pPr>
        <w:ind w:left="2120" w:hanging="360"/>
      </w:pPr>
    </w:lvl>
    <w:lvl w:ilvl="6">
      <w:numFmt w:val="bullet"/>
      <w:lvlText w:val="•"/>
      <w:lvlJc w:val="left"/>
      <w:pPr>
        <w:ind w:left="2396" w:hanging="360"/>
      </w:pPr>
    </w:lvl>
    <w:lvl w:ilvl="7">
      <w:numFmt w:val="bullet"/>
      <w:lvlText w:val="•"/>
      <w:lvlJc w:val="left"/>
      <w:pPr>
        <w:ind w:left="2672" w:hanging="360"/>
      </w:pPr>
    </w:lvl>
    <w:lvl w:ilvl="8">
      <w:numFmt w:val="bullet"/>
      <w:lvlText w:val="•"/>
      <w:lvlJc w:val="left"/>
      <w:pPr>
        <w:ind w:left="2948" w:hanging="360"/>
      </w:pPr>
    </w:lvl>
  </w:abstractNum>
  <w:abstractNum w:abstractNumId="4" w15:restartNumberingAfterBreak="0">
    <w:nsid w:val="01AD7A8B"/>
    <w:multiLevelType w:val="hybridMultilevel"/>
    <w:tmpl w:val="F9025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46792A"/>
    <w:multiLevelType w:val="hybridMultilevel"/>
    <w:tmpl w:val="D1C63A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2CE562E"/>
    <w:multiLevelType w:val="hybridMultilevel"/>
    <w:tmpl w:val="D9309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2D72E87"/>
    <w:multiLevelType w:val="hybridMultilevel"/>
    <w:tmpl w:val="3CC8500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04526FC2"/>
    <w:multiLevelType w:val="hybridMultilevel"/>
    <w:tmpl w:val="C5AAC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225A8"/>
    <w:multiLevelType w:val="hybridMultilevel"/>
    <w:tmpl w:val="8DB4A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5F65430"/>
    <w:multiLevelType w:val="hybridMultilevel"/>
    <w:tmpl w:val="D47E8FB2"/>
    <w:lvl w:ilvl="0" w:tplc="4892926E">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A5EDD"/>
    <w:multiLevelType w:val="hybridMultilevel"/>
    <w:tmpl w:val="5874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1790D"/>
    <w:multiLevelType w:val="hybridMultilevel"/>
    <w:tmpl w:val="576C4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C77824"/>
    <w:multiLevelType w:val="hybridMultilevel"/>
    <w:tmpl w:val="9ECC9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167339"/>
    <w:multiLevelType w:val="hybridMultilevel"/>
    <w:tmpl w:val="4D089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514F99"/>
    <w:multiLevelType w:val="hybridMultilevel"/>
    <w:tmpl w:val="E73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9503C7"/>
    <w:multiLevelType w:val="hybridMultilevel"/>
    <w:tmpl w:val="2CE4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345916"/>
    <w:multiLevelType w:val="hybridMultilevel"/>
    <w:tmpl w:val="D4CA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F963B3"/>
    <w:multiLevelType w:val="hybridMultilevel"/>
    <w:tmpl w:val="39CE0A9C"/>
    <w:lvl w:ilvl="0" w:tplc="4892926E">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D0739C"/>
    <w:multiLevelType w:val="hybridMultilevel"/>
    <w:tmpl w:val="1194D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321298"/>
    <w:multiLevelType w:val="hybridMultilevel"/>
    <w:tmpl w:val="0034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41560D"/>
    <w:multiLevelType w:val="hybridMultilevel"/>
    <w:tmpl w:val="052A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C5384D"/>
    <w:multiLevelType w:val="hybridMultilevel"/>
    <w:tmpl w:val="46DC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37505F"/>
    <w:multiLevelType w:val="hybridMultilevel"/>
    <w:tmpl w:val="475290B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4" w15:restartNumberingAfterBreak="0">
    <w:nsid w:val="10B9456A"/>
    <w:multiLevelType w:val="hybridMultilevel"/>
    <w:tmpl w:val="63C28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15C245A"/>
    <w:multiLevelType w:val="hybridMultilevel"/>
    <w:tmpl w:val="73B2E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2D413F1"/>
    <w:multiLevelType w:val="hybridMultilevel"/>
    <w:tmpl w:val="88B29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3A4340A"/>
    <w:multiLevelType w:val="hybridMultilevel"/>
    <w:tmpl w:val="43CA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AE415D"/>
    <w:multiLevelType w:val="hybridMultilevel"/>
    <w:tmpl w:val="8EB8B7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5353CF6"/>
    <w:multiLevelType w:val="hybridMultilevel"/>
    <w:tmpl w:val="D27E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544013C"/>
    <w:multiLevelType w:val="hybridMultilevel"/>
    <w:tmpl w:val="FCB4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6D2F9A"/>
    <w:multiLevelType w:val="hybridMultilevel"/>
    <w:tmpl w:val="56267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83B51C0"/>
    <w:multiLevelType w:val="hybridMultilevel"/>
    <w:tmpl w:val="E89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64659A"/>
    <w:multiLevelType w:val="hybridMultilevel"/>
    <w:tmpl w:val="E38AD5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8714D33"/>
    <w:multiLevelType w:val="hybridMultilevel"/>
    <w:tmpl w:val="C3D094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99B77E5"/>
    <w:multiLevelType w:val="hybridMultilevel"/>
    <w:tmpl w:val="B92E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031DBD"/>
    <w:multiLevelType w:val="hybridMultilevel"/>
    <w:tmpl w:val="168EA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A0E451C"/>
    <w:multiLevelType w:val="hybridMultilevel"/>
    <w:tmpl w:val="FA0C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11466F"/>
    <w:multiLevelType w:val="hybridMultilevel"/>
    <w:tmpl w:val="9C60ACC0"/>
    <w:lvl w:ilvl="0" w:tplc="4892926E">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A782791"/>
    <w:multiLevelType w:val="hybridMultilevel"/>
    <w:tmpl w:val="2FEC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C273117"/>
    <w:multiLevelType w:val="hybridMultilevel"/>
    <w:tmpl w:val="EACA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C52254E"/>
    <w:multiLevelType w:val="hybridMultilevel"/>
    <w:tmpl w:val="C7B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C7B4DE6"/>
    <w:multiLevelType w:val="hybridMultilevel"/>
    <w:tmpl w:val="8DC6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75C3"/>
    <w:multiLevelType w:val="hybridMultilevel"/>
    <w:tmpl w:val="37BE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E832BE0"/>
    <w:multiLevelType w:val="hybridMultilevel"/>
    <w:tmpl w:val="FAFC4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CF310C"/>
    <w:multiLevelType w:val="hybridMultilevel"/>
    <w:tmpl w:val="A5345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EFC54FA"/>
    <w:multiLevelType w:val="hybridMultilevel"/>
    <w:tmpl w:val="7E585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FEB3391"/>
    <w:multiLevelType w:val="hybridMultilevel"/>
    <w:tmpl w:val="16D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07C7DBE"/>
    <w:multiLevelType w:val="hybridMultilevel"/>
    <w:tmpl w:val="875E88C6"/>
    <w:lvl w:ilvl="0" w:tplc="596879E4">
      <w:numFmt w:val="bullet"/>
      <w:lvlText w:val="•"/>
      <w:lvlJc w:val="left"/>
      <w:pPr>
        <w:ind w:left="1080" w:hanging="36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0B56AFC"/>
    <w:multiLevelType w:val="hybridMultilevel"/>
    <w:tmpl w:val="8744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1A604FE"/>
    <w:multiLevelType w:val="hybridMultilevel"/>
    <w:tmpl w:val="853CD5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24264A3"/>
    <w:multiLevelType w:val="hybridMultilevel"/>
    <w:tmpl w:val="491C28A6"/>
    <w:lvl w:ilvl="0" w:tplc="267A6280">
      <w:numFmt w:val="bullet"/>
      <w:lvlText w:val="-"/>
      <w:lvlJc w:val="left"/>
      <w:pPr>
        <w:ind w:left="720" w:hanging="360"/>
      </w:pPr>
      <w:rPr>
        <w:rFonts w:ascii="Gill Sans MT" w:eastAsia="Gill Sans MT"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33848BE"/>
    <w:multiLevelType w:val="hybridMultilevel"/>
    <w:tmpl w:val="2D50B8E0"/>
    <w:lvl w:ilvl="0" w:tplc="20801432">
      <w:numFmt w:val="bullet"/>
      <w:lvlText w:val="-"/>
      <w:lvlJc w:val="left"/>
      <w:pPr>
        <w:ind w:left="720" w:hanging="360"/>
      </w:pPr>
      <w:rPr>
        <w:rFonts w:ascii="Gill Sans MT" w:eastAsia="Calibri"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786CEA"/>
    <w:multiLevelType w:val="hybridMultilevel"/>
    <w:tmpl w:val="A6B0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3F82A34"/>
    <w:multiLevelType w:val="hybridMultilevel"/>
    <w:tmpl w:val="B6A43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48B2CB2"/>
    <w:multiLevelType w:val="hybridMultilevel"/>
    <w:tmpl w:val="C5587A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50E33E6"/>
    <w:multiLevelType w:val="hybridMultilevel"/>
    <w:tmpl w:val="94D08AC6"/>
    <w:lvl w:ilvl="0" w:tplc="D1647E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277214"/>
    <w:multiLevelType w:val="hybridMultilevel"/>
    <w:tmpl w:val="B1745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FFC55F8">
      <w:numFmt w:val="bullet"/>
      <w:lvlText w:val="-"/>
      <w:lvlJc w:val="left"/>
      <w:pPr>
        <w:ind w:left="2160" w:hanging="360"/>
      </w:pPr>
      <w:rPr>
        <w:rFonts w:ascii="Gill Sans MT" w:eastAsiaTheme="minorHAnsi" w:hAnsi="Gill Sans MT"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5DA626D"/>
    <w:multiLevelType w:val="hybridMultilevel"/>
    <w:tmpl w:val="54965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70356AD"/>
    <w:multiLevelType w:val="hybridMultilevel"/>
    <w:tmpl w:val="12DE3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1C27B9"/>
    <w:multiLevelType w:val="hybridMultilevel"/>
    <w:tmpl w:val="3D6E153C"/>
    <w:lvl w:ilvl="0" w:tplc="596879E4">
      <w:numFmt w:val="bullet"/>
      <w:lvlText w:val="•"/>
      <w:lvlJc w:val="left"/>
      <w:pPr>
        <w:ind w:left="360" w:hanging="360"/>
      </w:pPr>
      <w:rPr>
        <w:rFonts w:ascii="Gill Sans MT" w:eastAsiaTheme="minorHAnsi" w:hAnsi="Gill Sans MT" w:cstheme="minorBidi" w:hint="default"/>
      </w:rPr>
    </w:lvl>
    <w:lvl w:ilvl="1" w:tplc="596879E4">
      <w:numFmt w:val="bullet"/>
      <w:lvlText w:val="•"/>
      <w:lvlJc w:val="left"/>
      <w:pPr>
        <w:ind w:left="1080" w:hanging="360"/>
      </w:pPr>
      <w:rPr>
        <w:rFonts w:ascii="Gill Sans MT" w:eastAsiaTheme="minorHAnsi" w:hAnsi="Gill Sans MT"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71D2ED4"/>
    <w:multiLevelType w:val="hybridMultilevel"/>
    <w:tmpl w:val="9A008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7540935"/>
    <w:multiLevelType w:val="hybridMultilevel"/>
    <w:tmpl w:val="B816D350"/>
    <w:lvl w:ilvl="0" w:tplc="04090001">
      <w:start w:val="1"/>
      <w:numFmt w:val="bullet"/>
      <w:lvlText w:val=""/>
      <w:lvlJc w:val="left"/>
      <w:pPr>
        <w:tabs>
          <w:tab w:val="num" w:pos="720"/>
        </w:tabs>
        <w:ind w:left="720" w:hanging="360"/>
      </w:pPr>
      <w:rPr>
        <w:rFonts w:ascii="Symbol" w:hAnsi="Symbol" w:hint="default"/>
      </w:rPr>
    </w:lvl>
    <w:lvl w:ilvl="1" w:tplc="D1647E58">
      <w:start w:val="1"/>
      <w:numFmt w:val="bullet"/>
      <w:lvlText w:val="•"/>
      <w:lvlJc w:val="left"/>
      <w:pPr>
        <w:tabs>
          <w:tab w:val="num" w:pos="1440"/>
        </w:tabs>
        <w:ind w:left="1440" w:hanging="360"/>
      </w:pPr>
      <w:rPr>
        <w:rFonts w:ascii="Arial" w:hAnsi="Arial" w:hint="default"/>
      </w:rPr>
    </w:lvl>
    <w:lvl w:ilvl="2" w:tplc="5DA62C8A" w:tentative="1">
      <w:start w:val="1"/>
      <w:numFmt w:val="bullet"/>
      <w:lvlText w:val="•"/>
      <w:lvlJc w:val="left"/>
      <w:pPr>
        <w:tabs>
          <w:tab w:val="num" w:pos="2160"/>
        </w:tabs>
        <w:ind w:left="2160" w:hanging="360"/>
      </w:pPr>
      <w:rPr>
        <w:rFonts w:ascii="Arial" w:hAnsi="Arial" w:hint="default"/>
      </w:rPr>
    </w:lvl>
    <w:lvl w:ilvl="3" w:tplc="03A2B5B0" w:tentative="1">
      <w:start w:val="1"/>
      <w:numFmt w:val="bullet"/>
      <w:lvlText w:val="•"/>
      <w:lvlJc w:val="left"/>
      <w:pPr>
        <w:tabs>
          <w:tab w:val="num" w:pos="2880"/>
        </w:tabs>
        <w:ind w:left="2880" w:hanging="360"/>
      </w:pPr>
      <w:rPr>
        <w:rFonts w:ascii="Arial" w:hAnsi="Arial" w:hint="default"/>
      </w:rPr>
    </w:lvl>
    <w:lvl w:ilvl="4" w:tplc="99B67BDE" w:tentative="1">
      <w:start w:val="1"/>
      <w:numFmt w:val="bullet"/>
      <w:lvlText w:val="•"/>
      <w:lvlJc w:val="left"/>
      <w:pPr>
        <w:tabs>
          <w:tab w:val="num" w:pos="3600"/>
        </w:tabs>
        <w:ind w:left="3600" w:hanging="360"/>
      </w:pPr>
      <w:rPr>
        <w:rFonts w:ascii="Arial" w:hAnsi="Arial" w:hint="default"/>
      </w:rPr>
    </w:lvl>
    <w:lvl w:ilvl="5" w:tplc="6F86E90C" w:tentative="1">
      <w:start w:val="1"/>
      <w:numFmt w:val="bullet"/>
      <w:lvlText w:val="•"/>
      <w:lvlJc w:val="left"/>
      <w:pPr>
        <w:tabs>
          <w:tab w:val="num" w:pos="4320"/>
        </w:tabs>
        <w:ind w:left="4320" w:hanging="360"/>
      </w:pPr>
      <w:rPr>
        <w:rFonts w:ascii="Arial" w:hAnsi="Arial" w:hint="default"/>
      </w:rPr>
    </w:lvl>
    <w:lvl w:ilvl="6" w:tplc="0206034A" w:tentative="1">
      <w:start w:val="1"/>
      <w:numFmt w:val="bullet"/>
      <w:lvlText w:val="•"/>
      <w:lvlJc w:val="left"/>
      <w:pPr>
        <w:tabs>
          <w:tab w:val="num" w:pos="5040"/>
        </w:tabs>
        <w:ind w:left="5040" w:hanging="360"/>
      </w:pPr>
      <w:rPr>
        <w:rFonts w:ascii="Arial" w:hAnsi="Arial" w:hint="default"/>
      </w:rPr>
    </w:lvl>
    <w:lvl w:ilvl="7" w:tplc="9C9206B8" w:tentative="1">
      <w:start w:val="1"/>
      <w:numFmt w:val="bullet"/>
      <w:lvlText w:val="•"/>
      <w:lvlJc w:val="left"/>
      <w:pPr>
        <w:tabs>
          <w:tab w:val="num" w:pos="5760"/>
        </w:tabs>
        <w:ind w:left="5760" w:hanging="360"/>
      </w:pPr>
      <w:rPr>
        <w:rFonts w:ascii="Arial" w:hAnsi="Arial" w:hint="default"/>
      </w:rPr>
    </w:lvl>
    <w:lvl w:ilvl="8" w:tplc="13FAE63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27C439BE"/>
    <w:multiLevelType w:val="hybridMultilevel"/>
    <w:tmpl w:val="D4B8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7C72652"/>
    <w:multiLevelType w:val="hybridMultilevel"/>
    <w:tmpl w:val="AB58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89519C3"/>
    <w:multiLevelType w:val="hybridMultilevel"/>
    <w:tmpl w:val="2342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8A92125"/>
    <w:multiLevelType w:val="hybridMultilevel"/>
    <w:tmpl w:val="6694C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8B71EEE"/>
    <w:multiLevelType w:val="hybridMultilevel"/>
    <w:tmpl w:val="732E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8FB6B29"/>
    <w:multiLevelType w:val="hybridMultilevel"/>
    <w:tmpl w:val="8FEE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9205ABA"/>
    <w:multiLevelType w:val="hybridMultilevel"/>
    <w:tmpl w:val="CCE6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92C3CFB"/>
    <w:multiLevelType w:val="hybridMultilevel"/>
    <w:tmpl w:val="E2AEE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97645D8"/>
    <w:multiLevelType w:val="hybridMultilevel"/>
    <w:tmpl w:val="1F7C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9CE05B8"/>
    <w:multiLevelType w:val="hybridMultilevel"/>
    <w:tmpl w:val="2934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A3456C9"/>
    <w:multiLevelType w:val="hybridMultilevel"/>
    <w:tmpl w:val="4BD6A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2A3B5EBF"/>
    <w:multiLevelType w:val="hybridMultilevel"/>
    <w:tmpl w:val="4328A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B157847"/>
    <w:multiLevelType w:val="hybridMultilevel"/>
    <w:tmpl w:val="0FFC8DF2"/>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76" w15:restartNumberingAfterBreak="0">
    <w:nsid w:val="2B2143B9"/>
    <w:multiLevelType w:val="hybridMultilevel"/>
    <w:tmpl w:val="C696E242"/>
    <w:lvl w:ilvl="0" w:tplc="596879E4">
      <w:numFmt w:val="bullet"/>
      <w:lvlText w:val="•"/>
      <w:lvlJc w:val="left"/>
      <w:pPr>
        <w:ind w:left="360" w:hanging="360"/>
      </w:pPr>
      <w:rPr>
        <w:rFonts w:ascii="Gill Sans MT" w:eastAsiaTheme="minorHAnsi" w:hAnsi="Gill Sans M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B6C188D"/>
    <w:multiLevelType w:val="hybridMultilevel"/>
    <w:tmpl w:val="25DC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DD74B4F"/>
    <w:multiLevelType w:val="hybridMultilevel"/>
    <w:tmpl w:val="B702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102658"/>
    <w:multiLevelType w:val="hybridMultilevel"/>
    <w:tmpl w:val="4DC25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2F837EF4"/>
    <w:multiLevelType w:val="hybridMultilevel"/>
    <w:tmpl w:val="45A89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30A45055"/>
    <w:multiLevelType w:val="hybridMultilevel"/>
    <w:tmpl w:val="4A60B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13E6297"/>
    <w:multiLevelType w:val="hybridMultilevel"/>
    <w:tmpl w:val="F45E4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1A24527"/>
    <w:multiLevelType w:val="hybridMultilevel"/>
    <w:tmpl w:val="F2949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3434342"/>
    <w:multiLevelType w:val="hybridMultilevel"/>
    <w:tmpl w:val="16DC644C"/>
    <w:lvl w:ilvl="0" w:tplc="596879E4">
      <w:numFmt w:val="bullet"/>
      <w:lvlText w:val="•"/>
      <w:lvlJc w:val="left"/>
      <w:pPr>
        <w:ind w:left="360" w:hanging="360"/>
      </w:pPr>
      <w:rPr>
        <w:rFonts w:ascii="Gill Sans MT" w:eastAsiaTheme="minorHAnsi" w:hAnsi="Gill Sans M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36312D4"/>
    <w:multiLevelType w:val="hybridMultilevel"/>
    <w:tmpl w:val="900E0272"/>
    <w:lvl w:ilvl="0" w:tplc="BEB0D61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205BE4"/>
    <w:multiLevelType w:val="hybridMultilevel"/>
    <w:tmpl w:val="98E40A7E"/>
    <w:lvl w:ilvl="0" w:tplc="42423B5C">
      <w:start w:val="25"/>
      <w:numFmt w:val="bullet"/>
      <w:lvlText w:val="-"/>
      <w:lvlJc w:val="left"/>
      <w:pPr>
        <w:ind w:left="645" w:hanging="360"/>
      </w:pPr>
      <w:rPr>
        <w:rFonts w:ascii="Gill Sans MT" w:eastAsia="Calibri" w:hAnsi="Gill Sans MT" w:cs="Times New Roman" w:hint="default"/>
      </w:rPr>
    </w:lvl>
    <w:lvl w:ilvl="1" w:tplc="04090003">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87" w15:restartNumberingAfterBreak="0">
    <w:nsid w:val="359710BF"/>
    <w:multiLevelType w:val="hybridMultilevel"/>
    <w:tmpl w:val="553E98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61F703A"/>
    <w:multiLevelType w:val="hybridMultilevel"/>
    <w:tmpl w:val="F758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6AC33BE"/>
    <w:multiLevelType w:val="hybridMultilevel"/>
    <w:tmpl w:val="67B4EC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0" w15:restartNumberingAfterBreak="0">
    <w:nsid w:val="36DD75FE"/>
    <w:multiLevelType w:val="hybridMultilevel"/>
    <w:tmpl w:val="48EC0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6E66652"/>
    <w:multiLevelType w:val="hybridMultilevel"/>
    <w:tmpl w:val="24287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750433C"/>
    <w:multiLevelType w:val="hybridMultilevel"/>
    <w:tmpl w:val="5AB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79A4043"/>
    <w:multiLevelType w:val="hybridMultilevel"/>
    <w:tmpl w:val="06D8DFF6"/>
    <w:lvl w:ilvl="0" w:tplc="4892926E">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9D71D61"/>
    <w:multiLevelType w:val="hybridMultilevel"/>
    <w:tmpl w:val="A52C0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875A70"/>
    <w:multiLevelType w:val="hybridMultilevel"/>
    <w:tmpl w:val="8CD4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B920A54"/>
    <w:multiLevelType w:val="hybridMultilevel"/>
    <w:tmpl w:val="B566A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B9C09D7"/>
    <w:multiLevelType w:val="hybridMultilevel"/>
    <w:tmpl w:val="39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BCD78F5"/>
    <w:multiLevelType w:val="hybridMultilevel"/>
    <w:tmpl w:val="81B0C87A"/>
    <w:lvl w:ilvl="0" w:tplc="596879E4">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C4D15BA"/>
    <w:multiLevelType w:val="hybridMultilevel"/>
    <w:tmpl w:val="703ADA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D896C79"/>
    <w:multiLevelType w:val="hybridMultilevel"/>
    <w:tmpl w:val="5A32A396"/>
    <w:lvl w:ilvl="0" w:tplc="4892926E">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DD54491"/>
    <w:multiLevelType w:val="hybridMultilevel"/>
    <w:tmpl w:val="71869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3DFF15D2"/>
    <w:multiLevelType w:val="hybridMultilevel"/>
    <w:tmpl w:val="9E1C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E131E59"/>
    <w:multiLevelType w:val="hybridMultilevel"/>
    <w:tmpl w:val="92B23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E963543"/>
    <w:multiLevelType w:val="hybridMultilevel"/>
    <w:tmpl w:val="2E96AC8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3EE93375"/>
    <w:multiLevelType w:val="hybridMultilevel"/>
    <w:tmpl w:val="B268A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F461B4C"/>
    <w:multiLevelType w:val="hybridMultilevel"/>
    <w:tmpl w:val="D38A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0A65306"/>
    <w:multiLevelType w:val="hybridMultilevel"/>
    <w:tmpl w:val="82F6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0E97386"/>
    <w:multiLevelType w:val="hybridMultilevel"/>
    <w:tmpl w:val="7B2A8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136019A"/>
    <w:multiLevelType w:val="multilevel"/>
    <w:tmpl w:val="0742C5FA"/>
    <w:lvl w:ilvl="0">
      <w:start w:val="1"/>
      <w:numFmt w:val="decimal"/>
      <w:pStyle w:val="Heading1"/>
      <w:lvlText w:val="%1."/>
      <w:lvlJc w:val="left"/>
      <w:pPr>
        <w:tabs>
          <w:tab w:val="num" w:pos="360"/>
        </w:tabs>
        <w:ind w:left="0" w:firstLine="0"/>
      </w:pPr>
      <w:rPr>
        <w:rFonts w:ascii="Arial Narrow" w:hAnsi="Arial Narrow" w:hint="default"/>
        <w:b w:val="0"/>
        <w:i w:val="0"/>
        <w:caps w:val="0"/>
        <w:strike w:val="0"/>
        <w:dstrike w:val="0"/>
        <w:vanish w:val="0"/>
        <w:webHidden w:val="0"/>
        <w:color w:val="auto"/>
        <w:spacing w:val="0"/>
        <w:w w:val="100"/>
        <w:kern w:val="0"/>
        <w:position w:val="0"/>
        <w:sz w:val="1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0"/>
        </w:tabs>
        <w:ind w:left="0" w:firstLine="720"/>
      </w:pPr>
      <w:rPr>
        <w:b w:val="0"/>
        <w:i w:val="0"/>
        <w:caps w:val="0"/>
        <w:smallCaps w:val="0"/>
        <w:strike w:val="0"/>
        <w:dstrike w:val="0"/>
        <w:vanish w:val="0"/>
        <w:webHidden w:val="0"/>
        <w:color w:val="auto"/>
        <w:spacing w:val="0"/>
        <w:w w:val="10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0"/>
        </w:tabs>
        <w:ind w:left="0" w:firstLine="1440"/>
      </w:pPr>
      <w:rPr>
        <w:b w:val="0"/>
        <w:i w:val="0"/>
        <w:caps w:val="0"/>
        <w:smallCaps w:val="0"/>
        <w:strike w:val="0"/>
        <w:dstrike w:val="0"/>
        <w:vanish w:val="0"/>
        <w:webHidden w:val="0"/>
        <w:color w:val="auto"/>
        <w:spacing w:val="0"/>
        <w:w w:val="10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ind w:left="2160" w:firstLine="0"/>
      </w:pPr>
    </w:lvl>
    <w:lvl w:ilvl="4">
      <w:start w:val="1"/>
      <w:numFmt w:val="none"/>
      <w:pStyle w:val="Heading5"/>
      <w:suff w:val="nothing"/>
      <w:lvlText w:val=""/>
      <w:lvlJc w:val="left"/>
      <w:pPr>
        <w:ind w:left="2880" w:firstLine="0"/>
      </w:pPr>
    </w:lvl>
    <w:lvl w:ilvl="5">
      <w:start w:val="1"/>
      <w:numFmt w:val="none"/>
      <w:pStyle w:val="Heading6"/>
      <w:suff w:val="nothing"/>
      <w:lvlText w:val=""/>
      <w:lvlJc w:val="left"/>
      <w:pPr>
        <w:ind w:left="3600" w:firstLine="0"/>
      </w:pPr>
    </w:lvl>
    <w:lvl w:ilvl="6">
      <w:start w:val="1"/>
      <w:numFmt w:val="none"/>
      <w:pStyle w:val="Heading7"/>
      <w:suff w:val="nothing"/>
      <w:lvlText w:val=""/>
      <w:lvlJc w:val="left"/>
      <w:pPr>
        <w:ind w:left="4320" w:firstLine="0"/>
      </w:pPr>
    </w:lvl>
    <w:lvl w:ilvl="7">
      <w:start w:val="1"/>
      <w:numFmt w:val="none"/>
      <w:pStyle w:val="Heading8"/>
      <w:suff w:val="nothing"/>
      <w:lvlText w:val=""/>
      <w:lvlJc w:val="left"/>
      <w:pPr>
        <w:ind w:left="5040" w:firstLine="0"/>
      </w:pPr>
    </w:lvl>
    <w:lvl w:ilvl="8">
      <w:start w:val="1"/>
      <w:numFmt w:val="none"/>
      <w:pStyle w:val="Heading9"/>
      <w:suff w:val="nothing"/>
      <w:lvlText w:val=""/>
      <w:lvlJc w:val="left"/>
      <w:pPr>
        <w:ind w:left="5760" w:firstLine="0"/>
      </w:pPr>
    </w:lvl>
  </w:abstractNum>
  <w:abstractNum w:abstractNumId="110" w15:restartNumberingAfterBreak="0">
    <w:nsid w:val="41E93BDD"/>
    <w:multiLevelType w:val="hybridMultilevel"/>
    <w:tmpl w:val="94863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41EA70BD"/>
    <w:multiLevelType w:val="hybridMultilevel"/>
    <w:tmpl w:val="C0B44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5952C98"/>
    <w:multiLevelType w:val="hybridMultilevel"/>
    <w:tmpl w:val="F7D43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7670A43"/>
    <w:multiLevelType w:val="hybridMultilevel"/>
    <w:tmpl w:val="9800D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7AE2B79"/>
    <w:multiLevelType w:val="hybridMultilevel"/>
    <w:tmpl w:val="13DC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85368AE"/>
    <w:multiLevelType w:val="hybridMultilevel"/>
    <w:tmpl w:val="4C62CB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498948DC"/>
    <w:multiLevelType w:val="hybridMultilevel"/>
    <w:tmpl w:val="D008585A"/>
    <w:lvl w:ilvl="0" w:tplc="596879E4">
      <w:numFmt w:val="bullet"/>
      <w:lvlText w:val="•"/>
      <w:lvlJc w:val="left"/>
      <w:pPr>
        <w:ind w:left="360" w:hanging="360"/>
      </w:pPr>
      <w:rPr>
        <w:rFonts w:ascii="Gill Sans MT" w:eastAsiaTheme="minorHAnsi" w:hAnsi="Gill Sans M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A4B5896"/>
    <w:multiLevelType w:val="hybridMultilevel"/>
    <w:tmpl w:val="7FDA75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B2B6BE8"/>
    <w:multiLevelType w:val="hybridMultilevel"/>
    <w:tmpl w:val="736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B750939"/>
    <w:multiLevelType w:val="hybridMultilevel"/>
    <w:tmpl w:val="F8660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B751576"/>
    <w:multiLevelType w:val="hybridMultilevel"/>
    <w:tmpl w:val="E7809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4BB3451C"/>
    <w:multiLevelType w:val="hybridMultilevel"/>
    <w:tmpl w:val="5FACA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4C313E0A"/>
    <w:multiLevelType w:val="hybridMultilevel"/>
    <w:tmpl w:val="99280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C634904"/>
    <w:multiLevelType w:val="hybridMultilevel"/>
    <w:tmpl w:val="A38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CE11AC6"/>
    <w:multiLevelType w:val="hybridMultilevel"/>
    <w:tmpl w:val="AA0C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4E0E3EAB"/>
    <w:multiLevelType w:val="hybridMultilevel"/>
    <w:tmpl w:val="A9A47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4FD44C27"/>
    <w:multiLevelType w:val="hybridMultilevel"/>
    <w:tmpl w:val="AB743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2820F41"/>
    <w:multiLevelType w:val="hybridMultilevel"/>
    <w:tmpl w:val="E2D6D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53A9438C"/>
    <w:multiLevelType w:val="hybridMultilevel"/>
    <w:tmpl w:val="12025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54DF45C5"/>
    <w:multiLevelType w:val="hybridMultilevel"/>
    <w:tmpl w:val="B21A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58F0C7F"/>
    <w:multiLevelType w:val="hybridMultilevel"/>
    <w:tmpl w:val="29261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5B54894"/>
    <w:multiLevelType w:val="hybridMultilevel"/>
    <w:tmpl w:val="313AE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565F495C"/>
    <w:multiLevelType w:val="hybridMultilevel"/>
    <w:tmpl w:val="07C2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7233482"/>
    <w:multiLevelType w:val="hybridMultilevel"/>
    <w:tmpl w:val="3C42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7E24305"/>
    <w:multiLevelType w:val="hybridMultilevel"/>
    <w:tmpl w:val="D78CD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58580011"/>
    <w:multiLevelType w:val="hybridMultilevel"/>
    <w:tmpl w:val="60ECB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59C40B87"/>
    <w:multiLevelType w:val="hybridMultilevel"/>
    <w:tmpl w:val="CCCA0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5B261840"/>
    <w:multiLevelType w:val="hybridMultilevel"/>
    <w:tmpl w:val="00506D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5BA769B8"/>
    <w:multiLevelType w:val="hybridMultilevel"/>
    <w:tmpl w:val="0D584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9" w15:restartNumberingAfterBreak="0">
    <w:nsid w:val="5C8B1566"/>
    <w:multiLevelType w:val="hybridMultilevel"/>
    <w:tmpl w:val="5226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D444EAB"/>
    <w:multiLevelType w:val="hybridMultilevel"/>
    <w:tmpl w:val="67A45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D6960A1"/>
    <w:multiLevelType w:val="hybridMultilevel"/>
    <w:tmpl w:val="8D488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5DD03476"/>
    <w:multiLevelType w:val="hybridMultilevel"/>
    <w:tmpl w:val="9E28EBB8"/>
    <w:lvl w:ilvl="0" w:tplc="BEB0D616">
      <w:numFmt w:val="bullet"/>
      <w:lvlText w:val="-"/>
      <w:lvlJc w:val="left"/>
      <w:pPr>
        <w:ind w:left="360" w:hanging="360"/>
      </w:pPr>
      <w:rPr>
        <w:rFonts w:ascii="Gill Sans MT" w:eastAsiaTheme="minorHAnsi" w:hAnsi="Gill Sans M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E59352D"/>
    <w:multiLevelType w:val="hybridMultilevel"/>
    <w:tmpl w:val="7086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ED71A23"/>
    <w:multiLevelType w:val="hybridMultilevel"/>
    <w:tmpl w:val="AF3C26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F1D1580"/>
    <w:multiLevelType w:val="hybridMultilevel"/>
    <w:tmpl w:val="2EB66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5F61447E"/>
    <w:multiLevelType w:val="hybridMultilevel"/>
    <w:tmpl w:val="B034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322099"/>
    <w:multiLevelType w:val="hybridMultilevel"/>
    <w:tmpl w:val="754C89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8" w15:restartNumberingAfterBreak="0">
    <w:nsid w:val="60A26433"/>
    <w:multiLevelType w:val="hybridMultilevel"/>
    <w:tmpl w:val="66B2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19F55AE"/>
    <w:multiLevelType w:val="hybridMultilevel"/>
    <w:tmpl w:val="9688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20A70AF"/>
    <w:multiLevelType w:val="hybridMultilevel"/>
    <w:tmpl w:val="7B54E5C0"/>
    <w:lvl w:ilvl="0" w:tplc="4892926E">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26E523C"/>
    <w:multiLevelType w:val="hybridMultilevel"/>
    <w:tmpl w:val="40185D0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2" w15:restartNumberingAfterBreak="0">
    <w:nsid w:val="62C84C5D"/>
    <w:multiLevelType w:val="hybridMultilevel"/>
    <w:tmpl w:val="96B89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63207B9E"/>
    <w:multiLevelType w:val="hybridMultilevel"/>
    <w:tmpl w:val="5540F5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637B22DA"/>
    <w:multiLevelType w:val="hybridMultilevel"/>
    <w:tmpl w:val="5AEC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37F5254"/>
    <w:multiLevelType w:val="hybridMultilevel"/>
    <w:tmpl w:val="4594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3B43E23"/>
    <w:multiLevelType w:val="hybridMultilevel"/>
    <w:tmpl w:val="2AEAD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46E18D0"/>
    <w:multiLevelType w:val="hybridMultilevel"/>
    <w:tmpl w:val="3AE034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4B8222A"/>
    <w:multiLevelType w:val="hybridMultilevel"/>
    <w:tmpl w:val="B9D25D22"/>
    <w:lvl w:ilvl="0" w:tplc="596879E4">
      <w:numFmt w:val="bullet"/>
      <w:lvlText w:val="•"/>
      <w:lvlJc w:val="left"/>
      <w:pPr>
        <w:ind w:left="1080" w:hanging="360"/>
      </w:pPr>
      <w:rPr>
        <w:rFonts w:ascii="Gill Sans MT" w:eastAsiaTheme="minorHAnsi" w:hAnsi="Gill Sans M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64D810D9"/>
    <w:multiLevelType w:val="hybridMultilevel"/>
    <w:tmpl w:val="2BCEC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6034E86"/>
    <w:multiLevelType w:val="hybridMultilevel"/>
    <w:tmpl w:val="71E4A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66260331"/>
    <w:multiLevelType w:val="hybridMultilevel"/>
    <w:tmpl w:val="47E0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68545BC"/>
    <w:multiLevelType w:val="hybridMultilevel"/>
    <w:tmpl w:val="EE96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6DF5864"/>
    <w:multiLevelType w:val="hybridMultilevel"/>
    <w:tmpl w:val="651E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7322731"/>
    <w:multiLevelType w:val="hybridMultilevel"/>
    <w:tmpl w:val="80F4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839102B"/>
    <w:multiLevelType w:val="hybridMultilevel"/>
    <w:tmpl w:val="F5A8D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8D75D0B"/>
    <w:multiLevelType w:val="hybridMultilevel"/>
    <w:tmpl w:val="5BFC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8F1401A"/>
    <w:multiLevelType w:val="hybridMultilevel"/>
    <w:tmpl w:val="B876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93D07CA"/>
    <w:multiLevelType w:val="hybridMultilevel"/>
    <w:tmpl w:val="FD600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6A0C1596"/>
    <w:multiLevelType w:val="hybridMultilevel"/>
    <w:tmpl w:val="9DBA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AA4553E"/>
    <w:multiLevelType w:val="hybridMultilevel"/>
    <w:tmpl w:val="E774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ADB3116"/>
    <w:multiLevelType w:val="hybridMultilevel"/>
    <w:tmpl w:val="C944F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6AEE73FF"/>
    <w:multiLevelType w:val="hybridMultilevel"/>
    <w:tmpl w:val="8BF4B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C067DA6"/>
    <w:multiLevelType w:val="hybridMultilevel"/>
    <w:tmpl w:val="2DE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C540F3C"/>
    <w:multiLevelType w:val="hybridMultilevel"/>
    <w:tmpl w:val="4F08437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5" w15:restartNumberingAfterBreak="0">
    <w:nsid w:val="6C9B443E"/>
    <w:multiLevelType w:val="hybridMultilevel"/>
    <w:tmpl w:val="885A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CBE10D9"/>
    <w:multiLevelType w:val="hybridMultilevel"/>
    <w:tmpl w:val="6E3A14F6"/>
    <w:lvl w:ilvl="0" w:tplc="B0680D3C">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E295FDF"/>
    <w:multiLevelType w:val="hybridMultilevel"/>
    <w:tmpl w:val="30CEB482"/>
    <w:lvl w:ilvl="0" w:tplc="596879E4">
      <w:numFmt w:val="bullet"/>
      <w:lvlText w:val="•"/>
      <w:lvlJc w:val="left"/>
      <w:pPr>
        <w:ind w:left="720" w:hanging="360"/>
      </w:pPr>
      <w:rPr>
        <w:rFonts w:ascii="Gill Sans MT" w:eastAsiaTheme="minorHAnsi" w:hAnsi="Gill Sans MT" w:cstheme="minorBidi" w:hint="default"/>
      </w:rPr>
    </w:lvl>
    <w:lvl w:ilvl="1" w:tplc="596879E4">
      <w:numFmt w:val="bullet"/>
      <w:lvlText w:val="•"/>
      <w:lvlJc w:val="left"/>
      <w:pPr>
        <w:ind w:left="1440" w:hanging="360"/>
      </w:pPr>
      <w:rPr>
        <w:rFonts w:ascii="Gill Sans MT" w:eastAsiaTheme="minorHAnsi" w:hAnsi="Gill Sans 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EF874D2"/>
    <w:multiLevelType w:val="hybridMultilevel"/>
    <w:tmpl w:val="B98E0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6F056AD7"/>
    <w:multiLevelType w:val="hybridMultilevel"/>
    <w:tmpl w:val="F8C8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06C1F24"/>
    <w:multiLevelType w:val="hybridMultilevel"/>
    <w:tmpl w:val="E4CC2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12855F4"/>
    <w:multiLevelType w:val="hybridMultilevel"/>
    <w:tmpl w:val="998AE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7182546B"/>
    <w:multiLevelType w:val="hybridMultilevel"/>
    <w:tmpl w:val="89C26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31E143E"/>
    <w:multiLevelType w:val="hybridMultilevel"/>
    <w:tmpl w:val="8ECCB2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732C20EA"/>
    <w:multiLevelType w:val="hybridMultilevel"/>
    <w:tmpl w:val="C502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41D506E"/>
    <w:multiLevelType w:val="hybridMultilevel"/>
    <w:tmpl w:val="A5CE7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76B55F6C"/>
    <w:multiLevelType w:val="hybridMultilevel"/>
    <w:tmpl w:val="0460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71D69C2"/>
    <w:multiLevelType w:val="hybridMultilevel"/>
    <w:tmpl w:val="FACC1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776F3EEC"/>
    <w:multiLevelType w:val="hybridMultilevel"/>
    <w:tmpl w:val="4F003A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77B7E79"/>
    <w:multiLevelType w:val="hybridMultilevel"/>
    <w:tmpl w:val="8F8EC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782E4BD8"/>
    <w:multiLevelType w:val="hybridMultilevel"/>
    <w:tmpl w:val="DF8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8506661"/>
    <w:multiLevelType w:val="hybridMultilevel"/>
    <w:tmpl w:val="EE6C4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2" w15:restartNumberingAfterBreak="0">
    <w:nsid w:val="78535D99"/>
    <w:multiLevelType w:val="hybridMultilevel"/>
    <w:tmpl w:val="7674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8867F91"/>
    <w:multiLevelType w:val="hybridMultilevel"/>
    <w:tmpl w:val="4B6AA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78BD2C5A"/>
    <w:multiLevelType w:val="hybridMultilevel"/>
    <w:tmpl w:val="4EA6C7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5" w15:restartNumberingAfterBreak="0">
    <w:nsid w:val="79016503"/>
    <w:multiLevelType w:val="hybridMultilevel"/>
    <w:tmpl w:val="98162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790169CC"/>
    <w:multiLevelType w:val="hybridMultilevel"/>
    <w:tmpl w:val="CB38B2AE"/>
    <w:lvl w:ilvl="0" w:tplc="596879E4">
      <w:numFmt w:val="bullet"/>
      <w:lvlText w:val="•"/>
      <w:lvlJc w:val="left"/>
      <w:pPr>
        <w:ind w:left="1080" w:hanging="36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15:restartNumberingAfterBreak="0">
    <w:nsid w:val="798364E0"/>
    <w:multiLevelType w:val="hybridMultilevel"/>
    <w:tmpl w:val="419A172A"/>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15:restartNumberingAfterBreak="0">
    <w:nsid w:val="7A2643CD"/>
    <w:multiLevelType w:val="hybridMultilevel"/>
    <w:tmpl w:val="B38C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A7D7366"/>
    <w:multiLevelType w:val="hybridMultilevel"/>
    <w:tmpl w:val="A62A1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7B2F06FA"/>
    <w:multiLevelType w:val="hybridMultilevel"/>
    <w:tmpl w:val="87262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7C5A59E4"/>
    <w:multiLevelType w:val="hybridMultilevel"/>
    <w:tmpl w:val="8DFE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C924B5F"/>
    <w:multiLevelType w:val="hybridMultilevel"/>
    <w:tmpl w:val="9BB4BE56"/>
    <w:lvl w:ilvl="0" w:tplc="596879E4">
      <w:numFmt w:val="bullet"/>
      <w:lvlText w:val="•"/>
      <w:lvlJc w:val="left"/>
      <w:pPr>
        <w:ind w:left="1080" w:hanging="360"/>
      </w:pPr>
      <w:rPr>
        <w:rFonts w:ascii="Gill Sans MT" w:eastAsiaTheme="minorHAnsi" w:hAnsi="Gill Sans M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7E694D0A"/>
    <w:multiLevelType w:val="hybridMultilevel"/>
    <w:tmpl w:val="651C518C"/>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4" w15:restartNumberingAfterBreak="0">
    <w:nsid w:val="7EB650E4"/>
    <w:multiLevelType w:val="hybridMultilevel"/>
    <w:tmpl w:val="F006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F470B7D"/>
    <w:multiLevelType w:val="hybridMultilevel"/>
    <w:tmpl w:val="B4A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7FEA0106"/>
    <w:multiLevelType w:val="hybridMultilevel"/>
    <w:tmpl w:val="B8B23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8"/>
  </w:num>
  <w:num w:numId="3">
    <w:abstractNumId w:val="189"/>
  </w:num>
  <w:num w:numId="4">
    <w:abstractNumId w:val="85"/>
  </w:num>
  <w:num w:numId="5">
    <w:abstractNumId w:val="28"/>
  </w:num>
  <w:num w:numId="6">
    <w:abstractNumId w:val="70"/>
  </w:num>
  <w:num w:numId="7">
    <w:abstractNumId w:val="156"/>
  </w:num>
  <w:num w:numId="8">
    <w:abstractNumId w:val="58"/>
  </w:num>
  <w:num w:numId="9">
    <w:abstractNumId w:val="160"/>
  </w:num>
  <w:num w:numId="10">
    <w:abstractNumId w:val="97"/>
  </w:num>
  <w:num w:numId="11">
    <w:abstractNumId w:val="59"/>
  </w:num>
  <w:num w:numId="12">
    <w:abstractNumId w:val="126"/>
  </w:num>
  <w:num w:numId="13">
    <w:abstractNumId w:val="50"/>
  </w:num>
  <w:num w:numId="14">
    <w:abstractNumId w:val="90"/>
  </w:num>
  <w:num w:numId="15">
    <w:abstractNumId w:val="72"/>
  </w:num>
  <w:num w:numId="16">
    <w:abstractNumId w:val="118"/>
  </w:num>
  <w:num w:numId="17">
    <w:abstractNumId w:val="57"/>
  </w:num>
  <w:num w:numId="18">
    <w:abstractNumId w:val="168"/>
  </w:num>
  <w:num w:numId="19">
    <w:abstractNumId w:val="86"/>
  </w:num>
  <w:num w:numId="20">
    <w:abstractNumId w:val="52"/>
  </w:num>
  <w:num w:numId="21">
    <w:abstractNumId w:val="140"/>
  </w:num>
  <w:num w:numId="22">
    <w:abstractNumId w:val="11"/>
  </w:num>
  <w:num w:numId="23">
    <w:abstractNumId w:val="94"/>
  </w:num>
  <w:num w:numId="24">
    <w:abstractNumId w:val="66"/>
  </w:num>
  <w:num w:numId="25">
    <w:abstractNumId w:val="71"/>
  </w:num>
  <w:num w:numId="26">
    <w:abstractNumId w:val="49"/>
  </w:num>
  <w:num w:numId="27">
    <w:abstractNumId w:val="12"/>
  </w:num>
  <w:num w:numId="28">
    <w:abstractNumId w:val="191"/>
  </w:num>
  <w:num w:numId="29">
    <w:abstractNumId w:val="196"/>
  </w:num>
  <w:num w:numId="30">
    <w:abstractNumId w:val="81"/>
  </w:num>
  <w:num w:numId="31">
    <w:abstractNumId w:val="202"/>
  </w:num>
  <w:num w:numId="32">
    <w:abstractNumId w:val="158"/>
  </w:num>
  <w:num w:numId="33">
    <w:abstractNumId w:val="48"/>
  </w:num>
  <w:num w:numId="34">
    <w:abstractNumId w:val="8"/>
  </w:num>
  <w:num w:numId="35">
    <w:abstractNumId w:val="136"/>
  </w:num>
  <w:num w:numId="36">
    <w:abstractNumId w:val="80"/>
  </w:num>
  <w:num w:numId="37">
    <w:abstractNumId w:val="101"/>
  </w:num>
  <w:num w:numId="38">
    <w:abstractNumId w:val="34"/>
  </w:num>
  <w:num w:numId="39">
    <w:abstractNumId w:val="137"/>
  </w:num>
  <w:num w:numId="40">
    <w:abstractNumId w:val="89"/>
  </w:num>
  <w:num w:numId="41">
    <w:abstractNumId w:val="176"/>
  </w:num>
  <w:num w:numId="42">
    <w:abstractNumId w:val="0"/>
  </w:num>
  <w:num w:numId="43">
    <w:abstractNumId w:val="3"/>
  </w:num>
  <w:num w:numId="44">
    <w:abstractNumId w:val="2"/>
  </w:num>
  <w:num w:numId="45">
    <w:abstractNumId w:val="1"/>
  </w:num>
  <w:num w:numId="46">
    <w:abstractNumId w:val="121"/>
  </w:num>
  <w:num w:numId="47">
    <w:abstractNumId w:val="122"/>
  </w:num>
  <w:num w:numId="48">
    <w:abstractNumId w:val="41"/>
  </w:num>
  <w:num w:numId="49">
    <w:abstractNumId w:val="95"/>
  </w:num>
  <w:num w:numId="50">
    <w:abstractNumId w:val="182"/>
  </w:num>
  <w:num w:numId="51">
    <w:abstractNumId w:val="180"/>
  </w:num>
  <w:num w:numId="52">
    <w:abstractNumId w:val="162"/>
  </w:num>
  <w:num w:numId="53">
    <w:abstractNumId w:val="167"/>
  </w:num>
  <w:num w:numId="54">
    <w:abstractNumId w:val="123"/>
  </w:num>
  <w:num w:numId="55">
    <w:abstractNumId w:val="133"/>
  </w:num>
  <w:num w:numId="56">
    <w:abstractNumId w:val="35"/>
  </w:num>
  <w:num w:numId="57">
    <w:abstractNumId w:val="132"/>
  </w:num>
  <w:num w:numId="58">
    <w:abstractNumId w:val="203"/>
  </w:num>
  <w:num w:numId="59">
    <w:abstractNumId w:val="169"/>
  </w:num>
  <w:num w:numId="60">
    <w:abstractNumId w:val="170"/>
  </w:num>
  <w:num w:numId="61">
    <w:abstractNumId w:val="166"/>
  </w:num>
  <w:num w:numId="62">
    <w:abstractNumId w:val="37"/>
  </w:num>
  <w:num w:numId="63">
    <w:abstractNumId w:val="40"/>
  </w:num>
  <w:num w:numId="64">
    <w:abstractNumId w:val="179"/>
  </w:num>
  <w:num w:numId="65">
    <w:abstractNumId w:val="15"/>
  </w:num>
  <w:num w:numId="66">
    <w:abstractNumId w:val="47"/>
  </w:num>
  <w:num w:numId="67">
    <w:abstractNumId w:val="164"/>
  </w:num>
  <w:num w:numId="68">
    <w:abstractNumId w:val="106"/>
  </w:num>
  <w:num w:numId="69">
    <w:abstractNumId w:val="92"/>
  </w:num>
  <w:num w:numId="70">
    <w:abstractNumId w:val="117"/>
  </w:num>
  <w:num w:numId="71">
    <w:abstractNumId w:val="77"/>
  </w:num>
  <w:num w:numId="72">
    <w:abstractNumId w:val="178"/>
  </w:num>
  <w:num w:numId="73">
    <w:abstractNumId w:val="104"/>
  </w:num>
  <w:num w:numId="74">
    <w:abstractNumId w:val="5"/>
  </w:num>
  <w:num w:numId="75">
    <w:abstractNumId w:val="10"/>
  </w:num>
  <w:num w:numId="76">
    <w:abstractNumId w:val="93"/>
  </w:num>
  <w:num w:numId="77">
    <w:abstractNumId w:val="150"/>
  </w:num>
  <w:num w:numId="78">
    <w:abstractNumId w:val="38"/>
  </w:num>
  <w:num w:numId="79">
    <w:abstractNumId w:val="18"/>
  </w:num>
  <w:num w:numId="80">
    <w:abstractNumId w:val="100"/>
  </w:num>
  <w:num w:numId="81">
    <w:abstractNumId w:val="116"/>
  </w:num>
  <w:num w:numId="82">
    <w:abstractNumId w:val="84"/>
  </w:num>
  <w:num w:numId="83">
    <w:abstractNumId w:val="76"/>
  </w:num>
  <w:num w:numId="84">
    <w:abstractNumId w:val="177"/>
  </w:num>
  <w:num w:numId="85">
    <w:abstractNumId w:val="60"/>
  </w:num>
  <w:num w:numId="86">
    <w:abstractNumId w:val="51"/>
  </w:num>
  <w:num w:numId="87">
    <w:abstractNumId w:val="184"/>
  </w:num>
  <w:num w:numId="88">
    <w:abstractNumId w:val="198"/>
  </w:num>
  <w:num w:numId="89">
    <w:abstractNumId w:val="44"/>
  </w:num>
  <w:num w:numId="90">
    <w:abstractNumId w:val="73"/>
  </w:num>
  <w:num w:numId="91">
    <w:abstractNumId w:val="108"/>
  </w:num>
  <w:num w:numId="92">
    <w:abstractNumId w:val="13"/>
  </w:num>
  <w:num w:numId="93">
    <w:abstractNumId w:val="188"/>
  </w:num>
  <w:num w:numId="94">
    <w:abstractNumId w:val="153"/>
  </w:num>
  <w:num w:numId="95">
    <w:abstractNumId w:val="62"/>
  </w:num>
  <w:num w:numId="96">
    <w:abstractNumId w:val="149"/>
  </w:num>
  <w:num w:numId="97">
    <w:abstractNumId w:val="183"/>
  </w:num>
  <w:num w:numId="98">
    <w:abstractNumId w:val="29"/>
  </w:num>
  <w:num w:numId="99">
    <w:abstractNumId w:val="67"/>
  </w:num>
  <w:num w:numId="100">
    <w:abstractNumId w:val="197"/>
  </w:num>
  <w:num w:numId="101">
    <w:abstractNumId w:val="111"/>
  </w:num>
  <w:num w:numId="102">
    <w:abstractNumId w:val="61"/>
  </w:num>
  <w:num w:numId="103">
    <w:abstractNumId w:val="99"/>
  </w:num>
  <w:num w:numId="104">
    <w:abstractNumId w:val="107"/>
  </w:num>
  <w:num w:numId="105">
    <w:abstractNumId w:val="152"/>
  </w:num>
  <w:num w:numId="106">
    <w:abstractNumId w:val="24"/>
  </w:num>
  <w:num w:numId="107">
    <w:abstractNumId w:val="105"/>
  </w:num>
  <w:num w:numId="108">
    <w:abstractNumId w:val="159"/>
  </w:num>
  <w:num w:numId="109">
    <w:abstractNumId w:val="204"/>
  </w:num>
  <w:num w:numId="110">
    <w:abstractNumId w:val="17"/>
  </w:num>
  <w:num w:numId="111">
    <w:abstractNumId w:val="88"/>
  </w:num>
  <w:num w:numId="112">
    <w:abstractNumId w:val="55"/>
  </w:num>
  <w:num w:numId="113">
    <w:abstractNumId w:val="172"/>
  </w:num>
  <w:num w:numId="114">
    <w:abstractNumId w:val="157"/>
  </w:num>
  <w:num w:numId="115">
    <w:abstractNumId w:val="115"/>
  </w:num>
  <w:num w:numId="116">
    <w:abstractNumId w:val="187"/>
  </w:num>
  <w:num w:numId="117">
    <w:abstractNumId w:val="194"/>
  </w:num>
  <w:num w:numId="118">
    <w:abstractNumId w:val="151"/>
  </w:num>
  <w:num w:numId="119">
    <w:abstractNumId w:val="7"/>
  </w:num>
  <w:num w:numId="120">
    <w:abstractNumId w:val="174"/>
  </w:num>
  <w:num w:numId="121">
    <w:abstractNumId w:val="138"/>
  </w:num>
  <w:num w:numId="122">
    <w:abstractNumId w:val="147"/>
  </w:num>
  <w:num w:numId="123">
    <w:abstractNumId w:val="75"/>
  </w:num>
  <w:num w:numId="124">
    <w:abstractNumId w:val="56"/>
  </w:num>
  <w:num w:numId="125">
    <w:abstractNumId w:val="148"/>
  </w:num>
  <w:num w:numId="126">
    <w:abstractNumId w:val="45"/>
  </w:num>
  <w:num w:numId="127">
    <w:abstractNumId w:val="96"/>
  </w:num>
  <w:num w:numId="128">
    <w:abstractNumId w:val="195"/>
  </w:num>
  <w:num w:numId="129">
    <w:abstractNumId w:val="144"/>
  </w:num>
  <w:num w:numId="130">
    <w:abstractNumId w:val="20"/>
  </w:num>
  <w:num w:numId="131">
    <w:abstractNumId w:val="175"/>
  </w:num>
  <w:num w:numId="132">
    <w:abstractNumId w:val="16"/>
  </w:num>
  <w:num w:numId="133">
    <w:abstractNumId w:val="42"/>
  </w:num>
  <w:num w:numId="134">
    <w:abstractNumId w:val="78"/>
  </w:num>
  <w:num w:numId="135">
    <w:abstractNumId w:val="155"/>
  </w:num>
  <w:num w:numId="136">
    <w:abstractNumId w:val="53"/>
  </w:num>
  <w:num w:numId="137">
    <w:abstractNumId w:val="192"/>
  </w:num>
  <w:num w:numId="138">
    <w:abstractNumId w:val="129"/>
  </w:num>
  <w:num w:numId="139">
    <w:abstractNumId w:val="154"/>
  </w:num>
  <w:num w:numId="140">
    <w:abstractNumId w:val="30"/>
  </w:num>
  <w:num w:numId="141">
    <w:abstractNumId w:val="68"/>
  </w:num>
  <w:num w:numId="142">
    <w:abstractNumId w:val="146"/>
  </w:num>
  <w:num w:numId="143">
    <w:abstractNumId w:val="39"/>
  </w:num>
  <w:num w:numId="144">
    <w:abstractNumId w:val="143"/>
  </w:num>
  <w:num w:numId="145">
    <w:abstractNumId w:val="186"/>
  </w:num>
  <w:num w:numId="146">
    <w:abstractNumId w:val="32"/>
  </w:num>
  <w:num w:numId="147">
    <w:abstractNumId w:val="119"/>
  </w:num>
  <w:num w:numId="148">
    <w:abstractNumId w:val="63"/>
  </w:num>
  <w:num w:numId="149">
    <w:abstractNumId w:val="173"/>
  </w:num>
  <w:num w:numId="150">
    <w:abstractNumId w:val="114"/>
  </w:num>
  <w:num w:numId="151">
    <w:abstractNumId w:val="27"/>
  </w:num>
  <w:num w:numId="152">
    <w:abstractNumId w:val="21"/>
  </w:num>
  <w:num w:numId="153">
    <w:abstractNumId w:val="69"/>
  </w:num>
  <w:num w:numId="154">
    <w:abstractNumId w:val="200"/>
  </w:num>
  <w:num w:numId="155">
    <w:abstractNumId w:val="83"/>
  </w:num>
  <w:num w:numId="156">
    <w:abstractNumId w:val="65"/>
  </w:num>
  <w:num w:numId="157">
    <w:abstractNumId w:val="54"/>
  </w:num>
  <w:num w:numId="158">
    <w:abstractNumId w:val="206"/>
  </w:num>
  <w:num w:numId="159">
    <w:abstractNumId w:val="110"/>
  </w:num>
  <w:num w:numId="160">
    <w:abstractNumId w:val="26"/>
  </w:num>
  <w:num w:numId="161">
    <w:abstractNumId w:val="125"/>
  </w:num>
  <w:num w:numId="162">
    <w:abstractNumId w:val="165"/>
  </w:num>
  <w:num w:numId="163">
    <w:abstractNumId w:val="120"/>
  </w:num>
  <w:num w:numId="164">
    <w:abstractNumId w:val="131"/>
  </w:num>
  <w:num w:numId="165">
    <w:abstractNumId w:val="113"/>
  </w:num>
  <w:num w:numId="166">
    <w:abstractNumId w:val="127"/>
  </w:num>
  <w:num w:numId="167">
    <w:abstractNumId w:val="4"/>
  </w:num>
  <w:num w:numId="168">
    <w:abstractNumId w:val="171"/>
  </w:num>
  <w:num w:numId="169">
    <w:abstractNumId w:val="25"/>
  </w:num>
  <w:num w:numId="170">
    <w:abstractNumId w:val="141"/>
  </w:num>
  <w:num w:numId="171">
    <w:abstractNumId w:val="181"/>
  </w:num>
  <w:num w:numId="172">
    <w:abstractNumId w:val="135"/>
  </w:num>
  <w:num w:numId="173">
    <w:abstractNumId w:val="145"/>
  </w:num>
  <w:num w:numId="174">
    <w:abstractNumId w:val="205"/>
  </w:num>
  <w:num w:numId="175">
    <w:abstractNumId w:val="14"/>
  </w:num>
  <w:num w:numId="176">
    <w:abstractNumId w:val="33"/>
  </w:num>
  <w:num w:numId="177">
    <w:abstractNumId w:val="31"/>
  </w:num>
  <w:num w:numId="178">
    <w:abstractNumId w:val="79"/>
  </w:num>
  <w:num w:numId="179">
    <w:abstractNumId w:val="112"/>
  </w:num>
  <w:num w:numId="180">
    <w:abstractNumId w:val="91"/>
  </w:num>
  <w:num w:numId="181">
    <w:abstractNumId w:val="128"/>
  </w:num>
  <w:num w:numId="182">
    <w:abstractNumId w:val="199"/>
  </w:num>
  <w:num w:numId="183">
    <w:abstractNumId w:val="139"/>
  </w:num>
  <w:num w:numId="184">
    <w:abstractNumId w:val="185"/>
  </w:num>
  <w:num w:numId="185">
    <w:abstractNumId w:val="6"/>
  </w:num>
  <w:num w:numId="186">
    <w:abstractNumId w:val="74"/>
  </w:num>
  <w:num w:numId="187">
    <w:abstractNumId w:val="134"/>
  </w:num>
  <w:num w:numId="188">
    <w:abstractNumId w:val="23"/>
  </w:num>
  <w:num w:numId="189">
    <w:abstractNumId w:val="163"/>
  </w:num>
  <w:num w:numId="190">
    <w:abstractNumId w:val="19"/>
  </w:num>
  <w:num w:numId="191">
    <w:abstractNumId w:val="130"/>
  </w:num>
  <w:num w:numId="192">
    <w:abstractNumId w:val="46"/>
  </w:num>
  <w:num w:numId="193">
    <w:abstractNumId w:val="64"/>
  </w:num>
  <w:num w:numId="194">
    <w:abstractNumId w:val="190"/>
  </w:num>
  <w:num w:numId="195">
    <w:abstractNumId w:val="161"/>
  </w:num>
  <w:num w:numId="196">
    <w:abstractNumId w:val="87"/>
  </w:num>
  <w:num w:numId="197">
    <w:abstractNumId w:val="102"/>
  </w:num>
  <w:num w:numId="198">
    <w:abstractNumId w:val="201"/>
  </w:num>
  <w:num w:numId="199">
    <w:abstractNumId w:val="22"/>
  </w:num>
  <w:num w:numId="200">
    <w:abstractNumId w:val="103"/>
  </w:num>
  <w:num w:numId="201">
    <w:abstractNumId w:val="142"/>
  </w:num>
  <w:num w:numId="202">
    <w:abstractNumId w:val="43"/>
  </w:num>
  <w:num w:numId="203">
    <w:abstractNumId w:val="82"/>
  </w:num>
  <w:num w:numId="204">
    <w:abstractNumId w:val="193"/>
  </w:num>
  <w:num w:numId="205">
    <w:abstractNumId w:val="124"/>
  </w:num>
  <w:num w:numId="206">
    <w:abstractNumId w:val="9"/>
  </w:num>
  <w:num w:numId="207">
    <w:abstractNumId w:val="36"/>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cumentProtection w:edit="trackedChanges" w:enforcement="1" w:cryptProviderType="rsaFull" w:cryptAlgorithmClass="hash" w:cryptAlgorithmType="typeAny" w:cryptAlgorithmSid="4" w:cryptSpinCount="100000" w:hash="QD2hamRBG/F6FmlBEOoovFJOx/c=" w:salt="AjLvTEAygJGux8T4uQU3ow=="/>
  <w:defaultTabStop w:val="720"/>
  <w:drawingGridHorizontalSpacing w:val="10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"/>
  </w:docVars>
  <w:rsids>
    <w:rsidRoot w:val="004042EA"/>
    <w:rsid w:val="000A1B5C"/>
    <w:rsid w:val="000C7B99"/>
    <w:rsid w:val="000E46B5"/>
    <w:rsid w:val="000F004E"/>
    <w:rsid w:val="00187A09"/>
    <w:rsid w:val="00197FEF"/>
    <w:rsid w:val="001A0156"/>
    <w:rsid w:val="001E63A2"/>
    <w:rsid w:val="001F3683"/>
    <w:rsid w:val="002B645B"/>
    <w:rsid w:val="00367C7F"/>
    <w:rsid w:val="00377AD7"/>
    <w:rsid w:val="0038509C"/>
    <w:rsid w:val="003A5BEC"/>
    <w:rsid w:val="004042EA"/>
    <w:rsid w:val="00423441"/>
    <w:rsid w:val="00463C10"/>
    <w:rsid w:val="00474E0C"/>
    <w:rsid w:val="00484500"/>
    <w:rsid w:val="004C7FF6"/>
    <w:rsid w:val="00504188"/>
    <w:rsid w:val="00513BB1"/>
    <w:rsid w:val="00523959"/>
    <w:rsid w:val="0060012A"/>
    <w:rsid w:val="0062754F"/>
    <w:rsid w:val="006B0948"/>
    <w:rsid w:val="0071497E"/>
    <w:rsid w:val="007246E5"/>
    <w:rsid w:val="00786391"/>
    <w:rsid w:val="007913E4"/>
    <w:rsid w:val="007B15BF"/>
    <w:rsid w:val="007B16F5"/>
    <w:rsid w:val="00875E7B"/>
    <w:rsid w:val="008C26F8"/>
    <w:rsid w:val="009173A2"/>
    <w:rsid w:val="00A40CA7"/>
    <w:rsid w:val="00A468EE"/>
    <w:rsid w:val="00A51257"/>
    <w:rsid w:val="00AA48CF"/>
    <w:rsid w:val="00AA62E1"/>
    <w:rsid w:val="00AE2CEA"/>
    <w:rsid w:val="00B21922"/>
    <w:rsid w:val="00BA5EF9"/>
    <w:rsid w:val="00BD621A"/>
    <w:rsid w:val="00C029B3"/>
    <w:rsid w:val="00C83BD1"/>
    <w:rsid w:val="00CC374E"/>
    <w:rsid w:val="00CC3FB3"/>
    <w:rsid w:val="00CE71ED"/>
    <w:rsid w:val="00D13CFB"/>
    <w:rsid w:val="00E62574"/>
    <w:rsid w:val="00EE227B"/>
    <w:rsid w:val="00EF5D58"/>
    <w:rsid w:val="00F40089"/>
    <w:rsid w:val="00F55932"/>
    <w:rsid w:val="00FC67EA"/>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ECF0A3"/>
  <w15:docId w15:val="{D3D208A0-663D-48EE-A7B1-3AD2EE4A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MT" w:eastAsiaTheme="minorHAnsi" w:hAnsi="Gill Sans MT"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EA"/>
    <w:rPr>
      <w:rFonts w:cs="Times New Roman"/>
      <w:bCs/>
      <w:color w:val="000000" w:themeColor="text1"/>
    </w:rPr>
  </w:style>
  <w:style w:type="paragraph" w:styleId="Heading1">
    <w:name w:val="heading 1"/>
    <w:aliases w:val="1"/>
    <w:basedOn w:val="Normal"/>
    <w:link w:val="Heading1Char"/>
    <w:uiPriority w:val="9"/>
    <w:qFormat/>
    <w:rsid w:val="004042EA"/>
    <w:pPr>
      <w:keepNext/>
      <w:numPr>
        <w:numId w:val="1"/>
      </w:numPr>
      <w:snapToGrid w:val="0"/>
      <w:spacing w:after="60"/>
      <w:outlineLvl w:val="0"/>
    </w:pPr>
    <w:rPr>
      <w:b/>
      <w:sz w:val="21"/>
    </w:rPr>
  </w:style>
  <w:style w:type="paragraph" w:styleId="Heading2">
    <w:name w:val="heading 2"/>
    <w:aliases w:val="2"/>
    <w:basedOn w:val="Normal"/>
    <w:link w:val="Heading2Char"/>
    <w:uiPriority w:val="9"/>
    <w:unhideWhenUsed/>
    <w:qFormat/>
    <w:rsid w:val="004042EA"/>
    <w:pPr>
      <w:numPr>
        <w:ilvl w:val="1"/>
        <w:numId w:val="1"/>
      </w:numPr>
      <w:snapToGrid w:val="0"/>
      <w:spacing w:after="60"/>
      <w:jc w:val="both"/>
      <w:outlineLvl w:val="1"/>
    </w:pPr>
    <w:rPr>
      <w:sz w:val="21"/>
    </w:rPr>
  </w:style>
  <w:style w:type="paragraph" w:styleId="Heading3">
    <w:name w:val="heading 3"/>
    <w:aliases w:val="3"/>
    <w:basedOn w:val="Normal"/>
    <w:link w:val="Heading3Char"/>
    <w:uiPriority w:val="9"/>
    <w:unhideWhenUsed/>
    <w:qFormat/>
    <w:rsid w:val="004042EA"/>
    <w:pPr>
      <w:numPr>
        <w:ilvl w:val="2"/>
        <w:numId w:val="1"/>
      </w:numPr>
      <w:snapToGrid w:val="0"/>
      <w:spacing w:after="60"/>
      <w:jc w:val="both"/>
      <w:outlineLvl w:val="2"/>
    </w:pPr>
    <w:rPr>
      <w:rFonts w:ascii="Times New Roman" w:hAnsi="Times New Roman"/>
    </w:rPr>
  </w:style>
  <w:style w:type="paragraph" w:styleId="Heading4">
    <w:name w:val="heading 4"/>
    <w:aliases w:val="4"/>
    <w:basedOn w:val="Normal"/>
    <w:link w:val="Heading4Char"/>
    <w:uiPriority w:val="9"/>
    <w:unhideWhenUsed/>
    <w:qFormat/>
    <w:rsid w:val="004042EA"/>
    <w:pPr>
      <w:numPr>
        <w:ilvl w:val="3"/>
        <w:numId w:val="1"/>
      </w:numPr>
      <w:snapToGrid w:val="0"/>
      <w:spacing w:after="240"/>
      <w:outlineLvl w:val="3"/>
    </w:pPr>
    <w:rPr>
      <w:rFonts w:ascii="Times New Roman" w:hAnsi="Times New Roman"/>
      <w:sz w:val="24"/>
      <w:szCs w:val="24"/>
    </w:rPr>
  </w:style>
  <w:style w:type="paragraph" w:styleId="Heading5">
    <w:name w:val="heading 5"/>
    <w:aliases w:val="5"/>
    <w:basedOn w:val="Normal"/>
    <w:link w:val="Heading5Char"/>
    <w:uiPriority w:val="9"/>
    <w:semiHidden/>
    <w:unhideWhenUsed/>
    <w:qFormat/>
    <w:rsid w:val="004042EA"/>
    <w:pPr>
      <w:numPr>
        <w:ilvl w:val="4"/>
        <w:numId w:val="1"/>
      </w:numPr>
      <w:snapToGrid w:val="0"/>
      <w:spacing w:after="240"/>
      <w:outlineLvl w:val="4"/>
    </w:pPr>
    <w:rPr>
      <w:rFonts w:ascii="Times New Roman" w:hAnsi="Times New Roman"/>
      <w:i/>
      <w:iCs/>
      <w:sz w:val="24"/>
      <w:szCs w:val="24"/>
    </w:rPr>
  </w:style>
  <w:style w:type="paragraph" w:styleId="Heading6">
    <w:name w:val="heading 6"/>
    <w:aliases w:val="6"/>
    <w:basedOn w:val="Normal"/>
    <w:link w:val="Heading6Char"/>
    <w:uiPriority w:val="9"/>
    <w:semiHidden/>
    <w:unhideWhenUsed/>
    <w:qFormat/>
    <w:rsid w:val="004042EA"/>
    <w:pPr>
      <w:numPr>
        <w:ilvl w:val="5"/>
        <w:numId w:val="1"/>
      </w:numPr>
      <w:snapToGrid w:val="0"/>
      <w:spacing w:after="240"/>
      <w:outlineLvl w:val="5"/>
    </w:pPr>
    <w:rPr>
      <w:rFonts w:ascii="Times New Roman" w:hAnsi="Times New Roman"/>
      <w:sz w:val="24"/>
      <w:szCs w:val="24"/>
      <w:u w:val="single"/>
    </w:rPr>
  </w:style>
  <w:style w:type="paragraph" w:styleId="Heading7">
    <w:name w:val="heading 7"/>
    <w:aliases w:val="7"/>
    <w:basedOn w:val="Normal"/>
    <w:link w:val="Heading7Char"/>
    <w:uiPriority w:val="9"/>
    <w:semiHidden/>
    <w:unhideWhenUsed/>
    <w:qFormat/>
    <w:rsid w:val="004042EA"/>
    <w:pPr>
      <w:numPr>
        <w:ilvl w:val="6"/>
        <w:numId w:val="1"/>
      </w:numPr>
      <w:snapToGrid w:val="0"/>
      <w:spacing w:after="240"/>
      <w:outlineLvl w:val="6"/>
    </w:pPr>
    <w:rPr>
      <w:rFonts w:ascii="Times New Roman" w:hAnsi="Times New Roman"/>
      <w:i/>
      <w:iCs/>
      <w:sz w:val="24"/>
      <w:szCs w:val="24"/>
      <w:u w:val="single"/>
    </w:rPr>
  </w:style>
  <w:style w:type="paragraph" w:styleId="Heading8">
    <w:name w:val="heading 8"/>
    <w:aliases w:val="8"/>
    <w:basedOn w:val="Normal"/>
    <w:link w:val="Heading8Char"/>
    <w:uiPriority w:val="9"/>
    <w:semiHidden/>
    <w:unhideWhenUsed/>
    <w:qFormat/>
    <w:rsid w:val="004042EA"/>
    <w:pPr>
      <w:numPr>
        <w:ilvl w:val="7"/>
        <w:numId w:val="1"/>
      </w:numPr>
      <w:snapToGrid w:val="0"/>
      <w:spacing w:after="240"/>
      <w:outlineLvl w:val="7"/>
    </w:pPr>
    <w:rPr>
      <w:rFonts w:ascii="Times New Roman" w:hAnsi="Times New Roman"/>
      <w:b/>
      <w:bCs w:val="0"/>
      <w:i/>
      <w:iCs/>
      <w:sz w:val="24"/>
      <w:szCs w:val="24"/>
    </w:rPr>
  </w:style>
  <w:style w:type="paragraph" w:styleId="Heading9">
    <w:name w:val="heading 9"/>
    <w:aliases w:val="9"/>
    <w:basedOn w:val="Normal"/>
    <w:link w:val="Heading9Char"/>
    <w:uiPriority w:val="9"/>
    <w:semiHidden/>
    <w:unhideWhenUsed/>
    <w:qFormat/>
    <w:rsid w:val="004042EA"/>
    <w:pPr>
      <w:numPr>
        <w:ilvl w:val="8"/>
        <w:numId w:val="1"/>
      </w:numPr>
      <w:snapToGrid w:val="0"/>
      <w:spacing w:after="240"/>
      <w:outlineLvl w:val="8"/>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
    <w:rsid w:val="004042EA"/>
    <w:rPr>
      <w:rFonts w:cs="Times New Roman"/>
      <w:b/>
      <w:bCs/>
      <w:color w:val="000000" w:themeColor="text1"/>
      <w:sz w:val="21"/>
    </w:rPr>
  </w:style>
  <w:style w:type="character" w:customStyle="1" w:styleId="Heading2Char">
    <w:name w:val="Heading 2 Char"/>
    <w:aliases w:val="2 Char"/>
    <w:basedOn w:val="DefaultParagraphFont"/>
    <w:link w:val="Heading2"/>
    <w:uiPriority w:val="9"/>
    <w:rsid w:val="004042EA"/>
    <w:rPr>
      <w:rFonts w:cs="Times New Roman"/>
      <w:bCs/>
      <w:color w:val="000000" w:themeColor="text1"/>
      <w:sz w:val="21"/>
    </w:rPr>
  </w:style>
  <w:style w:type="character" w:customStyle="1" w:styleId="Heading3Char">
    <w:name w:val="Heading 3 Char"/>
    <w:aliases w:val="3 Char"/>
    <w:basedOn w:val="DefaultParagraphFont"/>
    <w:link w:val="Heading3"/>
    <w:uiPriority w:val="9"/>
    <w:rsid w:val="004042EA"/>
    <w:rPr>
      <w:rFonts w:ascii="Times New Roman" w:hAnsi="Times New Roman" w:cs="Times New Roman"/>
      <w:bCs/>
      <w:color w:val="000000" w:themeColor="text1"/>
    </w:rPr>
  </w:style>
  <w:style w:type="character" w:customStyle="1" w:styleId="Heading4Char">
    <w:name w:val="Heading 4 Char"/>
    <w:aliases w:val="4 Char"/>
    <w:basedOn w:val="DefaultParagraphFont"/>
    <w:link w:val="Heading4"/>
    <w:uiPriority w:val="9"/>
    <w:rsid w:val="004042EA"/>
    <w:rPr>
      <w:rFonts w:ascii="Times New Roman" w:hAnsi="Times New Roman" w:cs="Times New Roman"/>
      <w:bCs/>
      <w:color w:val="000000" w:themeColor="text1"/>
      <w:sz w:val="24"/>
      <w:szCs w:val="24"/>
    </w:rPr>
  </w:style>
  <w:style w:type="character" w:customStyle="1" w:styleId="Heading5Char">
    <w:name w:val="Heading 5 Char"/>
    <w:aliases w:val="5 Char"/>
    <w:basedOn w:val="DefaultParagraphFont"/>
    <w:link w:val="Heading5"/>
    <w:uiPriority w:val="9"/>
    <w:semiHidden/>
    <w:rsid w:val="004042EA"/>
    <w:rPr>
      <w:rFonts w:ascii="Times New Roman" w:hAnsi="Times New Roman" w:cs="Times New Roman"/>
      <w:bCs/>
      <w:i/>
      <w:iCs/>
      <w:color w:val="000000" w:themeColor="text1"/>
      <w:sz w:val="24"/>
      <w:szCs w:val="24"/>
    </w:rPr>
  </w:style>
  <w:style w:type="character" w:customStyle="1" w:styleId="Heading6Char">
    <w:name w:val="Heading 6 Char"/>
    <w:aliases w:val="6 Char"/>
    <w:basedOn w:val="DefaultParagraphFont"/>
    <w:link w:val="Heading6"/>
    <w:uiPriority w:val="9"/>
    <w:semiHidden/>
    <w:rsid w:val="004042EA"/>
    <w:rPr>
      <w:rFonts w:ascii="Times New Roman" w:hAnsi="Times New Roman" w:cs="Times New Roman"/>
      <w:bCs/>
      <w:color w:val="000000" w:themeColor="text1"/>
      <w:sz w:val="24"/>
      <w:szCs w:val="24"/>
      <w:u w:val="single"/>
    </w:rPr>
  </w:style>
  <w:style w:type="character" w:customStyle="1" w:styleId="Heading7Char">
    <w:name w:val="Heading 7 Char"/>
    <w:aliases w:val="7 Char"/>
    <w:basedOn w:val="DefaultParagraphFont"/>
    <w:link w:val="Heading7"/>
    <w:uiPriority w:val="9"/>
    <w:semiHidden/>
    <w:rsid w:val="004042EA"/>
    <w:rPr>
      <w:rFonts w:ascii="Times New Roman" w:hAnsi="Times New Roman" w:cs="Times New Roman"/>
      <w:bCs/>
      <w:i/>
      <w:iCs/>
      <w:color w:val="000000" w:themeColor="text1"/>
      <w:sz w:val="24"/>
      <w:szCs w:val="24"/>
      <w:u w:val="single"/>
    </w:rPr>
  </w:style>
  <w:style w:type="character" w:customStyle="1" w:styleId="Heading8Char">
    <w:name w:val="Heading 8 Char"/>
    <w:aliases w:val="8 Char"/>
    <w:basedOn w:val="DefaultParagraphFont"/>
    <w:link w:val="Heading8"/>
    <w:uiPriority w:val="9"/>
    <w:semiHidden/>
    <w:rsid w:val="004042EA"/>
    <w:rPr>
      <w:rFonts w:ascii="Times New Roman" w:hAnsi="Times New Roman" w:cs="Times New Roman"/>
      <w:b/>
      <w:i/>
      <w:iCs/>
      <w:color w:val="000000" w:themeColor="text1"/>
      <w:sz w:val="24"/>
      <w:szCs w:val="24"/>
    </w:rPr>
  </w:style>
  <w:style w:type="character" w:customStyle="1" w:styleId="Heading9Char">
    <w:name w:val="Heading 9 Char"/>
    <w:aliases w:val="9 Char"/>
    <w:basedOn w:val="DefaultParagraphFont"/>
    <w:link w:val="Heading9"/>
    <w:uiPriority w:val="9"/>
    <w:semiHidden/>
    <w:rsid w:val="004042EA"/>
    <w:rPr>
      <w:rFonts w:ascii="Times New Roman" w:hAnsi="Times New Roman" w:cs="Times New Roman"/>
      <w:bCs/>
      <w:i/>
      <w:iCs/>
      <w:color w:val="000000" w:themeColor="text1"/>
      <w:sz w:val="24"/>
      <w:szCs w:val="24"/>
    </w:rPr>
  </w:style>
  <w:style w:type="paragraph" w:styleId="NoSpacing">
    <w:name w:val="No Spacing"/>
    <w:uiPriority w:val="1"/>
    <w:qFormat/>
    <w:rsid w:val="004042EA"/>
    <w:pPr>
      <w:spacing w:line="240" w:lineRule="auto"/>
    </w:pPr>
  </w:style>
  <w:style w:type="paragraph" w:styleId="ListParagraph">
    <w:name w:val="List Paragraph"/>
    <w:basedOn w:val="Normal"/>
    <w:uiPriority w:val="1"/>
    <w:qFormat/>
    <w:rsid w:val="004042EA"/>
    <w:pPr>
      <w:ind w:left="720"/>
      <w:contextualSpacing/>
    </w:pPr>
  </w:style>
  <w:style w:type="numbering" w:customStyle="1" w:styleId="NoList1">
    <w:name w:val="No List1"/>
    <w:next w:val="NoList"/>
    <w:uiPriority w:val="99"/>
    <w:semiHidden/>
    <w:unhideWhenUsed/>
    <w:rsid w:val="004042EA"/>
  </w:style>
  <w:style w:type="table" w:customStyle="1" w:styleId="TableGrid1">
    <w:name w:val="Table Grid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042EA"/>
    <w:pPr>
      <w:tabs>
        <w:tab w:val="center" w:pos="4680"/>
        <w:tab w:val="right" w:pos="9360"/>
      </w:tabs>
      <w:spacing w:line="240" w:lineRule="auto"/>
    </w:pPr>
  </w:style>
  <w:style w:type="character" w:customStyle="1" w:styleId="FooterChar">
    <w:name w:val="Footer Char"/>
    <w:basedOn w:val="DefaultParagraphFont"/>
    <w:link w:val="Footer"/>
    <w:uiPriority w:val="99"/>
    <w:rsid w:val="004042EA"/>
    <w:rPr>
      <w:rFonts w:cs="Times New Roman"/>
      <w:bCs/>
      <w:color w:val="000000" w:themeColor="text1"/>
    </w:rPr>
  </w:style>
  <w:style w:type="character" w:styleId="PlaceholderText">
    <w:name w:val="Placeholder Text"/>
    <w:basedOn w:val="DefaultParagraphFont"/>
    <w:uiPriority w:val="99"/>
    <w:semiHidden/>
    <w:rsid w:val="004042EA"/>
    <w:rPr>
      <w:color w:val="808080"/>
    </w:rPr>
  </w:style>
  <w:style w:type="table" w:styleId="TableGrid">
    <w:name w:val="Table Grid"/>
    <w:basedOn w:val="TableNormal"/>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42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2EA"/>
    <w:rPr>
      <w:rFonts w:ascii="Tahoma" w:hAnsi="Tahoma" w:cs="Tahoma"/>
      <w:bCs/>
      <w:color w:val="000000" w:themeColor="text1"/>
      <w:sz w:val="16"/>
      <w:szCs w:val="16"/>
    </w:rPr>
  </w:style>
  <w:style w:type="paragraph" w:styleId="Header">
    <w:name w:val="header"/>
    <w:basedOn w:val="Normal"/>
    <w:link w:val="HeaderChar"/>
    <w:uiPriority w:val="99"/>
    <w:rsid w:val="004042EA"/>
    <w:pPr>
      <w:tabs>
        <w:tab w:val="center" w:pos="4320"/>
        <w:tab w:val="right" w:pos="8640"/>
      </w:tabs>
      <w:suppressAutoHyphens/>
      <w:spacing w:line="240" w:lineRule="auto"/>
    </w:pPr>
    <w:rPr>
      <w:rFonts w:ascii="Times New Roman" w:eastAsia="Times New Roman" w:hAnsi="Times New Roman"/>
      <w:lang w:eastAsia="ar-SA"/>
    </w:rPr>
  </w:style>
  <w:style w:type="character" w:customStyle="1" w:styleId="HeaderChar">
    <w:name w:val="Header Char"/>
    <w:basedOn w:val="DefaultParagraphFont"/>
    <w:link w:val="Header"/>
    <w:uiPriority w:val="99"/>
    <w:rsid w:val="004042EA"/>
    <w:rPr>
      <w:rFonts w:ascii="Times New Roman" w:eastAsia="Times New Roman" w:hAnsi="Times New Roman" w:cs="Times New Roman"/>
      <w:bCs/>
      <w:color w:val="000000" w:themeColor="text1"/>
      <w:lang w:eastAsia="ar-SA"/>
    </w:rPr>
  </w:style>
  <w:style w:type="table" w:customStyle="1" w:styleId="TableGrid4">
    <w:name w:val="Table Grid4"/>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42EA"/>
    <w:rPr>
      <w:color w:val="0563C1" w:themeColor="hyperlink"/>
      <w:u w:val="single"/>
    </w:rPr>
  </w:style>
  <w:style w:type="paragraph" w:styleId="BodyText2">
    <w:name w:val="Body Text 2"/>
    <w:basedOn w:val="Normal"/>
    <w:link w:val="BodyText2Char"/>
    <w:uiPriority w:val="99"/>
    <w:semiHidden/>
    <w:unhideWhenUsed/>
    <w:rsid w:val="004042EA"/>
    <w:pPr>
      <w:spacing w:line="240" w:lineRule="auto"/>
      <w:jc w:val="both"/>
    </w:pPr>
    <w:rPr>
      <w:rFonts w:ascii="Arial Narrow" w:hAnsi="Arial Narrow"/>
      <w:sz w:val="18"/>
      <w:szCs w:val="18"/>
    </w:rPr>
  </w:style>
  <w:style w:type="character" w:customStyle="1" w:styleId="BodyText2Char">
    <w:name w:val="Body Text 2 Char"/>
    <w:basedOn w:val="DefaultParagraphFont"/>
    <w:link w:val="BodyText2"/>
    <w:uiPriority w:val="99"/>
    <w:semiHidden/>
    <w:rsid w:val="004042EA"/>
    <w:rPr>
      <w:rFonts w:ascii="Arial Narrow" w:hAnsi="Arial Narrow" w:cs="Times New Roman"/>
      <w:bCs/>
      <w:color w:val="000000" w:themeColor="text1"/>
      <w:sz w:val="18"/>
      <w:szCs w:val="18"/>
    </w:rPr>
  </w:style>
  <w:style w:type="character" w:styleId="FollowedHyperlink">
    <w:name w:val="FollowedHyperlink"/>
    <w:basedOn w:val="DefaultParagraphFont"/>
    <w:uiPriority w:val="99"/>
    <w:semiHidden/>
    <w:unhideWhenUsed/>
    <w:rsid w:val="004042EA"/>
    <w:rPr>
      <w:color w:val="954F72" w:themeColor="followedHyperlink"/>
      <w:u w:val="single"/>
    </w:rPr>
  </w:style>
  <w:style w:type="numbering" w:customStyle="1" w:styleId="NoList11">
    <w:name w:val="No List11"/>
    <w:next w:val="NoList"/>
    <w:uiPriority w:val="99"/>
    <w:semiHidden/>
    <w:unhideWhenUsed/>
    <w:rsid w:val="004042EA"/>
  </w:style>
  <w:style w:type="table" w:customStyle="1" w:styleId="TableGrid3">
    <w:name w:val="Table Grid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4042EA"/>
    <w:pPr>
      <w:spacing w:line="240" w:lineRule="auto"/>
    </w:pPr>
    <w:rPr>
      <w:rFonts w:ascii="Calibri" w:eastAsia="Times New Roman" w:hAnsi="Calibri"/>
      <w:szCs w:val="21"/>
    </w:rPr>
  </w:style>
  <w:style w:type="character" w:customStyle="1" w:styleId="PlainTextChar">
    <w:name w:val="Plain Text Char"/>
    <w:basedOn w:val="DefaultParagraphFont"/>
    <w:link w:val="PlainText"/>
    <w:uiPriority w:val="99"/>
    <w:rsid w:val="004042EA"/>
    <w:rPr>
      <w:rFonts w:ascii="Calibri" w:eastAsia="Times New Roman" w:hAnsi="Calibri" w:cs="Times New Roman"/>
      <w:bCs/>
      <w:color w:val="000000" w:themeColor="text1"/>
      <w:szCs w:val="21"/>
    </w:rPr>
  </w:style>
  <w:style w:type="character" w:customStyle="1" w:styleId="UnresolvedMention1">
    <w:name w:val="Unresolved Mention1"/>
    <w:basedOn w:val="DefaultParagraphFont"/>
    <w:uiPriority w:val="99"/>
    <w:semiHidden/>
    <w:unhideWhenUsed/>
    <w:rsid w:val="004042EA"/>
    <w:rPr>
      <w:color w:val="808080"/>
      <w:shd w:val="clear" w:color="auto" w:fill="E6E6E6"/>
    </w:rPr>
  </w:style>
  <w:style w:type="paragraph" w:styleId="BodyText">
    <w:name w:val="Body Text"/>
    <w:basedOn w:val="Normal"/>
    <w:link w:val="BodyTextChar"/>
    <w:uiPriority w:val="99"/>
    <w:semiHidden/>
    <w:unhideWhenUsed/>
    <w:rsid w:val="004042EA"/>
    <w:pPr>
      <w:spacing w:after="120" w:line="240" w:lineRule="auto"/>
    </w:pPr>
  </w:style>
  <w:style w:type="character" w:customStyle="1" w:styleId="BodyTextChar">
    <w:name w:val="Body Text Char"/>
    <w:basedOn w:val="DefaultParagraphFont"/>
    <w:link w:val="BodyText"/>
    <w:uiPriority w:val="99"/>
    <w:semiHidden/>
    <w:rsid w:val="004042EA"/>
    <w:rPr>
      <w:rFonts w:cs="Times New Roman"/>
      <w:bCs/>
      <w:color w:val="000000" w:themeColor="text1"/>
    </w:rPr>
  </w:style>
  <w:style w:type="numbering" w:customStyle="1" w:styleId="NoList2">
    <w:name w:val="No List2"/>
    <w:next w:val="NoList"/>
    <w:uiPriority w:val="99"/>
    <w:semiHidden/>
    <w:unhideWhenUsed/>
    <w:rsid w:val="004042EA"/>
  </w:style>
  <w:style w:type="numbering" w:customStyle="1" w:styleId="NoList12">
    <w:name w:val="No List12"/>
    <w:next w:val="NoList"/>
    <w:uiPriority w:val="99"/>
    <w:semiHidden/>
    <w:unhideWhenUsed/>
    <w:rsid w:val="004042EA"/>
  </w:style>
  <w:style w:type="table" w:customStyle="1" w:styleId="TableGrid12">
    <w:name w:val="Table Grid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4042EA"/>
  </w:style>
  <w:style w:type="table" w:customStyle="1" w:styleId="TableGrid31">
    <w:name w:val="Table Grid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
    <w:name w:val="Table Grid5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EA"/>
    <w:rPr>
      <w:sz w:val="16"/>
      <w:szCs w:val="16"/>
    </w:rPr>
  </w:style>
  <w:style w:type="paragraph" w:styleId="CommentText">
    <w:name w:val="annotation text"/>
    <w:basedOn w:val="Normal"/>
    <w:link w:val="CommentTextChar"/>
    <w:uiPriority w:val="99"/>
    <w:semiHidden/>
    <w:unhideWhenUsed/>
    <w:rsid w:val="004042EA"/>
    <w:pPr>
      <w:spacing w:line="240" w:lineRule="auto"/>
    </w:pPr>
  </w:style>
  <w:style w:type="character" w:customStyle="1" w:styleId="CommentTextChar">
    <w:name w:val="Comment Text Char"/>
    <w:basedOn w:val="DefaultParagraphFont"/>
    <w:link w:val="CommentText"/>
    <w:uiPriority w:val="99"/>
    <w:semiHidden/>
    <w:rsid w:val="004042EA"/>
    <w:rPr>
      <w:rFonts w:cs="Times New Roman"/>
      <w:bCs/>
      <w:color w:val="000000" w:themeColor="text1"/>
    </w:rPr>
  </w:style>
  <w:style w:type="paragraph" w:styleId="CommentSubject">
    <w:name w:val="annotation subject"/>
    <w:basedOn w:val="CommentText"/>
    <w:next w:val="CommentText"/>
    <w:link w:val="CommentSubjectChar"/>
    <w:uiPriority w:val="99"/>
    <w:semiHidden/>
    <w:unhideWhenUsed/>
    <w:rsid w:val="004042EA"/>
    <w:rPr>
      <w:b/>
      <w:bCs w:val="0"/>
    </w:rPr>
  </w:style>
  <w:style w:type="character" w:customStyle="1" w:styleId="CommentSubjectChar">
    <w:name w:val="Comment Subject Char"/>
    <w:basedOn w:val="CommentTextChar"/>
    <w:link w:val="CommentSubject"/>
    <w:uiPriority w:val="99"/>
    <w:semiHidden/>
    <w:rsid w:val="004042EA"/>
    <w:rPr>
      <w:rFonts w:cs="Times New Roman"/>
      <w:b/>
      <w:bCs w:val="0"/>
      <w:color w:val="000000" w:themeColor="text1"/>
    </w:rPr>
  </w:style>
  <w:style w:type="numbering" w:customStyle="1" w:styleId="NoList3">
    <w:name w:val="No List3"/>
    <w:next w:val="NoList"/>
    <w:uiPriority w:val="99"/>
    <w:semiHidden/>
    <w:unhideWhenUsed/>
    <w:rsid w:val="004042EA"/>
  </w:style>
  <w:style w:type="numbering" w:customStyle="1" w:styleId="NoList13">
    <w:name w:val="No List13"/>
    <w:next w:val="NoList"/>
    <w:uiPriority w:val="99"/>
    <w:semiHidden/>
    <w:unhideWhenUsed/>
    <w:rsid w:val="004042EA"/>
  </w:style>
  <w:style w:type="table" w:customStyle="1" w:styleId="TableGrid13">
    <w:name w:val="Table Grid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4042EA"/>
  </w:style>
  <w:style w:type="table" w:customStyle="1" w:styleId="TableGrid32">
    <w:name w:val="Table Grid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042EA"/>
  </w:style>
  <w:style w:type="numbering" w:customStyle="1" w:styleId="NoList121">
    <w:name w:val="No List121"/>
    <w:next w:val="NoList"/>
    <w:uiPriority w:val="99"/>
    <w:semiHidden/>
    <w:unhideWhenUsed/>
    <w:rsid w:val="004042EA"/>
  </w:style>
  <w:style w:type="table" w:customStyle="1" w:styleId="TableGrid124">
    <w:name w:val="Table Grid124"/>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4042EA"/>
  </w:style>
  <w:style w:type="table" w:customStyle="1" w:styleId="TableGrid311">
    <w:name w:val="Table Grid3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
    <w:name w:val="Table Grid5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
    <w:name w:val="Table Grid5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042EA"/>
  </w:style>
  <w:style w:type="table" w:customStyle="1" w:styleId="TableGrid125">
    <w:name w:val="Table Grid125"/>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4042EA"/>
  </w:style>
  <w:style w:type="table" w:customStyle="1" w:styleId="TableGrid14">
    <w:name w:val="Table Grid14"/>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042EA"/>
  </w:style>
  <w:style w:type="table" w:customStyle="1" w:styleId="TableGrid33">
    <w:name w:val="Table Grid3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4042EA"/>
  </w:style>
  <w:style w:type="numbering" w:customStyle="1" w:styleId="NoList122">
    <w:name w:val="No List122"/>
    <w:next w:val="NoList"/>
    <w:uiPriority w:val="99"/>
    <w:semiHidden/>
    <w:unhideWhenUsed/>
    <w:rsid w:val="004042EA"/>
  </w:style>
  <w:style w:type="table" w:customStyle="1" w:styleId="TableGrid212">
    <w:name w:val="Table Grid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4042EA"/>
  </w:style>
  <w:style w:type="table" w:customStyle="1" w:styleId="TableGrid312">
    <w:name w:val="Table Grid3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
    <w:name w:val="Table Grid511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
    <w:name w:val="Table Grid5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4042EA"/>
  </w:style>
  <w:style w:type="numbering" w:customStyle="1" w:styleId="NoList131">
    <w:name w:val="No List131"/>
    <w:next w:val="NoList"/>
    <w:uiPriority w:val="99"/>
    <w:semiHidden/>
    <w:unhideWhenUsed/>
    <w:rsid w:val="004042EA"/>
  </w:style>
  <w:style w:type="table" w:customStyle="1" w:styleId="TableGrid131">
    <w:name w:val="Table Grid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uiPriority w:val="99"/>
    <w:semiHidden/>
    <w:unhideWhenUsed/>
    <w:rsid w:val="004042EA"/>
  </w:style>
  <w:style w:type="table" w:customStyle="1" w:styleId="TableGrid321">
    <w:name w:val="Table Grid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4042EA"/>
  </w:style>
  <w:style w:type="numbering" w:customStyle="1" w:styleId="NoList1211">
    <w:name w:val="No List1211"/>
    <w:next w:val="NoList"/>
    <w:uiPriority w:val="99"/>
    <w:semiHidden/>
    <w:unhideWhenUsed/>
    <w:rsid w:val="004042EA"/>
  </w:style>
  <w:style w:type="table" w:customStyle="1" w:styleId="TableGrid1241">
    <w:name w:val="Table Grid12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uiPriority w:val="99"/>
    <w:semiHidden/>
    <w:unhideWhenUsed/>
    <w:rsid w:val="004042EA"/>
  </w:style>
  <w:style w:type="table" w:customStyle="1" w:styleId="TableGrid3111">
    <w:name w:val="Table Grid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
    <w:name w:val="Table Grid5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
    <w:name w:val="Table Grid5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042EA"/>
  </w:style>
  <w:style w:type="table" w:customStyle="1" w:styleId="TableGrid127">
    <w:name w:val="Table Grid127"/>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4042EA"/>
  </w:style>
  <w:style w:type="table" w:customStyle="1" w:styleId="TableGrid16">
    <w:name w:val="Table Grid16"/>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4042EA"/>
  </w:style>
  <w:style w:type="table" w:customStyle="1" w:styleId="TableGrid34">
    <w:name w:val="Table Grid34"/>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4042EA"/>
  </w:style>
  <w:style w:type="numbering" w:customStyle="1" w:styleId="NoList123">
    <w:name w:val="No List123"/>
    <w:next w:val="NoList"/>
    <w:uiPriority w:val="99"/>
    <w:semiHidden/>
    <w:unhideWhenUsed/>
    <w:rsid w:val="004042EA"/>
  </w:style>
  <w:style w:type="table" w:customStyle="1" w:styleId="TableGrid213">
    <w:name w:val="Table Grid2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
    <w:name w:val="No List1113"/>
    <w:next w:val="NoList"/>
    <w:uiPriority w:val="99"/>
    <w:semiHidden/>
    <w:unhideWhenUsed/>
    <w:rsid w:val="004042EA"/>
  </w:style>
  <w:style w:type="table" w:customStyle="1" w:styleId="TableGrid313">
    <w:name w:val="Table Grid31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
    <w:name w:val="Table Grid51114"/>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
    <w:name w:val="Table Grid51111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
    <w:name w:val="Table Grid5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4042EA"/>
  </w:style>
  <w:style w:type="numbering" w:customStyle="1" w:styleId="NoList132">
    <w:name w:val="No List132"/>
    <w:next w:val="NoList"/>
    <w:uiPriority w:val="99"/>
    <w:semiHidden/>
    <w:unhideWhenUsed/>
    <w:rsid w:val="004042EA"/>
  </w:style>
  <w:style w:type="table" w:customStyle="1" w:styleId="TableGrid132">
    <w:name w:val="Table Grid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uiPriority w:val="99"/>
    <w:semiHidden/>
    <w:unhideWhenUsed/>
    <w:rsid w:val="004042EA"/>
  </w:style>
  <w:style w:type="table" w:customStyle="1" w:styleId="TableGrid322">
    <w:name w:val="Table Grid3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042EA"/>
  </w:style>
  <w:style w:type="numbering" w:customStyle="1" w:styleId="NoList1212">
    <w:name w:val="No List1212"/>
    <w:next w:val="NoList"/>
    <w:uiPriority w:val="99"/>
    <w:semiHidden/>
    <w:unhideWhenUsed/>
    <w:rsid w:val="004042EA"/>
  </w:style>
  <w:style w:type="table" w:customStyle="1" w:styleId="TableGrid1242">
    <w:name w:val="Table Grid12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uiPriority w:val="99"/>
    <w:semiHidden/>
    <w:unhideWhenUsed/>
    <w:rsid w:val="004042EA"/>
  </w:style>
  <w:style w:type="table" w:customStyle="1" w:styleId="TableGrid3112">
    <w:name w:val="Table Grid3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
    <w:name w:val="Table Grid51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
    <w:name w:val="Table Grid12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
    <w:name w:val="Table Grid51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
    <w:name w:val="Table Grid124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042EA"/>
  </w:style>
  <w:style w:type="table" w:customStyle="1" w:styleId="TableGrid1251">
    <w:name w:val="Table Grid12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4042EA"/>
  </w:style>
  <w:style w:type="table" w:customStyle="1" w:styleId="TableGrid141">
    <w:name w:val="Table Grid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uiPriority w:val="99"/>
    <w:semiHidden/>
    <w:unhideWhenUsed/>
    <w:rsid w:val="004042EA"/>
  </w:style>
  <w:style w:type="table" w:customStyle="1" w:styleId="TableGrid331">
    <w:name w:val="Table Grid3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4042EA"/>
  </w:style>
  <w:style w:type="numbering" w:customStyle="1" w:styleId="NoList1221">
    <w:name w:val="No List1221"/>
    <w:next w:val="NoList"/>
    <w:uiPriority w:val="99"/>
    <w:semiHidden/>
    <w:unhideWhenUsed/>
    <w:rsid w:val="004042EA"/>
  </w:style>
  <w:style w:type="table" w:customStyle="1" w:styleId="TableGrid2121">
    <w:name w:val="Table Grid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NoList"/>
    <w:uiPriority w:val="99"/>
    <w:semiHidden/>
    <w:unhideWhenUsed/>
    <w:rsid w:val="004042EA"/>
  </w:style>
  <w:style w:type="table" w:customStyle="1" w:styleId="TableGrid3121">
    <w:name w:val="Table Grid3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
    <w:name w:val="Table Grid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
    <w:name w:val="Table Grid12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
    <w:name w:val="Table Grid5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
    <w:name w:val="Table Grid12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
    <w:name w:val="Table Grid5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042EA"/>
  </w:style>
  <w:style w:type="numbering" w:customStyle="1" w:styleId="NoList1311">
    <w:name w:val="No List1311"/>
    <w:next w:val="NoList"/>
    <w:uiPriority w:val="99"/>
    <w:semiHidden/>
    <w:unhideWhenUsed/>
    <w:rsid w:val="004042EA"/>
  </w:style>
  <w:style w:type="table" w:customStyle="1" w:styleId="TableGrid1311">
    <w:name w:val="Table Grid1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uiPriority w:val="99"/>
    <w:semiHidden/>
    <w:unhideWhenUsed/>
    <w:rsid w:val="004042EA"/>
  </w:style>
  <w:style w:type="table" w:customStyle="1" w:styleId="TableGrid3211">
    <w:name w:val="Table Grid3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4042EA"/>
  </w:style>
  <w:style w:type="numbering" w:customStyle="1" w:styleId="NoList12111">
    <w:name w:val="No List12111"/>
    <w:next w:val="NoList"/>
    <w:uiPriority w:val="99"/>
    <w:semiHidden/>
    <w:unhideWhenUsed/>
    <w:rsid w:val="004042EA"/>
  </w:style>
  <w:style w:type="table" w:customStyle="1" w:styleId="TableGrid21111">
    <w:name w:val="Table Grid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
    <w:name w:val="No List111111"/>
    <w:next w:val="NoList"/>
    <w:uiPriority w:val="99"/>
    <w:semiHidden/>
    <w:unhideWhenUsed/>
    <w:rsid w:val="004042EA"/>
  </w:style>
  <w:style w:type="table" w:customStyle="1" w:styleId="TableGrid31111">
    <w:name w:val="Table Grid3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
    <w:name w:val="Table Grid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
    <w:name w:val="Table Grid1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
    <w:name w:val="Table Grid511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
    <w:name w:val="Table Grid12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
    <w:name w:val="Table Grid5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
    <w:name w:val="Table Grid7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
    <w:name w:val="Table Grid126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042EA"/>
  </w:style>
  <w:style w:type="table" w:customStyle="1" w:styleId="TableGrid17">
    <w:name w:val="Table Grid17"/>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4042EA"/>
  </w:style>
  <w:style w:type="numbering" w:customStyle="1" w:styleId="NoList115">
    <w:name w:val="No List115"/>
    <w:next w:val="NoList"/>
    <w:uiPriority w:val="99"/>
    <w:semiHidden/>
    <w:unhideWhenUsed/>
    <w:rsid w:val="004042EA"/>
  </w:style>
  <w:style w:type="numbering" w:customStyle="1" w:styleId="NoList24">
    <w:name w:val="No List24"/>
    <w:next w:val="NoList"/>
    <w:uiPriority w:val="99"/>
    <w:semiHidden/>
    <w:unhideWhenUsed/>
    <w:rsid w:val="004042EA"/>
  </w:style>
  <w:style w:type="numbering" w:customStyle="1" w:styleId="NoList124">
    <w:name w:val="No List124"/>
    <w:next w:val="NoList"/>
    <w:uiPriority w:val="99"/>
    <w:semiHidden/>
    <w:unhideWhenUsed/>
    <w:rsid w:val="004042EA"/>
  </w:style>
  <w:style w:type="numbering" w:customStyle="1" w:styleId="NoList1114">
    <w:name w:val="No List1114"/>
    <w:next w:val="NoList"/>
    <w:uiPriority w:val="99"/>
    <w:semiHidden/>
    <w:unhideWhenUsed/>
    <w:rsid w:val="004042EA"/>
  </w:style>
  <w:style w:type="numbering" w:customStyle="1" w:styleId="NoList33">
    <w:name w:val="No List33"/>
    <w:next w:val="NoList"/>
    <w:uiPriority w:val="99"/>
    <w:semiHidden/>
    <w:unhideWhenUsed/>
    <w:rsid w:val="004042EA"/>
  </w:style>
  <w:style w:type="numbering" w:customStyle="1" w:styleId="NoList133">
    <w:name w:val="No List133"/>
    <w:next w:val="NoList"/>
    <w:uiPriority w:val="99"/>
    <w:semiHidden/>
    <w:unhideWhenUsed/>
    <w:rsid w:val="004042EA"/>
  </w:style>
  <w:style w:type="numbering" w:customStyle="1" w:styleId="NoList1123">
    <w:name w:val="No List1123"/>
    <w:next w:val="NoList"/>
    <w:uiPriority w:val="99"/>
    <w:semiHidden/>
    <w:unhideWhenUsed/>
    <w:rsid w:val="004042EA"/>
  </w:style>
  <w:style w:type="numbering" w:customStyle="1" w:styleId="NoList213">
    <w:name w:val="No List213"/>
    <w:next w:val="NoList"/>
    <w:uiPriority w:val="99"/>
    <w:semiHidden/>
    <w:unhideWhenUsed/>
    <w:rsid w:val="004042EA"/>
  </w:style>
  <w:style w:type="numbering" w:customStyle="1" w:styleId="NoList1213">
    <w:name w:val="No List1213"/>
    <w:next w:val="NoList"/>
    <w:uiPriority w:val="99"/>
    <w:semiHidden/>
    <w:unhideWhenUsed/>
    <w:rsid w:val="004042EA"/>
  </w:style>
  <w:style w:type="numbering" w:customStyle="1" w:styleId="NoList11113">
    <w:name w:val="No List11113"/>
    <w:next w:val="NoList"/>
    <w:uiPriority w:val="99"/>
    <w:semiHidden/>
    <w:unhideWhenUsed/>
    <w:rsid w:val="004042EA"/>
  </w:style>
  <w:style w:type="numbering" w:customStyle="1" w:styleId="NoList42">
    <w:name w:val="No List42"/>
    <w:next w:val="NoList"/>
    <w:uiPriority w:val="99"/>
    <w:semiHidden/>
    <w:unhideWhenUsed/>
    <w:rsid w:val="004042EA"/>
  </w:style>
  <w:style w:type="numbering" w:customStyle="1" w:styleId="NoList142">
    <w:name w:val="No List142"/>
    <w:next w:val="NoList"/>
    <w:uiPriority w:val="99"/>
    <w:semiHidden/>
    <w:unhideWhenUsed/>
    <w:rsid w:val="004042EA"/>
  </w:style>
  <w:style w:type="numbering" w:customStyle="1" w:styleId="NoList1132">
    <w:name w:val="No List1132"/>
    <w:next w:val="NoList"/>
    <w:uiPriority w:val="99"/>
    <w:semiHidden/>
    <w:unhideWhenUsed/>
    <w:rsid w:val="004042EA"/>
  </w:style>
  <w:style w:type="numbering" w:customStyle="1" w:styleId="NoList222">
    <w:name w:val="No List222"/>
    <w:next w:val="NoList"/>
    <w:uiPriority w:val="99"/>
    <w:semiHidden/>
    <w:unhideWhenUsed/>
    <w:rsid w:val="004042EA"/>
  </w:style>
  <w:style w:type="numbering" w:customStyle="1" w:styleId="NoList1222">
    <w:name w:val="No List1222"/>
    <w:next w:val="NoList"/>
    <w:uiPriority w:val="99"/>
    <w:semiHidden/>
    <w:unhideWhenUsed/>
    <w:rsid w:val="004042EA"/>
  </w:style>
  <w:style w:type="numbering" w:customStyle="1" w:styleId="NoList11122">
    <w:name w:val="No List11122"/>
    <w:next w:val="NoList"/>
    <w:uiPriority w:val="99"/>
    <w:semiHidden/>
    <w:unhideWhenUsed/>
    <w:rsid w:val="004042EA"/>
  </w:style>
  <w:style w:type="numbering" w:customStyle="1" w:styleId="NoList312">
    <w:name w:val="No List312"/>
    <w:next w:val="NoList"/>
    <w:uiPriority w:val="99"/>
    <w:semiHidden/>
    <w:unhideWhenUsed/>
    <w:rsid w:val="004042EA"/>
  </w:style>
  <w:style w:type="numbering" w:customStyle="1" w:styleId="NoList1312">
    <w:name w:val="No List1312"/>
    <w:next w:val="NoList"/>
    <w:uiPriority w:val="99"/>
    <w:semiHidden/>
    <w:unhideWhenUsed/>
    <w:rsid w:val="004042EA"/>
  </w:style>
  <w:style w:type="numbering" w:customStyle="1" w:styleId="NoList11212">
    <w:name w:val="No List11212"/>
    <w:next w:val="NoList"/>
    <w:uiPriority w:val="99"/>
    <w:semiHidden/>
    <w:unhideWhenUsed/>
    <w:rsid w:val="004042EA"/>
  </w:style>
  <w:style w:type="numbering" w:customStyle="1" w:styleId="NoList2112">
    <w:name w:val="No List2112"/>
    <w:next w:val="NoList"/>
    <w:uiPriority w:val="99"/>
    <w:semiHidden/>
    <w:unhideWhenUsed/>
    <w:rsid w:val="004042EA"/>
  </w:style>
  <w:style w:type="numbering" w:customStyle="1" w:styleId="NoList12112">
    <w:name w:val="No List12112"/>
    <w:next w:val="NoList"/>
    <w:uiPriority w:val="99"/>
    <w:semiHidden/>
    <w:unhideWhenUsed/>
    <w:rsid w:val="004042EA"/>
  </w:style>
  <w:style w:type="numbering" w:customStyle="1" w:styleId="NoList111112">
    <w:name w:val="No List111112"/>
    <w:next w:val="NoList"/>
    <w:uiPriority w:val="99"/>
    <w:semiHidden/>
    <w:unhideWhenUsed/>
    <w:rsid w:val="004042EA"/>
  </w:style>
  <w:style w:type="paragraph" w:styleId="Title">
    <w:name w:val="Title"/>
    <w:basedOn w:val="Normal"/>
    <w:next w:val="Normal"/>
    <w:link w:val="TitleChar"/>
    <w:uiPriority w:val="10"/>
    <w:qFormat/>
    <w:rsid w:val="004042E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2EA"/>
    <w:rPr>
      <w:rFonts w:asciiTheme="majorHAnsi" w:eastAsiaTheme="majorEastAsia" w:hAnsiTheme="majorHAnsi" w:cstheme="majorBidi"/>
      <w:bCs/>
      <w:color w:val="000000" w:themeColor="text1"/>
      <w:spacing w:val="-10"/>
      <w:kern w:val="28"/>
      <w:sz w:val="56"/>
      <w:szCs w:val="56"/>
    </w:rPr>
  </w:style>
  <w:style w:type="numbering" w:customStyle="1" w:styleId="NoList51">
    <w:name w:val="No List51"/>
    <w:next w:val="NoList"/>
    <w:uiPriority w:val="99"/>
    <w:semiHidden/>
    <w:unhideWhenUsed/>
    <w:rsid w:val="004042EA"/>
  </w:style>
  <w:style w:type="numbering" w:customStyle="1" w:styleId="NoList151">
    <w:name w:val="No List151"/>
    <w:next w:val="NoList"/>
    <w:uiPriority w:val="99"/>
    <w:semiHidden/>
    <w:unhideWhenUsed/>
    <w:rsid w:val="004042EA"/>
  </w:style>
  <w:style w:type="numbering" w:customStyle="1" w:styleId="NoList1141">
    <w:name w:val="No List1141"/>
    <w:next w:val="NoList"/>
    <w:uiPriority w:val="99"/>
    <w:semiHidden/>
    <w:unhideWhenUsed/>
    <w:rsid w:val="004042EA"/>
  </w:style>
  <w:style w:type="numbering" w:customStyle="1" w:styleId="NoList231">
    <w:name w:val="No List231"/>
    <w:next w:val="NoList"/>
    <w:uiPriority w:val="99"/>
    <w:semiHidden/>
    <w:unhideWhenUsed/>
    <w:rsid w:val="004042EA"/>
  </w:style>
  <w:style w:type="numbering" w:customStyle="1" w:styleId="NoList1231">
    <w:name w:val="No List1231"/>
    <w:next w:val="NoList"/>
    <w:uiPriority w:val="99"/>
    <w:semiHidden/>
    <w:unhideWhenUsed/>
    <w:rsid w:val="004042EA"/>
  </w:style>
  <w:style w:type="numbering" w:customStyle="1" w:styleId="NoList11131">
    <w:name w:val="No List11131"/>
    <w:next w:val="NoList"/>
    <w:uiPriority w:val="99"/>
    <w:semiHidden/>
    <w:unhideWhenUsed/>
    <w:rsid w:val="004042EA"/>
  </w:style>
  <w:style w:type="numbering" w:customStyle="1" w:styleId="NoList321">
    <w:name w:val="No List321"/>
    <w:next w:val="NoList"/>
    <w:uiPriority w:val="99"/>
    <w:semiHidden/>
    <w:unhideWhenUsed/>
    <w:rsid w:val="004042EA"/>
  </w:style>
  <w:style w:type="numbering" w:customStyle="1" w:styleId="NoList1321">
    <w:name w:val="No List1321"/>
    <w:next w:val="NoList"/>
    <w:uiPriority w:val="99"/>
    <w:semiHidden/>
    <w:unhideWhenUsed/>
    <w:rsid w:val="004042EA"/>
  </w:style>
  <w:style w:type="numbering" w:customStyle="1" w:styleId="NoList11221">
    <w:name w:val="No List11221"/>
    <w:next w:val="NoList"/>
    <w:uiPriority w:val="99"/>
    <w:semiHidden/>
    <w:unhideWhenUsed/>
    <w:rsid w:val="004042EA"/>
  </w:style>
  <w:style w:type="numbering" w:customStyle="1" w:styleId="NoList2121">
    <w:name w:val="No List2121"/>
    <w:next w:val="NoList"/>
    <w:uiPriority w:val="99"/>
    <w:semiHidden/>
    <w:unhideWhenUsed/>
    <w:rsid w:val="004042EA"/>
  </w:style>
  <w:style w:type="numbering" w:customStyle="1" w:styleId="NoList12121">
    <w:name w:val="No List12121"/>
    <w:next w:val="NoList"/>
    <w:uiPriority w:val="99"/>
    <w:semiHidden/>
    <w:unhideWhenUsed/>
    <w:rsid w:val="004042EA"/>
  </w:style>
  <w:style w:type="numbering" w:customStyle="1" w:styleId="NoList111121">
    <w:name w:val="No List111121"/>
    <w:next w:val="NoList"/>
    <w:uiPriority w:val="99"/>
    <w:semiHidden/>
    <w:unhideWhenUsed/>
    <w:rsid w:val="004042EA"/>
  </w:style>
  <w:style w:type="numbering" w:customStyle="1" w:styleId="NoList411">
    <w:name w:val="No List411"/>
    <w:next w:val="NoList"/>
    <w:uiPriority w:val="99"/>
    <w:semiHidden/>
    <w:unhideWhenUsed/>
    <w:rsid w:val="004042EA"/>
  </w:style>
  <w:style w:type="numbering" w:customStyle="1" w:styleId="NoList1411">
    <w:name w:val="No List1411"/>
    <w:next w:val="NoList"/>
    <w:uiPriority w:val="99"/>
    <w:semiHidden/>
    <w:unhideWhenUsed/>
    <w:rsid w:val="004042EA"/>
  </w:style>
  <w:style w:type="numbering" w:customStyle="1" w:styleId="NoList11311">
    <w:name w:val="No List11311"/>
    <w:next w:val="NoList"/>
    <w:uiPriority w:val="99"/>
    <w:semiHidden/>
    <w:unhideWhenUsed/>
    <w:rsid w:val="004042EA"/>
  </w:style>
  <w:style w:type="numbering" w:customStyle="1" w:styleId="NoList2211">
    <w:name w:val="No List2211"/>
    <w:next w:val="NoList"/>
    <w:uiPriority w:val="99"/>
    <w:semiHidden/>
    <w:unhideWhenUsed/>
    <w:rsid w:val="004042EA"/>
  </w:style>
  <w:style w:type="numbering" w:customStyle="1" w:styleId="NoList12211">
    <w:name w:val="No List12211"/>
    <w:next w:val="NoList"/>
    <w:uiPriority w:val="99"/>
    <w:semiHidden/>
    <w:unhideWhenUsed/>
    <w:rsid w:val="004042EA"/>
  </w:style>
  <w:style w:type="numbering" w:customStyle="1" w:styleId="NoList111211">
    <w:name w:val="No List111211"/>
    <w:next w:val="NoList"/>
    <w:uiPriority w:val="99"/>
    <w:semiHidden/>
    <w:unhideWhenUsed/>
    <w:rsid w:val="004042EA"/>
  </w:style>
  <w:style w:type="numbering" w:customStyle="1" w:styleId="NoList3111">
    <w:name w:val="No List3111"/>
    <w:next w:val="NoList"/>
    <w:uiPriority w:val="99"/>
    <w:semiHidden/>
    <w:unhideWhenUsed/>
    <w:rsid w:val="004042EA"/>
  </w:style>
  <w:style w:type="numbering" w:customStyle="1" w:styleId="NoList13111">
    <w:name w:val="No List13111"/>
    <w:next w:val="NoList"/>
    <w:uiPriority w:val="99"/>
    <w:semiHidden/>
    <w:unhideWhenUsed/>
    <w:rsid w:val="004042EA"/>
  </w:style>
  <w:style w:type="numbering" w:customStyle="1" w:styleId="NoList112111">
    <w:name w:val="No List112111"/>
    <w:next w:val="NoList"/>
    <w:uiPriority w:val="99"/>
    <w:semiHidden/>
    <w:unhideWhenUsed/>
    <w:rsid w:val="004042EA"/>
  </w:style>
  <w:style w:type="numbering" w:customStyle="1" w:styleId="NoList21111">
    <w:name w:val="No List21111"/>
    <w:next w:val="NoList"/>
    <w:uiPriority w:val="99"/>
    <w:semiHidden/>
    <w:unhideWhenUsed/>
    <w:rsid w:val="004042EA"/>
  </w:style>
  <w:style w:type="numbering" w:customStyle="1" w:styleId="NoList121111">
    <w:name w:val="No List121111"/>
    <w:next w:val="NoList"/>
    <w:uiPriority w:val="99"/>
    <w:semiHidden/>
    <w:unhideWhenUsed/>
    <w:rsid w:val="004042EA"/>
  </w:style>
  <w:style w:type="numbering" w:customStyle="1" w:styleId="NoList1111111">
    <w:name w:val="No List1111111"/>
    <w:next w:val="NoList"/>
    <w:uiPriority w:val="99"/>
    <w:semiHidden/>
    <w:unhideWhenUsed/>
    <w:rsid w:val="004042EA"/>
  </w:style>
  <w:style w:type="table" w:customStyle="1" w:styleId="TableGrid18">
    <w:name w:val="Table Grid18"/>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4042EA"/>
    <w:pPr>
      <w:spacing w:after="160"/>
    </w:pPr>
    <w:rPr>
      <w:rFonts w:ascii="Calibri" w:eastAsia="Times New Roman" w:hAnsi="Calibri"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042EA"/>
  </w:style>
  <w:style w:type="table" w:customStyle="1" w:styleId="TableGrid129">
    <w:name w:val="Table Grid129"/>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4042EA"/>
  </w:style>
  <w:style w:type="table" w:customStyle="1" w:styleId="TableGrid110">
    <w:name w:val="Table Grid11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4042EA"/>
  </w:style>
  <w:style w:type="table" w:customStyle="1" w:styleId="TableGrid35">
    <w:name w:val="Table Grid3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4042EA"/>
  </w:style>
  <w:style w:type="numbering" w:customStyle="1" w:styleId="NoList125">
    <w:name w:val="No List125"/>
    <w:next w:val="NoList"/>
    <w:uiPriority w:val="99"/>
    <w:semiHidden/>
    <w:unhideWhenUsed/>
    <w:rsid w:val="004042EA"/>
  </w:style>
  <w:style w:type="table" w:customStyle="1" w:styleId="TableGrid214">
    <w:name w:val="Table Grid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4042EA"/>
  </w:style>
  <w:style w:type="table" w:customStyle="1" w:styleId="TableGrid314">
    <w:name w:val="Table Grid3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
    <w:name w:val="Table Grid5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
    <w:name w:val="Table Grid5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
    <w:name w:val="Table Grid5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4042EA"/>
  </w:style>
  <w:style w:type="numbering" w:customStyle="1" w:styleId="NoList134">
    <w:name w:val="No List134"/>
    <w:next w:val="NoList"/>
    <w:uiPriority w:val="99"/>
    <w:semiHidden/>
    <w:unhideWhenUsed/>
    <w:rsid w:val="004042EA"/>
  </w:style>
  <w:style w:type="table" w:customStyle="1" w:styleId="TableGrid133">
    <w:name w:val="Table Grid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uiPriority w:val="99"/>
    <w:semiHidden/>
    <w:unhideWhenUsed/>
    <w:rsid w:val="004042EA"/>
  </w:style>
  <w:style w:type="table" w:customStyle="1" w:styleId="TableGrid323">
    <w:name w:val="Table Grid3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uiPriority w:val="99"/>
    <w:semiHidden/>
    <w:unhideWhenUsed/>
    <w:rsid w:val="004042EA"/>
  </w:style>
  <w:style w:type="numbering" w:customStyle="1" w:styleId="NoList1214">
    <w:name w:val="No List1214"/>
    <w:next w:val="NoList"/>
    <w:uiPriority w:val="99"/>
    <w:semiHidden/>
    <w:unhideWhenUsed/>
    <w:rsid w:val="004042EA"/>
  </w:style>
  <w:style w:type="table" w:customStyle="1" w:styleId="TableGrid1243">
    <w:name w:val="Table Grid124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uiPriority w:val="99"/>
    <w:semiHidden/>
    <w:unhideWhenUsed/>
    <w:rsid w:val="004042EA"/>
  </w:style>
  <w:style w:type="table" w:customStyle="1" w:styleId="TableGrid3113">
    <w:name w:val="Table Grid3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
    <w:name w:val="Table Grid51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
    <w:name w:val="Table Grid123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
    <w:name w:val="Table Grid51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2">
    <w:name w:val="Table Grid12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4042EA"/>
  </w:style>
  <w:style w:type="table" w:customStyle="1" w:styleId="TableGrid1252">
    <w:name w:val="Table Grid125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
    <w:name w:val="No List143"/>
    <w:next w:val="NoList"/>
    <w:uiPriority w:val="99"/>
    <w:semiHidden/>
    <w:unhideWhenUsed/>
    <w:rsid w:val="004042EA"/>
  </w:style>
  <w:style w:type="table" w:customStyle="1" w:styleId="TableGrid142">
    <w:name w:val="Table Grid14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uiPriority w:val="99"/>
    <w:semiHidden/>
    <w:unhideWhenUsed/>
    <w:rsid w:val="004042EA"/>
  </w:style>
  <w:style w:type="table" w:customStyle="1" w:styleId="TableGrid332">
    <w:name w:val="Table Grid33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uiPriority w:val="99"/>
    <w:semiHidden/>
    <w:unhideWhenUsed/>
    <w:rsid w:val="004042EA"/>
  </w:style>
  <w:style w:type="numbering" w:customStyle="1" w:styleId="NoList1223">
    <w:name w:val="No List1223"/>
    <w:next w:val="NoList"/>
    <w:uiPriority w:val="99"/>
    <w:semiHidden/>
    <w:unhideWhenUsed/>
    <w:rsid w:val="004042EA"/>
  </w:style>
  <w:style w:type="table" w:customStyle="1" w:styleId="TableGrid2122">
    <w:name w:val="Table Grid2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uiPriority w:val="99"/>
    <w:semiHidden/>
    <w:unhideWhenUsed/>
    <w:rsid w:val="004042EA"/>
  </w:style>
  <w:style w:type="table" w:customStyle="1" w:styleId="TableGrid3122">
    <w:name w:val="Table Grid31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
    <w:name w:val="Table Grid12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
    <w:name w:val="Table Grid122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
    <w:name w:val="Table Grid5111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
    <w:name w:val="Table Grid123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
    <w:name w:val="Table Grid511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
    <w:name w:val="Table Grid8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4042EA"/>
  </w:style>
  <w:style w:type="numbering" w:customStyle="1" w:styleId="NoList1313">
    <w:name w:val="No List1313"/>
    <w:next w:val="NoList"/>
    <w:uiPriority w:val="99"/>
    <w:semiHidden/>
    <w:unhideWhenUsed/>
    <w:rsid w:val="004042EA"/>
  </w:style>
  <w:style w:type="table" w:customStyle="1" w:styleId="TableGrid1312">
    <w:name w:val="Table Grid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
    <w:name w:val="Table Grid9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
    <w:name w:val="No List11213"/>
    <w:next w:val="NoList"/>
    <w:uiPriority w:val="99"/>
    <w:semiHidden/>
    <w:unhideWhenUsed/>
    <w:rsid w:val="004042EA"/>
  </w:style>
  <w:style w:type="table" w:customStyle="1" w:styleId="TableGrid3212">
    <w:name w:val="Table Grid3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
    <w:name w:val="No List2113"/>
    <w:next w:val="NoList"/>
    <w:uiPriority w:val="99"/>
    <w:semiHidden/>
    <w:unhideWhenUsed/>
    <w:rsid w:val="004042EA"/>
  </w:style>
  <w:style w:type="numbering" w:customStyle="1" w:styleId="NoList12113">
    <w:name w:val="No List12113"/>
    <w:next w:val="NoList"/>
    <w:uiPriority w:val="99"/>
    <w:semiHidden/>
    <w:unhideWhenUsed/>
    <w:rsid w:val="004042EA"/>
  </w:style>
  <w:style w:type="table" w:customStyle="1" w:styleId="TableGrid21112">
    <w:name w:val="Table Grid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
    <w:name w:val="Table Grid5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
    <w:name w:val="No List111113"/>
    <w:next w:val="NoList"/>
    <w:uiPriority w:val="99"/>
    <w:semiHidden/>
    <w:unhideWhenUsed/>
    <w:rsid w:val="004042EA"/>
  </w:style>
  <w:style w:type="table" w:customStyle="1" w:styleId="TableGrid31112">
    <w:name w:val="Table Grid3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
    <w:name w:val="Table Grid1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
    <w:name w:val="Table Grid12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
    <w:name w:val="Table Grid5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
    <w:name w:val="Table Grid12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
    <w:name w:val="Table Grid5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
    <w:name w:val="Table Grid7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
    <w:name w:val="Table Grid8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
    <w:name w:val="Table Grid126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042EA"/>
  </w:style>
  <w:style w:type="table" w:customStyle="1" w:styleId="TableGrid1271">
    <w:name w:val="Table Grid127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
    <w:name w:val="No List152"/>
    <w:next w:val="NoList"/>
    <w:uiPriority w:val="99"/>
    <w:semiHidden/>
    <w:unhideWhenUsed/>
    <w:rsid w:val="004042EA"/>
  </w:style>
  <w:style w:type="table" w:customStyle="1" w:styleId="TableGrid161">
    <w:name w:val="Table Grid16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
    <w:name w:val="No List1142"/>
    <w:next w:val="NoList"/>
    <w:uiPriority w:val="99"/>
    <w:semiHidden/>
    <w:unhideWhenUsed/>
    <w:rsid w:val="004042EA"/>
  </w:style>
  <w:style w:type="table" w:customStyle="1" w:styleId="TableGrid341">
    <w:name w:val="Table Grid34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semiHidden/>
    <w:unhideWhenUsed/>
    <w:rsid w:val="004042EA"/>
  </w:style>
  <w:style w:type="numbering" w:customStyle="1" w:styleId="NoList1232">
    <w:name w:val="No List1232"/>
    <w:next w:val="NoList"/>
    <w:uiPriority w:val="99"/>
    <w:semiHidden/>
    <w:unhideWhenUsed/>
    <w:rsid w:val="004042EA"/>
  </w:style>
  <w:style w:type="table" w:customStyle="1" w:styleId="TableGrid2131">
    <w:name w:val="Table Grid21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
    <w:name w:val="No List11132"/>
    <w:next w:val="NoList"/>
    <w:uiPriority w:val="99"/>
    <w:semiHidden/>
    <w:unhideWhenUsed/>
    <w:rsid w:val="004042EA"/>
  </w:style>
  <w:style w:type="table" w:customStyle="1" w:styleId="TableGrid3131">
    <w:name w:val="Table Grid313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
    <w:name w:val="Table Grid121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
    <w:name w:val="Table Grid122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
    <w:name w:val="Table Grid51114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
    <w:name w:val="Table Grid123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
    <w:name w:val="Table Grid51111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
    <w:name w:val="Table Grid5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
    <w:name w:val="Table Grid83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4042EA"/>
  </w:style>
  <w:style w:type="numbering" w:customStyle="1" w:styleId="NoList1322">
    <w:name w:val="No List1322"/>
    <w:next w:val="NoList"/>
    <w:uiPriority w:val="99"/>
    <w:semiHidden/>
    <w:unhideWhenUsed/>
    <w:rsid w:val="004042EA"/>
  </w:style>
  <w:style w:type="table" w:customStyle="1" w:styleId="TableGrid1321">
    <w:name w:val="Table Grid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
    <w:name w:val="Table Grid9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
    <w:name w:val="No List11222"/>
    <w:next w:val="NoList"/>
    <w:uiPriority w:val="99"/>
    <w:semiHidden/>
    <w:unhideWhenUsed/>
    <w:rsid w:val="004042EA"/>
  </w:style>
  <w:style w:type="table" w:customStyle="1" w:styleId="TableGrid3221">
    <w:name w:val="Table Grid3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
    <w:name w:val="No List2122"/>
    <w:next w:val="NoList"/>
    <w:uiPriority w:val="99"/>
    <w:semiHidden/>
    <w:unhideWhenUsed/>
    <w:rsid w:val="004042EA"/>
  </w:style>
  <w:style w:type="numbering" w:customStyle="1" w:styleId="NoList12122">
    <w:name w:val="No List12122"/>
    <w:next w:val="NoList"/>
    <w:uiPriority w:val="99"/>
    <w:semiHidden/>
    <w:unhideWhenUsed/>
    <w:rsid w:val="004042EA"/>
  </w:style>
  <w:style w:type="table" w:customStyle="1" w:styleId="TableGrid12421">
    <w:name w:val="Table Grid12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
    <w:name w:val="Table Grid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
    <w:name w:val="Table Grid5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
    <w:name w:val="No List111122"/>
    <w:next w:val="NoList"/>
    <w:uiPriority w:val="99"/>
    <w:semiHidden/>
    <w:unhideWhenUsed/>
    <w:rsid w:val="004042EA"/>
  </w:style>
  <w:style w:type="table" w:customStyle="1" w:styleId="TableGrid31121">
    <w:name w:val="Table Grid3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
    <w:name w:val="Table Grid1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
    <w:name w:val="Table Grid12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
    <w:name w:val="Table Grid51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
    <w:name w:val="Table Grid12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
    <w:name w:val="Table Grid51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
    <w:name w:val="Table Grid7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8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
    <w:name w:val="Table Grid124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4042EA"/>
  </w:style>
  <w:style w:type="table" w:customStyle="1" w:styleId="TableGrid12511">
    <w:name w:val="Table Grid12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
    <w:name w:val="No List1412"/>
    <w:next w:val="NoList"/>
    <w:uiPriority w:val="99"/>
    <w:semiHidden/>
    <w:unhideWhenUsed/>
    <w:rsid w:val="004042EA"/>
  </w:style>
  <w:style w:type="table" w:customStyle="1" w:styleId="TableGrid1411">
    <w:name w:val="Table Grid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
    <w:name w:val="No List11312"/>
    <w:next w:val="NoList"/>
    <w:uiPriority w:val="99"/>
    <w:semiHidden/>
    <w:unhideWhenUsed/>
    <w:rsid w:val="004042EA"/>
  </w:style>
  <w:style w:type="table" w:customStyle="1" w:styleId="TableGrid3311">
    <w:name w:val="Table Grid3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
    <w:name w:val="No List2212"/>
    <w:next w:val="NoList"/>
    <w:uiPriority w:val="99"/>
    <w:semiHidden/>
    <w:unhideWhenUsed/>
    <w:rsid w:val="004042EA"/>
  </w:style>
  <w:style w:type="numbering" w:customStyle="1" w:styleId="NoList12212">
    <w:name w:val="No List12212"/>
    <w:next w:val="NoList"/>
    <w:uiPriority w:val="99"/>
    <w:semiHidden/>
    <w:unhideWhenUsed/>
    <w:rsid w:val="004042EA"/>
  </w:style>
  <w:style w:type="table" w:customStyle="1" w:styleId="TableGrid21211">
    <w:name w:val="Table Grid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
    <w:name w:val="Table Grid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
    <w:name w:val="No List111212"/>
    <w:next w:val="NoList"/>
    <w:uiPriority w:val="99"/>
    <w:semiHidden/>
    <w:unhideWhenUsed/>
    <w:rsid w:val="004042EA"/>
  </w:style>
  <w:style w:type="table" w:customStyle="1" w:styleId="TableGrid31211">
    <w:name w:val="Table Grid3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
    <w:name w:val="Table Grid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
    <w:name w:val="Table Grid12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
    <w:name w:val="Table Grid5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
    <w:name w:val="Table Grid12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
    <w:name w:val="Table Grid5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
    <w:name w:val="Table Grid7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
    <w:name w:val="Table Grid8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
    <w:name w:val="No List3112"/>
    <w:next w:val="NoList"/>
    <w:uiPriority w:val="99"/>
    <w:semiHidden/>
    <w:unhideWhenUsed/>
    <w:rsid w:val="004042EA"/>
  </w:style>
  <w:style w:type="numbering" w:customStyle="1" w:styleId="NoList13112">
    <w:name w:val="No List13112"/>
    <w:next w:val="NoList"/>
    <w:uiPriority w:val="99"/>
    <w:semiHidden/>
    <w:unhideWhenUsed/>
    <w:rsid w:val="004042EA"/>
  </w:style>
  <w:style w:type="table" w:customStyle="1" w:styleId="TableGrid13111">
    <w:name w:val="Table Grid1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
    <w:name w:val="Table Grid9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
    <w:name w:val="No List112112"/>
    <w:next w:val="NoList"/>
    <w:uiPriority w:val="99"/>
    <w:semiHidden/>
    <w:unhideWhenUsed/>
    <w:rsid w:val="004042EA"/>
  </w:style>
  <w:style w:type="table" w:customStyle="1" w:styleId="TableGrid32111">
    <w:name w:val="Table Grid3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
    <w:name w:val="No List21112"/>
    <w:next w:val="NoList"/>
    <w:uiPriority w:val="99"/>
    <w:semiHidden/>
    <w:unhideWhenUsed/>
    <w:rsid w:val="004042EA"/>
  </w:style>
  <w:style w:type="numbering" w:customStyle="1" w:styleId="NoList121112">
    <w:name w:val="No List121112"/>
    <w:next w:val="NoList"/>
    <w:uiPriority w:val="99"/>
    <w:semiHidden/>
    <w:unhideWhenUsed/>
    <w:rsid w:val="004042EA"/>
  </w:style>
  <w:style w:type="table" w:customStyle="1" w:styleId="TableGrid211111">
    <w:name w:val="Table Grid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
    <w:name w:val="Table Grid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
    <w:name w:val="Table Grid5113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
    <w:name w:val="No List1111112"/>
    <w:next w:val="NoList"/>
    <w:uiPriority w:val="99"/>
    <w:semiHidden/>
    <w:unhideWhenUsed/>
    <w:rsid w:val="004042EA"/>
  </w:style>
  <w:style w:type="table" w:customStyle="1" w:styleId="TableGrid311111">
    <w:name w:val="Table Grid3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
    <w:name w:val="Table Grid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
    <w:name w:val="Table Grid1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
    <w:name w:val="Table Grid511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
    <w:name w:val="Table Grid12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
    <w:name w:val="Table Grid5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
    <w:name w:val="Table Grid6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
    <w:name w:val="Table Grid7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
    <w:name w:val="Table Grid8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
    <w:name w:val="Table Grid126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
    <w:name w:val="Table Grid128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042EA"/>
  </w:style>
  <w:style w:type="numbering" w:customStyle="1" w:styleId="NoList161">
    <w:name w:val="No List161"/>
    <w:next w:val="NoList"/>
    <w:uiPriority w:val="99"/>
    <w:semiHidden/>
    <w:unhideWhenUsed/>
    <w:rsid w:val="004042EA"/>
  </w:style>
  <w:style w:type="table" w:customStyle="1" w:styleId="TableGrid171">
    <w:name w:val="Table Grid17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
    <w:name w:val="No List1151"/>
    <w:next w:val="NoList"/>
    <w:uiPriority w:val="99"/>
    <w:semiHidden/>
    <w:unhideWhenUsed/>
    <w:rsid w:val="004042EA"/>
  </w:style>
  <w:style w:type="numbering" w:customStyle="1" w:styleId="NoList241">
    <w:name w:val="No List241"/>
    <w:next w:val="NoList"/>
    <w:uiPriority w:val="99"/>
    <w:semiHidden/>
    <w:unhideWhenUsed/>
    <w:rsid w:val="004042EA"/>
  </w:style>
  <w:style w:type="numbering" w:customStyle="1" w:styleId="NoList1241">
    <w:name w:val="No List1241"/>
    <w:next w:val="NoList"/>
    <w:uiPriority w:val="99"/>
    <w:semiHidden/>
    <w:unhideWhenUsed/>
    <w:rsid w:val="004042EA"/>
  </w:style>
  <w:style w:type="numbering" w:customStyle="1" w:styleId="NoList11141">
    <w:name w:val="No List11141"/>
    <w:next w:val="NoList"/>
    <w:uiPriority w:val="99"/>
    <w:semiHidden/>
    <w:unhideWhenUsed/>
    <w:rsid w:val="004042EA"/>
  </w:style>
  <w:style w:type="numbering" w:customStyle="1" w:styleId="NoList331">
    <w:name w:val="No List331"/>
    <w:next w:val="NoList"/>
    <w:uiPriority w:val="99"/>
    <w:semiHidden/>
    <w:unhideWhenUsed/>
    <w:rsid w:val="004042EA"/>
  </w:style>
  <w:style w:type="numbering" w:customStyle="1" w:styleId="NoList1331">
    <w:name w:val="No List1331"/>
    <w:next w:val="NoList"/>
    <w:uiPriority w:val="99"/>
    <w:semiHidden/>
    <w:unhideWhenUsed/>
    <w:rsid w:val="004042EA"/>
  </w:style>
  <w:style w:type="numbering" w:customStyle="1" w:styleId="NoList11231">
    <w:name w:val="No List11231"/>
    <w:next w:val="NoList"/>
    <w:uiPriority w:val="99"/>
    <w:semiHidden/>
    <w:unhideWhenUsed/>
    <w:rsid w:val="004042EA"/>
  </w:style>
  <w:style w:type="numbering" w:customStyle="1" w:styleId="NoList2131">
    <w:name w:val="No List2131"/>
    <w:next w:val="NoList"/>
    <w:uiPriority w:val="99"/>
    <w:semiHidden/>
    <w:unhideWhenUsed/>
    <w:rsid w:val="004042EA"/>
  </w:style>
  <w:style w:type="numbering" w:customStyle="1" w:styleId="NoList12131">
    <w:name w:val="No List12131"/>
    <w:next w:val="NoList"/>
    <w:uiPriority w:val="99"/>
    <w:semiHidden/>
    <w:unhideWhenUsed/>
    <w:rsid w:val="004042EA"/>
  </w:style>
  <w:style w:type="numbering" w:customStyle="1" w:styleId="NoList111131">
    <w:name w:val="No List111131"/>
    <w:next w:val="NoList"/>
    <w:uiPriority w:val="99"/>
    <w:semiHidden/>
    <w:unhideWhenUsed/>
    <w:rsid w:val="004042EA"/>
  </w:style>
  <w:style w:type="numbering" w:customStyle="1" w:styleId="NoList421">
    <w:name w:val="No List421"/>
    <w:next w:val="NoList"/>
    <w:uiPriority w:val="99"/>
    <w:semiHidden/>
    <w:unhideWhenUsed/>
    <w:rsid w:val="004042EA"/>
  </w:style>
  <w:style w:type="numbering" w:customStyle="1" w:styleId="NoList1421">
    <w:name w:val="No List1421"/>
    <w:next w:val="NoList"/>
    <w:uiPriority w:val="99"/>
    <w:semiHidden/>
    <w:unhideWhenUsed/>
    <w:rsid w:val="004042EA"/>
  </w:style>
  <w:style w:type="numbering" w:customStyle="1" w:styleId="NoList11321">
    <w:name w:val="No List11321"/>
    <w:next w:val="NoList"/>
    <w:uiPriority w:val="99"/>
    <w:semiHidden/>
    <w:unhideWhenUsed/>
    <w:rsid w:val="004042EA"/>
  </w:style>
  <w:style w:type="numbering" w:customStyle="1" w:styleId="NoList2221">
    <w:name w:val="No List2221"/>
    <w:next w:val="NoList"/>
    <w:uiPriority w:val="99"/>
    <w:semiHidden/>
    <w:unhideWhenUsed/>
    <w:rsid w:val="004042EA"/>
  </w:style>
  <w:style w:type="numbering" w:customStyle="1" w:styleId="NoList12221">
    <w:name w:val="No List12221"/>
    <w:next w:val="NoList"/>
    <w:uiPriority w:val="99"/>
    <w:semiHidden/>
    <w:unhideWhenUsed/>
    <w:rsid w:val="004042EA"/>
  </w:style>
  <w:style w:type="numbering" w:customStyle="1" w:styleId="NoList111221">
    <w:name w:val="No List111221"/>
    <w:next w:val="NoList"/>
    <w:uiPriority w:val="99"/>
    <w:semiHidden/>
    <w:unhideWhenUsed/>
    <w:rsid w:val="004042EA"/>
  </w:style>
  <w:style w:type="numbering" w:customStyle="1" w:styleId="NoList3121">
    <w:name w:val="No List3121"/>
    <w:next w:val="NoList"/>
    <w:uiPriority w:val="99"/>
    <w:semiHidden/>
    <w:unhideWhenUsed/>
    <w:rsid w:val="004042EA"/>
  </w:style>
  <w:style w:type="numbering" w:customStyle="1" w:styleId="NoList13121">
    <w:name w:val="No List13121"/>
    <w:next w:val="NoList"/>
    <w:uiPriority w:val="99"/>
    <w:semiHidden/>
    <w:unhideWhenUsed/>
    <w:rsid w:val="004042EA"/>
  </w:style>
  <w:style w:type="numbering" w:customStyle="1" w:styleId="NoList112121">
    <w:name w:val="No List112121"/>
    <w:next w:val="NoList"/>
    <w:uiPriority w:val="99"/>
    <w:semiHidden/>
    <w:unhideWhenUsed/>
    <w:rsid w:val="004042EA"/>
  </w:style>
  <w:style w:type="numbering" w:customStyle="1" w:styleId="NoList21121">
    <w:name w:val="No List21121"/>
    <w:next w:val="NoList"/>
    <w:uiPriority w:val="99"/>
    <w:semiHidden/>
    <w:unhideWhenUsed/>
    <w:rsid w:val="004042EA"/>
  </w:style>
  <w:style w:type="numbering" w:customStyle="1" w:styleId="NoList121121">
    <w:name w:val="No List121121"/>
    <w:next w:val="NoList"/>
    <w:uiPriority w:val="99"/>
    <w:semiHidden/>
    <w:unhideWhenUsed/>
    <w:rsid w:val="004042EA"/>
  </w:style>
  <w:style w:type="numbering" w:customStyle="1" w:styleId="NoList1111121">
    <w:name w:val="No List1111121"/>
    <w:next w:val="NoList"/>
    <w:uiPriority w:val="99"/>
    <w:semiHidden/>
    <w:unhideWhenUsed/>
    <w:rsid w:val="004042EA"/>
  </w:style>
  <w:style w:type="numbering" w:customStyle="1" w:styleId="NoList511">
    <w:name w:val="No List511"/>
    <w:next w:val="NoList"/>
    <w:uiPriority w:val="99"/>
    <w:semiHidden/>
    <w:unhideWhenUsed/>
    <w:rsid w:val="004042EA"/>
  </w:style>
  <w:style w:type="numbering" w:customStyle="1" w:styleId="NoList1511">
    <w:name w:val="No List1511"/>
    <w:next w:val="NoList"/>
    <w:uiPriority w:val="99"/>
    <w:semiHidden/>
    <w:unhideWhenUsed/>
    <w:rsid w:val="004042EA"/>
  </w:style>
  <w:style w:type="numbering" w:customStyle="1" w:styleId="NoList11411">
    <w:name w:val="No List11411"/>
    <w:next w:val="NoList"/>
    <w:uiPriority w:val="99"/>
    <w:semiHidden/>
    <w:unhideWhenUsed/>
    <w:rsid w:val="004042EA"/>
  </w:style>
  <w:style w:type="numbering" w:customStyle="1" w:styleId="NoList2311">
    <w:name w:val="No List2311"/>
    <w:next w:val="NoList"/>
    <w:uiPriority w:val="99"/>
    <w:semiHidden/>
    <w:unhideWhenUsed/>
    <w:rsid w:val="004042EA"/>
  </w:style>
  <w:style w:type="numbering" w:customStyle="1" w:styleId="NoList12311">
    <w:name w:val="No List12311"/>
    <w:next w:val="NoList"/>
    <w:uiPriority w:val="99"/>
    <w:semiHidden/>
    <w:unhideWhenUsed/>
    <w:rsid w:val="004042EA"/>
  </w:style>
  <w:style w:type="numbering" w:customStyle="1" w:styleId="NoList111311">
    <w:name w:val="No List111311"/>
    <w:next w:val="NoList"/>
    <w:uiPriority w:val="99"/>
    <w:semiHidden/>
    <w:unhideWhenUsed/>
    <w:rsid w:val="004042EA"/>
  </w:style>
  <w:style w:type="numbering" w:customStyle="1" w:styleId="NoList3211">
    <w:name w:val="No List3211"/>
    <w:next w:val="NoList"/>
    <w:uiPriority w:val="99"/>
    <w:semiHidden/>
    <w:unhideWhenUsed/>
    <w:rsid w:val="004042EA"/>
  </w:style>
  <w:style w:type="numbering" w:customStyle="1" w:styleId="NoList13211">
    <w:name w:val="No List13211"/>
    <w:next w:val="NoList"/>
    <w:uiPriority w:val="99"/>
    <w:semiHidden/>
    <w:unhideWhenUsed/>
    <w:rsid w:val="004042EA"/>
  </w:style>
  <w:style w:type="numbering" w:customStyle="1" w:styleId="NoList112211">
    <w:name w:val="No List112211"/>
    <w:next w:val="NoList"/>
    <w:uiPriority w:val="99"/>
    <w:semiHidden/>
    <w:unhideWhenUsed/>
    <w:rsid w:val="004042EA"/>
  </w:style>
  <w:style w:type="numbering" w:customStyle="1" w:styleId="NoList21211">
    <w:name w:val="No List21211"/>
    <w:next w:val="NoList"/>
    <w:uiPriority w:val="99"/>
    <w:semiHidden/>
    <w:unhideWhenUsed/>
    <w:rsid w:val="004042EA"/>
  </w:style>
  <w:style w:type="numbering" w:customStyle="1" w:styleId="NoList121211">
    <w:name w:val="No List121211"/>
    <w:next w:val="NoList"/>
    <w:uiPriority w:val="99"/>
    <w:semiHidden/>
    <w:unhideWhenUsed/>
    <w:rsid w:val="004042EA"/>
  </w:style>
  <w:style w:type="numbering" w:customStyle="1" w:styleId="NoList1111211">
    <w:name w:val="No List1111211"/>
    <w:next w:val="NoList"/>
    <w:uiPriority w:val="99"/>
    <w:semiHidden/>
    <w:unhideWhenUsed/>
    <w:rsid w:val="004042EA"/>
  </w:style>
  <w:style w:type="numbering" w:customStyle="1" w:styleId="NoList4111">
    <w:name w:val="No List4111"/>
    <w:next w:val="NoList"/>
    <w:uiPriority w:val="99"/>
    <w:semiHidden/>
    <w:unhideWhenUsed/>
    <w:rsid w:val="004042EA"/>
  </w:style>
  <w:style w:type="numbering" w:customStyle="1" w:styleId="NoList14111">
    <w:name w:val="No List14111"/>
    <w:next w:val="NoList"/>
    <w:uiPriority w:val="99"/>
    <w:semiHidden/>
    <w:unhideWhenUsed/>
    <w:rsid w:val="004042EA"/>
  </w:style>
  <w:style w:type="numbering" w:customStyle="1" w:styleId="NoList113111">
    <w:name w:val="No List113111"/>
    <w:next w:val="NoList"/>
    <w:uiPriority w:val="99"/>
    <w:semiHidden/>
    <w:unhideWhenUsed/>
    <w:rsid w:val="004042EA"/>
  </w:style>
  <w:style w:type="numbering" w:customStyle="1" w:styleId="NoList22111">
    <w:name w:val="No List22111"/>
    <w:next w:val="NoList"/>
    <w:uiPriority w:val="99"/>
    <w:semiHidden/>
    <w:unhideWhenUsed/>
    <w:rsid w:val="004042EA"/>
  </w:style>
  <w:style w:type="numbering" w:customStyle="1" w:styleId="NoList122111">
    <w:name w:val="No List122111"/>
    <w:next w:val="NoList"/>
    <w:uiPriority w:val="99"/>
    <w:semiHidden/>
    <w:unhideWhenUsed/>
    <w:rsid w:val="004042EA"/>
  </w:style>
  <w:style w:type="numbering" w:customStyle="1" w:styleId="NoList1112111">
    <w:name w:val="No List1112111"/>
    <w:next w:val="NoList"/>
    <w:uiPriority w:val="99"/>
    <w:semiHidden/>
    <w:unhideWhenUsed/>
    <w:rsid w:val="004042EA"/>
  </w:style>
  <w:style w:type="numbering" w:customStyle="1" w:styleId="NoList31111">
    <w:name w:val="No List31111"/>
    <w:next w:val="NoList"/>
    <w:uiPriority w:val="99"/>
    <w:semiHidden/>
    <w:unhideWhenUsed/>
    <w:rsid w:val="004042EA"/>
  </w:style>
  <w:style w:type="numbering" w:customStyle="1" w:styleId="NoList131111">
    <w:name w:val="No List131111"/>
    <w:next w:val="NoList"/>
    <w:uiPriority w:val="99"/>
    <w:semiHidden/>
    <w:unhideWhenUsed/>
    <w:rsid w:val="004042EA"/>
  </w:style>
  <w:style w:type="numbering" w:customStyle="1" w:styleId="NoList1121111">
    <w:name w:val="No List1121111"/>
    <w:next w:val="NoList"/>
    <w:uiPriority w:val="99"/>
    <w:semiHidden/>
    <w:unhideWhenUsed/>
    <w:rsid w:val="004042EA"/>
  </w:style>
  <w:style w:type="numbering" w:customStyle="1" w:styleId="NoList211111">
    <w:name w:val="No List211111"/>
    <w:next w:val="NoList"/>
    <w:uiPriority w:val="99"/>
    <w:semiHidden/>
    <w:unhideWhenUsed/>
    <w:rsid w:val="004042EA"/>
  </w:style>
  <w:style w:type="numbering" w:customStyle="1" w:styleId="NoList1211111">
    <w:name w:val="No List1211111"/>
    <w:next w:val="NoList"/>
    <w:uiPriority w:val="99"/>
    <w:semiHidden/>
    <w:unhideWhenUsed/>
    <w:rsid w:val="004042EA"/>
  </w:style>
  <w:style w:type="numbering" w:customStyle="1" w:styleId="NoList11111111">
    <w:name w:val="No List11111111"/>
    <w:next w:val="NoList"/>
    <w:uiPriority w:val="99"/>
    <w:semiHidden/>
    <w:unhideWhenUsed/>
    <w:rsid w:val="004042EA"/>
  </w:style>
  <w:style w:type="numbering" w:customStyle="1" w:styleId="NoList611">
    <w:name w:val="No List611"/>
    <w:next w:val="NoList"/>
    <w:uiPriority w:val="99"/>
    <w:semiHidden/>
    <w:unhideWhenUsed/>
    <w:rsid w:val="004042EA"/>
  </w:style>
  <w:style w:type="table" w:customStyle="1" w:styleId="TableGrid1711">
    <w:name w:val="Table Grid17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1">
    <w:name w:val="No List1611"/>
    <w:next w:val="NoList"/>
    <w:uiPriority w:val="99"/>
    <w:semiHidden/>
    <w:unhideWhenUsed/>
    <w:rsid w:val="004042EA"/>
  </w:style>
  <w:style w:type="numbering" w:customStyle="1" w:styleId="NoList11511">
    <w:name w:val="No List11511"/>
    <w:next w:val="NoList"/>
    <w:uiPriority w:val="99"/>
    <w:semiHidden/>
    <w:unhideWhenUsed/>
    <w:rsid w:val="004042EA"/>
  </w:style>
  <w:style w:type="numbering" w:customStyle="1" w:styleId="NoList2411">
    <w:name w:val="No List2411"/>
    <w:next w:val="NoList"/>
    <w:uiPriority w:val="99"/>
    <w:semiHidden/>
    <w:unhideWhenUsed/>
    <w:rsid w:val="004042EA"/>
  </w:style>
  <w:style w:type="numbering" w:customStyle="1" w:styleId="NoList12411">
    <w:name w:val="No List12411"/>
    <w:next w:val="NoList"/>
    <w:uiPriority w:val="99"/>
    <w:semiHidden/>
    <w:unhideWhenUsed/>
    <w:rsid w:val="004042EA"/>
  </w:style>
  <w:style w:type="numbering" w:customStyle="1" w:styleId="NoList111411">
    <w:name w:val="No List111411"/>
    <w:next w:val="NoList"/>
    <w:uiPriority w:val="99"/>
    <w:semiHidden/>
    <w:unhideWhenUsed/>
    <w:rsid w:val="004042EA"/>
  </w:style>
  <w:style w:type="numbering" w:customStyle="1" w:styleId="NoList3311">
    <w:name w:val="No List3311"/>
    <w:next w:val="NoList"/>
    <w:uiPriority w:val="99"/>
    <w:semiHidden/>
    <w:unhideWhenUsed/>
    <w:rsid w:val="004042EA"/>
  </w:style>
  <w:style w:type="numbering" w:customStyle="1" w:styleId="NoList13311">
    <w:name w:val="No List13311"/>
    <w:next w:val="NoList"/>
    <w:uiPriority w:val="99"/>
    <w:semiHidden/>
    <w:unhideWhenUsed/>
    <w:rsid w:val="004042EA"/>
  </w:style>
  <w:style w:type="numbering" w:customStyle="1" w:styleId="NoList112311">
    <w:name w:val="No List112311"/>
    <w:next w:val="NoList"/>
    <w:uiPriority w:val="99"/>
    <w:semiHidden/>
    <w:unhideWhenUsed/>
    <w:rsid w:val="004042EA"/>
  </w:style>
  <w:style w:type="numbering" w:customStyle="1" w:styleId="NoList21311">
    <w:name w:val="No List21311"/>
    <w:next w:val="NoList"/>
    <w:uiPriority w:val="99"/>
    <w:semiHidden/>
    <w:unhideWhenUsed/>
    <w:rsid w:val="004042EA"/>
  </w:style>
  <w:style w:type="numbering" w:customStyle="1" w:styleId="NoList121311">
    <w:name w:val="No List121311"/>
    <w:next w:val="NoList"/>
    <w:uiPriority w:val="99"/>
    <w:semiHidden/>
    <w:unhideWhenUsed/>
    <w:rsid w:val="004042EA"/>
  </w:style>
  <w:style w:type="numbering" w:customStyle="1" w:styleId="NoList1111311">
    <w:name w:val="No List1111311"/>
    <w:next w:val="NoList"/>
    <w:uiPriority w:val="99"/>
    <w:semiHidden/>
    <w:unhideWhenUsed/>
    <w:rsid w:val="004042EA"/>
  </w:style>
  <w:style w:type="numbering" w:customStyle="1" w:styleId="NoList4211">
    <w:name w:val="No List4211"/>
    <w:next w:val="NoList"/>
    <w:uiPriority w:val="99"/>
    <w:semiHidden/>
    <w:unhideWhenUsed/>
    <w:rsid w:val="004042EA"/>
  </w:style>
  <w:style w:type="numbering" w:customStyle="1" w:styleId="NoList14211">
    <w:name w:val="No List14211"/>
    <w:next w:val="NoList"/>
    <w:uiPriority w:val="99"/>
    <w:semiHidden/>
    <w:unhideWhenUsed/>
    <w:rsid w:val="004042EA"/>
  </w:style>
  <w:style w:type="numbering" w:customStyle="1" w:styleId="NoList113211">
    <w:name w:val="No List113211"/>
    <w:next w:val="NoList"/>
    <w:uiPriority w:val="99"/>
    <w:semiHidden/>
    <w:unhideWhenUsed/>
    <w:rsid w:val="004042EA"/>
  </w:style>
  <w:style w:type="numbering" w:customStyle="1" w:styleId="NoList22211">
    <w:name w:val="No List22211"/>
    <w:next w:val="NoList"/>
    <w:uiPriority w:val="99"/>
    <w:semiHidden/>
    <w:unhideWhenUsed/>
    <w:rsid w:val="004042EA"/>
  </w:style>
  <w:style w:type="numbering" w:customStyle="1" w:styleId="NoList122211">
    <w:name w:val="No List122211"/>
    <w:next w:val="NoList"/>
    <w:uiPriority w:val="99"/>
    <w:semiHidden/>
    <w:unhideWhenUsed/>
    <w:rsid w:val="004042EA"/>
  </w:style>
  <w:style w:type="numbering" w:customStyle="1" w:styleId="NoList1112211">
    <w:name w:val="No List1112211"/>
    <w:next w:val="NoList"/>
    <w:uiPriority w:val="99"/>
    <w:semiHidden/>
    <w:unhideWhenUsed/>
    <w:rsid w:val="004042EA"/>
  </w:style>
  <w:style w:type="numbering" w:customStyle="1" w:styleId="NoList31211">
    <w:name w:val="No List31211"/>
    <w:next w:val="NoList"/>
    <w:uiPriority w:val="99"/>
    <w:semiHidden/>
    <w:unhideWhenUsed/>
    <w:rsid w:val="004042EA"/>
  </w:style>
  <w:style w:type="numbering" w:customStyle="1" w:styleId="NoList131211">
    <w:name w:val="No List131211"/>
    <w:next w:val="NoList"/>
    <w:uiPriority w:val="99"/>
    <w:semiHidden/>
    <w:unhideWhenUsed/>
    <w:rsid w:val="004042EA"/>
  </w:style>
  <w:style w:type="numbering" w:customStyle="1" w:styleId="NoList1121211">
    <w:name w:val="No List1121211"/>
    <w:next w:val="NoList"/>
    <w:uiPriority w:val="99"/>
    <w:semiHidden/>
    <w:unhideWhenUsed/>
    <w:rsid w:val="004042EA"/>
  </w:style>
  <w:style w:type="numbering" w:customStyle="1" w:styleId="NoList211211">
    <w:name w:val="No List211211"/>
    <w:next w:val="NoList"/>
    <w:uiPriority w:val="99"/>
    <w:semiHidden/>
    <w:unhideWhenUsed/>
    <w:rsid w:val="004042EA"/>
  </w:style>
  <w:style w:type="numbering" w:customStyle="1" w:styleId="NoList1211211">
    <w:name w:val="No List1211211"/>
    <w:next w:val="NoList"/>
    <w:uiPriority w:val="99"/>
    <w:semiHidden/>
    <w:unhideWhenUsed/>
    <w:rsid w:val="004042EA"/>
  </w:style>
  <w:style w:type="numbering" w:customStyle="1" w:styleId="NoList11111211">
    <w:name w:val="No List11111211"/>
    <w:next w:val="NoList"/>
    <w:uiPriority w:val="99"/>
    <w:semiHidden/>
    <w:unhideWhenUsed/>
    <w:rsid w:val="004042EA"/>
  </w:style>
  <w:style w:type="numbering" w:customStyle="1" w:styleId="NoList5111">
    <w:name w:val="No List5111"/>
    <w:next w:val="NoList"/>
    <w:uiPriority w:val="99"/>
    <w:semiHidden/>
    <w:unhideWhenUsed/>
    <w:rsid w:val="004042EA"/>
  </w:style>
  <w:style w:type="numbering" w:customStyle="1" w:styleId="NoList15111">
    <w:name w:val="No List15111"/>
    <w:next w:val="NoList"/>
    <w:uiPriority w:val="99"/>
    <w:semiHidden/>
    <w:unhideWhenUsed/>
    <w:rsid w:val="004042EA"/>
  </w:style>
  <w:style w:type="numbering" w:customStyle="1" w:styleId="NoList114111">
    <w:name w:val="No List114111"/>
    <w:next w:val="NoList"/>
    <w:uiPriority w:val="99"/>
    <w:semiHidden/>
    <w:unhideWhenUsed/>
    <w:rsid w:val="004042EA"/>
  </w:style>
  <w:style w:type="numbering" w:customStyle="1" w:styleId="NoList23111">
    <w:name w:val="No List23111"/>
    <w:next w:val="NoList"/>
    <w:uiPriority w:val="99"/>
    <w:semiHidden/>
    <w:unhideWhenUsed/>
    <w:rsid w:val="004042EA"/>
  </w:style>
  <w:style w:type="numbering" w:customStyle="1" w:styleId="NoList123111">
    <w:name w:val="No List123111"/>
    <w:next w:val="NoList"/>
    <w:uiPriority w:val="99"/>
    <w:semiHidden/>
    <w:unhideWhenUsed/>
    <w:rsid w:val="004042EA"/>
  </w:style>
  <w:style w:type="numbering" w:customStyle="1" w:styleId="NoList1113111">
    <w:name w:val="No List1113111"/>
    <w:next w:val="NoList"/>
    <w:uiPriority w:val="99"/>
    <w:semiHidden/>
    <w:unhideWhenUsed/>
    <w:rsid w:val="004042EA"/>
  </w:style>
  <w:style w:type="numbering" w:customStyle="1" w:styleId="NoList32111">
    <w:name w:val="No List32111"/>
    <w:next w:val="NoList"/>
    <w:uiPriority w:val="99"/>
    <w:semiHidden/>
    <w:unhideWhenUsed/>
    <w:rsid w:val="004042EA"/>
  </w:style>
  <w:style w:type="numbering" w:customStyle="1" w:styleId="NoList132111">
    <w:name w:val="No List132111"/>
    <w:next w:val="NoList"/>
    <w:uiPriority w:val="99"/>
    <w:semiHidden/>
    <w:unhideWhenUsed/>
    <w:rsid w:val="004042EA"/>
  </w:style>
  <w:style w:type="numbering" w:customStyle="1" w:styleId="NoList1122111">
    <w:name w:val="No List1122111"/>
    <w:next w:val="NoList"/>
    <w:uiPriority w:val="99"/>
    <w:semiHidden/>
    <w:unhideWhenUsed/>
    <w:rsid w:val="004042EA"/>
  </w:style>
  <w:style w:type="numbering" w:customStyle="1" w:styleId="NoList212111">
    <w:name w:val="No List212111"/>
    <w:next w:val="NoList"/>
    <w:uiPriority w:val="99"/>
    <w:semiHidden/>
    <w:unhideWhenUsed/>
    <w:rsid w:val="004042EA"/>
  </w:style>
  <w:style w:type="numbering" w:customStyle="1" w:styleId="NoList1212111">
    <w:name w:val="No List1212111"/>
    <w:next w:val="NoList"/>
    <w:uiPriority w:val="99"/>
    <w:semiHidden/>
    <w:unhideWhenUsed/>
    <w:rsid w:val="004042EA"/>
  </w:style>
  <w:style w:type="numbering" w:customStyle="1" w:styleId="NoList11112111">
    <w:name w:val="No List11112111"/>
    <w:next w:val="NoList"/>
    <w:uiPriority w:val="99"/>
    <w:semiHidden/>
    <w:unhideWhenUsed/>
    <w:rsid w:val="004042EA"/>
  </w:style>
  <w:style w:type="numbering" w:customStyle="1" w:styleId="NoList41111">
    <w:name w:val="No List41111"/>
    <w:next w:val="NoList"/>
    <w:uiPriority w:val="99"/>
    <w:semiHidden/>
    <w:unhideWhenUsed/>
    <w:rsid w:val="004042EA"/>
  </w:style>
  <w:style w:type="numbering" w:customStyle="1" w:styleId="NoList141111">
    <w:name w:val="No List141111"/>
    <w:next w:val="NoList"/>
    <w:uiPriority w:val="99"/>
    <w:semiHidden/>
    <w:unhideWhenUsed/>
    <w:rsid w:val="004042EA"/>
  </w:style>
  <w:style w:type="numbering" w:customStyle="1" w:styleId="NoList1131111">
    <w:name w:val="No List1131111"/>
    <w:next w:val="NoList"/>
    <w:uiPriority w:val="99"/>
    <w:semiHidden/>
    <w:unhideWhenUsed/>
    <w:rsid w:val="004042EA"/>
  </w:style>
  <w:style w:type="numbering" w:customStyle="1" w:styleId="NoList221111">
    <w:name w:val="No List221111"/>
    <w:next w:val="NoList"/>
    <w:uiPriority w:val="99"/>
    <w:semiHidden/>
    <w:unhideWhenUsed/>
    <w:rsid w:val="004042EA"/>
  </w:style>
  <w:style w:type="numbering" w:customStyle="1" w:styleId="NoList1221111">
    <w:name w:val="No List1221111"/>
    <w:next w:val="NoList"/>
    <w:uiPriority w:val="99"/>
    <w:semiHidden/>
    <w:unhideWhenUsed/>
    <w:rsid w:val="004042EA"/>
  </w:style>
  <w:style w:type="numbering" w:customStyle="1" w:styleId="NoList11121111">
    <w:name w:val="No List11121111"/>
    <w:next w:val="NoList"/>
    <w:uiPriority w:val="99"/>
    <w:semiHidden/>
    <w:unhideWhenUsed/>
    <w:rsid w:val="004042EA"/>
  </w:style>
  <w:style w:type="numbering" w:customStyle="1" w:styleId="NoList311111">
    <w:name w:val="No List311111"/>
    <w:next w:val="NoList"/>
    <w:uiPriority w:val="99"/>
    <w:semiHidden/>
    <w:unhideWhenUsed/>
    <w:rsid w:val="004042EA"/>
  </w:style>
  <w:style w:type="numbering" w:customStyle="1" w:styleId="NoList1311111">
    <w:name w:val="No List1311111"/>
    <w:next w:val="NoList"/>
    <w:uiPriority w:val="99"/>
    <w:semiHidden/>
    <w:unhideWhenUsed/>
    <w:rsid w:val="004042EA"/>
  </w:style>
  <w:style w:type="numbering" w:customStyle="1" w:styleId="NoList11211111">
    <w:name w:val="No List11211111"/>
    <w:next w:val="NoList"/>
    <w:uiPriority w:val="99"/>
    <w:semiHidden/>
    <w:unhideWhenUsed/>
    <w:rsid w:val="004042EA"/>
  </w:style>
  <w:style w:type="numbering" w:customStyle="1" w:styleId="NoList2111111">
    <w:name w:val="No List2111111"/>
    <w:next w:val="NoList"/>
    <w:uiPriority w:val="99"/>
    <w:semiHidden/>
    <w:unhideWhenUsed/>
    <w:rsid w:val="004042EA"/>
  </w:style>
  <w:style w:type="numbering" w:customStyle="1" w:styleId="NoList12111111">
    <w:name w:val="No List12111111"/>
    <w:next w:val="NoList"/>
    <w:uiPriority w:val="99"/>
    <w:semiHidden/>
    <w:unhideWhenUsed/>
    <w:rsid w:val="004042EA"/>
  </w:style>
  <w:style w:type="numbering" w:customStyle="1" w:styleId="NoList111111111">
    <w:name w:val="No List111111111"/>
    <w:next w:val="NoList"/>
    <w:uiPriority w:val="99"/>
    <w:semiHidden/>
    <w:unhideWhenUsed/>
    <w:rsid w:val="004042EA"/>
  </w:style>
  <w:style w:type="table" w:customStyle="1" w:styleId="TableGrid191">
    <w:name w:val="Table Grid191"/>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042EA"/>
  </w:style>
  <w:style w:type="table" w:customStyle="1" w:styleId="TableGrid1210">
    <w:name w:val="Table Grid121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4042EA"/>
  </w:style>
  <w:style w:type="table" w:customStyle="1" w:styleId="TableGrid116">
    <w:name w:val="Table Grid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
    <w:name w:val="No List117"/>
    <w:next w:val="NoList"/>
    <w:uiPriority w:val="99"/>
    <w:semiHidden/>
    <w:unhideWhenUsed/>
    <w:rsid w:val="004042EA"/>
  </w:style>
  <w:style w:type="table" w:customStyle="1" w:styleId="TableGrid36">
    <w:name w:val="Table Grid3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unhideWhenUsed/>
    <w:rsid w:val="004042EA"/>
  </w:style>
  <w:style w:type="numbering" w:customStyle="1" w:styleId="NoList126">
    <w:name w:val="No List126"/>
    <w:next w:val="NoList"/>
    <w:uiPriority w:val="99"/>
    <w:semiHidden/>
    <w:unhideWhenUsed/>
    <w:rsid w:val="004042EA"/>
  </w:style>
  <w:style w:type="table" w:customStyle="1" w:styleId="TableGrid215">
    <w:name w:val="Table Grid2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uiPriority w:val="99"/>
    <w:semiHidden/>
    <w:unhideWhenUsed/>
    <w:rsid w:val="004042EA"/>
  </w:style>
  <w:style w:type="table" w:customStyle="1" w:styleId="TableGrid315">
    <w:name w:val="Table Grid3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6">
    <w:name w:val="Table Grid51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5">
    <w:name w:val="Table Grid51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3">
    <w:name w:val="Table Grid5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4042EA"/>
  </w:style>
  <w:style w:type="numbering" w:customStyle="1" w:styleId="NoList135">
    <w:name w:val="No List135"/>
    <w:next w:val="NoList"/>
    <w:uiPriority w:val="99"/>
    <w:semiHidden/>
    <w:unhideWhenUsed/>
    <w:rsid w:val="004042EA"/>
  </w:style>
  <w:style w:type="table" w:customStyle="1" w:styleId="TableGrid134">
    <w:name w:val="Table Grid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uiPriority w:val="99"/>
    <w:semiHidden/>
    <w:unhideWhenUsed/>
    <w:rsid w:val="004042EA"/>
  </w:style>
  <w:style w:type="table" w:customStyle="1" w:styleId="TableGrid324">
    <w:name w:val="Table Grid3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
    <w:name w:val="No List215"/>
    <w:next w:val="NoList"/>
    <w:uiPriority w:val="99"/>
    <w:semiHidden/>
    <w:unhideWhenUsed/>
    <w:rsid w:val="004042EA"/>
  </w:style>
  <w:style w:type="numbering" w:customStyle="1" w:styleId="NoList1215">
    <w:name w:val="No List1215"/>
    <w:next w:val="NoList"/>
    <w:uiPriority w:val="99"/>
    <w:semiHidden/>
    <w:unhideWhenUsed/>
    <w:rsid w:val="004042EA"/>
  </w:style>
  <w:style w:type="table" w:customStyle="1" w:styleId="TableGrid1244">
    <w:name w:val="Table Grid124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uiPriority w:val="99"/>
    <w:semiHidden/>
    <w:unhideWhenUsed/>
    <w:rsid w:val="004042EA"/>
  </w:style>
  <w:style w:type="table" w:customStyle="1" w:styleId="TableGrid3114">
    <w:name w:val="Table Grid3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4">
    <w:name w:val="Table Grid12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4">
    <w:name w:val="Table Grid12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4">
    <w:name w:val="Table Grid51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4">
    <w:name w:val="Table Grid123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4">
    <w:name w:val="Table Grid51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
    <w:name w:val="Table Grid7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4">
    <w:name w:val="Table Grid8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3">
    <w:name w:val="Table Grid124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4042EA"/>
  </w:style>
  <w:style w:type="table" w:customStyle="1" w:styleId="TableGrid1253">
    <w:name w:val="Table Grid125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4">
    <w:name w:val="No List144"/>
    <w:next w:val="NoList"/>
    <w:uiPriority w:val="99"/>
    <w:semiHidden/>
    <w:unhideWhenUsed/>
    <w:rsid w:val="004042EA"/>
  </w:style>
  <w:style w:type="table" w:customStyle="1" w:styleId="TableGrid143">
    <w:name w:val="Table Grid14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uiPriority w:val="99"/>
    <w:semiHidden/>
    <w:unhideWhenUsed/>
    <w:rsid w:val="004042EA"/>
  </w:style>
  <w:style w:type="table" w:customStyle="1" w:styleId="TableGrid333">
    <w:name w:val="Table Grid33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uiPriority w:val="99"/>
    <w:semiHidden/>
    <w:unhideWhenUsed/>
    <w:rsid w:val="004042EA"/>
  </w:style>
  <w:style w:type="numbering" w:customStyle="1" w:styleId="NoList1224">
    <w:name w:val="No List1224"/>
    <w:next w:val="NoList"/>
    <w:uiPriority w:val="99"/>
    <w:semiHidden/>
    <w:unhideWhenUsed/>
    <w:rsid w:val="004042EA"/>
  </w:style>
  <w:style w:type="table" w:customStyle="1" w:styleId="TableGrid2123">
    <w:name w:val="Table Grid2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uiPriority w:val="99"/>
    <w:semiHidden/>
    <w:unhideWhenUsed/>
    <w:rsid w:val="004042EA"/>
  </w:style>
  <w:style w:type="table" w:customStyle="1" w:styleId="TableGrid3123">
    <w:name w:val="Table Grid31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3">
    <w:name w:val="Table Grid12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3">
    <w:name w:val="Table Grid122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3">
    <w:name w:val="Table Grid511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3">
    <w:name w:val="Table Grid123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3">
    <w:name w:val="Table Grid511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
    <w:name w:val="Table Grid7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3">
    <w:name w:val="Table Grid8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4042EA"/>
  </w:style>
  <w:style w:type="numbering" w:customStyle="1" w:styleId="NoList1314">
    <w:name w:val="No List1314"/>
    <w:next w:val="NoList"/>
    <w:uiPriority w:val="99"/>
    <w:semiHidden/>
    <w:unhideWhenUsed/>
    <w:rsid w:val="004042EA"/>
  </w:style>
  <w:style w:type="table" w:customStyle="1" w:styleId="TableGrid1313">
    <w:name w:val="Table Grid13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3">
    <w:name w:val="Table Grid9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
    <w:name w:val="No List11214"/>
    <w:next w:val="NoList"/>
    <w:uiPriority w:val="99"/>
    <w:semiHidden/>
    <w:unhideWhenUsed/>
    <w:rsid w:val="004042EA"/>
  </w:style>
  <w:style w:type="table" w:customStyle="1" w:styleId="TableGrid3213">
    <w:name w:val="Table Grid32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4">
    <w:name w:val="No List2114"/>
    <w:next w:val="NoList"/>
    <w:uiPriority w:val="99"/>
    <w:semiHidden/>
    <w:unhideWhenUsed/>
    <w:rsid w:val="004042EA"/>
  </w:style>
  <w:style w:type="numbering" w:customStyle="1" w:styleId="NoList12114">
    <w:name w:val="No List12114"/>
    <w:next w:val="NoList"/>
    <w:uiPriority w:val="99"/>
    <w:semiHidden/>
    <w:unhideWhenUsed/>
    <w:rsid w:val="004042EA"/>
  </w:style>
  <w:style w:type="table" w:customStyle="1" w:styleId="TableGrid21113">
    <w:name w:val="Table Grid2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5">
    <w:name w:val="Table Grid51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
    <w:name w:val="No List111114"/>
    <w:next w:val="NoList"/>
    <w:uiPriority w:val="99"/>
    <w:semiHidden/>
    <w:unhideWhenUsed/>
    <w:rsid w:val="004042EA"/>
  </w:style>
  <w:style w:type="table" w:customStyle="1" w:styleId="TableGrid31113">
    <w:name w:val="Table Grid31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3">
    <w:name w:val="Table Grid12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3">
    <w:name w:val="Table Grid122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3">
    <w:name w:val="Table Grid511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3">
    <w:name w:val="Table Grid123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3">
    <w:name w:val="Table Grid511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3">
    <w:name w:val="Table Grid7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3">
    <w:name w:val="Table Grid8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3">
    <w:name w:val="Table Grid126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4042EA"/>
  </w:style>
  <w:style w:type="table" w:customStyle="1" w:styleId="TableGrid1272">
    <w:name w:val="Table Grid127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3">
    <w:name w:val="No List153"/>
    <w:next w:val="NoList"/>
    <w:uiPriority w:val="99"/>
    <w:semiHidden/>
    <w:unhideWhenUsed/>
    <w:rsid w:val="004042EA"/>
  </w:style>
  <w:style w:type="table" w:customStyle="1" w:styleId="TableGrid162">
    <w:name w:val="Table Grid16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3">
    <w:name w:val="No List1143"/>
    <w:next w:val="NoList"/>
    <w:uiPriority w:val="99"/>
    <w:semiHidden/>
    <w:unhideWhenUsed/>
    <w:rsid w:val="004042EA"/>
  </w:style>
  <w:style w:type="table" w:customStyle="1" w:styleId="TableGrid342">
    <w:name w:val="Table Grid34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uiPriority w:val="99"/>
    <w:semiHidden/>
    <w:unhideWhenUsed/>
    <w:rsid w:val="004042EA"/>
  </w:style>
  <w:style w:type="numbering" w:customStyle="1" w:styleId="NoList1233">
    <w:name w:val="No List1233"/>
    <w:next w:val="NoList"/>
    <w:uiPriority w:val="99"/>
    <w:semiHidden/>
    <w:unhideWhenUsed/>
    <w:rsid w:val="004042EA"/>
  </w:style>
  <w:style w:type="table" w:customStyle="1" w:styleId="TableGrid2132">
    <w:name w:val="Table Grid21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
    <w:name w:val="Table Grid111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3">
    <w:name w:val="No List11133"/>
    <w:next w:val="NoList"/>
    <w:uiPriority w:val="99"/>
    <w:semiHidden/>
    <w:unhideWhenUsed/>
    <w:rsid w:val="004042EA"/>
  </w:style>
  <w:style w:type="table" w:customStyle="1" w:styleId="TableGrid3132">
    <w:name w:val="Table Grid313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2">
    <w:name w:val="Table Grid121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2">
    <w:name w:val="Table Grid122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2">
    <w:name w:val="Table Grid51114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2">
    <w:name w:val="Table Grid123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2">
    <w:name w:val="Table Grid51111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2">
    <w:name w:val="Table Grid5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2">
    <w:name w:val="Table Grid83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
    <w:name w:val="No List323"/>
    <w:next w:val="NoList"/>
    <w:uiPriority w:val="99"/>
    <w:semiHidden/>
    <w:unhideWhenUsed/>
    <w:rsid w:val="004042EA"/>
  </w:style>
  <w:style w:type="numbering" w:customStyle="1" w:styleId="NoList1323">
    <w:name w:val="No List1323"/>
    <w:next w:val="NoList"/>
    <w:uiPriority w:val="99"/>
    <w:semiHidden/>
    <w:unhideWhenUsed/>
    <w:rsid w:val="004042EA"/>
  </w:style>
  <w:style w:type="table" w:customStyle="1" w:styleId="TableGrid1322">
    <w:name w:val="Table Grid13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2">
    <w:name w:val="Table Grid9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3">
    <w:name w:val="No List11223"/>
    <w:next w:val="NoList"/>
    <w:uiPriority w:val="99"/>
    <w:semiHidden/>
    <w:unhideWhenUsed/>
    <w:rsid w:val="004042EA"/>
  </w:style>
  <w:style w:type="table" w:customStyle="1" w:styleId="TableGrid3222">
    <w:name w:val="Table Grid32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3">
    <w:name w:val="No List2123"/>
    <w:next w:val="NoList"/>
    <w:uiPriority w:val="99"/>
    <w:semiHidden/>
    <w:unhideWhenUsed/>
    <w:rsid w:val="004042EA"/>
  </w:style>
  <w:style w:type="numbering" w:customStyle="1" w:styleId="NoList12123">
    <w:name w:val="No List12123"/>
    <w:next w:val="NoList"/>
    <w:uiPriority w:val="99"/>
    <w:semiHidden/>
    <w:unhideWhenUsed/>
    <w:rsid w:val="004042EA"/>
  </w:style>
  <w:style w:type="table" w:customStyle="1" w:styleId="TableGrid12422">
    <w:name w:val="Table Grid124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2">
    <w:name w:val="Table Grid11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
    <w:name w:val="Table Grid51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3">
    <w:name w:val="No List111123"/>
    <w:next w:val="NoList"/>
    <w:uiPriority w:val="99"/>
    <w:semiHidden/>
    <w:unhideWhenUsed/>
    <w:rsid w:val="004042EA"/>
  </w:style>
  <w:style w:type="table" w:customStyle="1" w:styleId="TableGrid31122">
    <w:name w:val="Table Grid311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2">
    <w:name w:val="Table Grid12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2">
    <w:name w:val="Table Grid122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2">
    <w:name w:val="Table Grid51112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2">
    <w:name w:val="Table Grid123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2">
    <w:name w:val="Table Grid51111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2">
    <w:name w:val="Table Grid61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2">
    <w:name w:val="Table Grid712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2">
    <w:name w:val="Table Grid812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2">
    <w:name w:val="Table Grid124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3">
    <w:name w:val="No List413"/>
    <w:next w:val="NoList"/>
    <w:uiPriority w:val="99"/>
    <w:semiHidden/>
    <w:unhideWhenUsed/>
    <w:rsid w:val="004042EA"/>
  </w:style>
  <w:style w:type="table" w:customStyle="1" w:styleId="TableGrid12512">
    <w:name w:val="Table Grid125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3">
    <w:name w:val="No List1413"/>
    <w:next w:val="NoList"/>
    <w:uiPriority w:val="99"/>
    <w:semiHidden/>
    <w:unhideWhenUsed/>
    <w:rsid w:val="004042EA"/>
  </w:style>
  <w:style w:type="table" w:customStyle="1" w:styleId="TableGrid1412">
    <w:name w:val="Table Grid1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3">
    <w:name w:val="No List11313"/>
    <w:next w:val="NoList"/>
    <w:uiPriority w:val="99"/>
    <w:semiHidden/>
    <w:unhideWhenUsed/>
    <w:rsid w:val="004042EA"/>
  </w:style>
  <w:style w:type="table" w:customStyle="1" w:styleId="TableGrid3312">
    <w:name w:val="Table Grid3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3">
    <w:name w:val="No List2213"/>
    <w:next w:val="NoList"/>
    <w:uiPriority w:val="99"/>
    <w:semiHidden/>
    <w:unhideWhenUsed/>
    <w:rsid w:val="004042EA"/>
  </w:style>
  <w:style w:type="numbering" w:customStyle="1" w:styleId="NoList12213">
    <w:name w:val="No List12213"/>
    <w:next w:val="NoList"/>
    <w:uiPriority w:val="99"/>
    <w:semiHidden/>
    <w:unhideWhenUsed/>
    <w:rsid w:val="004042EA"/>
  </w:style>
  <w:style w:type="table" w:customStyle="1" w:styleId="TableGrid21212">
    <w:name w:val="Table Grid2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
    <w:name w:val="Table Grid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3">
    <w:name w:val="No List111213"/>
    <w:next w:val="NoList"/>
    <w:uiPriority w:val="99"/>
    <w:semiHidden/>
    <w:unhideWhenUsed/>
    <w:rsid w:val="004042EA"/>
  </w:style>
  <w:style w:type="table" w:customStyle="1" w:styleId="TableGrid31212">
    <w:name w:val="Table Grid31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2">
    <w:name w:val="Table Grid12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2">
    <w:name w:val="Table Grid12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2">
    <w:name w:val="Table Grid511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2">
    <w:name w:val="Table Grid123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2">
    <w:name w:val="Table Grid51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2">
    <w:name w:val="Table Grid7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2">
    <w:name w:val="Table Grid8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3">
    <w:name w:val="No List3113"/>
    <w:next w:val="NoList"/>
    <w:uiPriority w:val="99"/>
    <w:semiHidden/>
    <w:unhideWhenUsed/>
    <w:rsid w:val="004042EA"/>
  </w:style>
  <w:style w:type="numbering" w:customStyle="1" w:styleId="NoList13113">
    <w:name w:val="No List13113"/>
    <w:next w:val="NoList"/>
    <w:uiPriority w:val="99"/>
    <w:semiHidden/>
    <w:unhideWhenUsed/>
    <w:rsid w:val="004042EA"/>
  </w:style>
  <w:style w:type="table" w:customStyle="1" w:styleId="TableGrid13112">
    <w:name w:val="Table Grid1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2">
    <w:name w:val="Table Grid1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2">
    <w:name w:val="Table Grid9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3">
    <w:name w:val="No List112113"/>
    <w:next w:val="NoList"/>
    <w:uiPriority w:val="99"/>
    <w:semiHidden/>
    <w:unhideWhenUsed/>
    <w:rsid w:val="004042EA"/>
  </w:style>
  <w:style w:type="table" w:customStyle="1" w:styleId="TableGrid32112">
    <w:name w:val="Table Grid3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3">
    <w:name w:val="No List21113"/>
    <w:next w:val="NoList"/>
    <w:uiPriority w:val="99"/>
    <w:semiHidden/>
    <w:unhideWhenUsed/>
    <w:rsid w:val="004042EA"/>
  </w:style>
  <w:style w:type="numbering" w:customStyle="1" w:styleId="NoList121113">
    <w:name w:val="No List121113"/>
    <w:next w:val="NoList"/>
    <w:uiPriority w:val="99"/>
    <w:semiHidden/>
    <w:unhideWhenUsed/>
    <w:rsid w:val="004042EA"/>
  </w:style>
  <w:style w:type="table" w:customStyle="1" w:styleId="TableGrid211112">
    <w:name w:val="Table Grid2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2">
    <w:name w:val="Table Grid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2">
    <w:name w:val="Table Grid5113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2">
    <w:name w:val="Table Grid411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3">
    <w:name w:val="No List1111113"/>
    <w:next w:val="NoList"/>
    <w:uiPriority w:val="99"/>
    <w:semiHidden/>
    <w:unhideWhenUsed/>
    <w:rsid w:val="004042EA"/>
  </w:style>
  <w:style w:type="table" w:customStyle="1" w:styleId="TableGrid311112">
    <w:name w:val="Table Grid31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2">
    <w:name w:val="Table Grid12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2">
    <w:name w:val="Table Grid12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2">
    <w:name w:val="Table Grid511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2">
    <w:name w:val="Table Grid123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2">
    <w:name w:val="Table Grid51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2">
    <w:name w:val="Table Grid6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2">
    <w:name w:val="Table Grid7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2">
    <w:name w:val="Table Grid8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2">
    <w:name w:val="Table Grid126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2">
    <w:name w:val="Table Grid128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2">
    <w:name w:val="Table Grid18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042EA"/>
  </w:style>
  <w:style w:type="numbering" w:customStyle="1" w:styleId="NoList162">
    <w:name w:val="No List162"/>
    <w:next w:val="NoList"/>
    <w:uiPriority w:val="99"/>
    <w:semiHidden/>
    <w:unhideWhenUsed/>
    <w:rsid w:val="004042EA"/>
  </w:style>
  <w:style w:type="table" w:customStyle="1" w:styleId="TableGrid172">
    <w:name w:val="Table Grid17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2">
    <w:name w:val="No List1152"/>
    <w:next w:val="NoList"/>
    <w:uiPriority w:val="99"/>
    <w:semiHidden/>
    <w:unhideWhenUsed/>
    <w:rsid w:val="004042EA"/>
  </w:style>
  <w:style w:type="numbering" w:customStyle="1" w:styleId="NoList242">
    <w:name w:val="No List242"/>
    <w:next w:val="NoList"/>
    <w:uiPriority w:val="99"/>
    <w:semiHidden/>
    <w:unhideWhenUsed/>
    <w:rsid w:val="004042EA"/>
  </w:style>
  <w:style w:type="numbering" w:customStyle="1" w:styleId="NoList1242">
    <w:name w:val="No List1242"/>
    <w:next w:val="NoList"/>
    <w:uiPriority w:val="99"/>
    <w:semiHidden/>
    <w:unhideWhenUsed/>
    <w:rsid w:val="004042EA"/>
  </w:style>
  <w:style w:type="numbering" w:customStyle="1" w:styleId="NoList11142">
    <w:name w:val="No List11142"/>
    <w:next w:val="NoList"/>
    <w:uiPriority w:val="99"/>
    <w:semiHidden/>
    <w:unhideWhenUsed/>
    <w:rsid w:val="004042EA"/>
  </w:style>
  <w:style w:type="numbering" w:customStyle="1" w:styleId="NoList332">
    <w:name w:val="No List332"/>
    <w:next w:val="NoList"/>
    <w:uiPriority w:val="99"/>
    <w:semiHidden/>
    <w:unhideWhenUsed/>
    <w:rsid w:val="004042EA"/>
  </w:style>
  <w:style w:type="numbering" w:customStyle="1" w:styleId="NoList1332">
    <w:name w:val="No List1332"/>
    <w:next w:val="NoList"/>
    <w:uiPriority w:val="99"/>
    <w:semiHidden/>
    <w:unhideWhenUsed/>
    <w:rsid w:val="004042EA"/>
  </w:style>
  <w:style w:type="numbering" w:customStyle="1" w:styleId="NoList11232">
    <w:name w:val="No List11232"/>
    <w:next w:val="NoList"/>
    <w:uiPriority w:val="99"/>
    <w:semiHidden/>
    <w:unhideWhenUsed/>
    <w:rsid w:val="004042EA"/>
  </w:style>
  <w:style w:type="numbering" w:customStyle="1" w:styleId="NoList2132">
    <w:name w:val="No List2132"/>
    <w:next w:val="NoList"/>
    <w:uiPriority w:val="99"/>
    <w:semiHidden/>
    <w:unhideWhenUsed/>
    <w:rsid w:val="004042EA"/>
  </w:style>
  <w:style w:type="numbering" w:customStyle="1" w:styleId="NoList12132">
    <w:name w:val="No List12132"/>
    <w:next w:val="NoList"/>
    <w:uiPriority w:val="99"/>
    <w:semiHidden/>
    <w:unhideWhenUsed/>
    <w:rsid w:val="004042EA"/>
  </w:style>
  <w:style w:type="numbering" w:customStyle="1" w:styleId="NoList111132">
    <w:name w:val="No List111132"/>
    <w:next w:val="NoList"/>
    <w:uiPriority w:val="99"/>
    <w:semiHidden/>
    <w:unhideWhenUsed/>
    <w:rsid w:val="004042EA"/>
  </w:style>
  <w:style w:type="numbering" w:customStyle="1" w:styleId="NoList422">
    <w:name w:val="No List422"/>
    <w:next w:val="NoList"/>
    <w:uiPriority w:val="99"/>
    <w:semiHidden/>
    <w:unhideWhenUsed/>
    <w:rsid w:val="004042EA"/>
  </w:style>
  <w:style w:type="numbering" w:customStyle="1" w:styleId="NoList1422">
    <w:name w:val="No List1422"/>
    <w:next w:val="NoList"/>
    <w:uiPriority w:val="99"/>
    <w:semiHidden/>
    <w:unhideWhenUsed/>
    <w:rsid w:val="004042EA"/>
  </w:style>
  <w:style w:type="numbering" w:customStyle="1" w:styleId="NoList11322">
    <w:name w:val="No List11322"/>
    <w:next w:val="NoList"/>
    <w:uiPriority w:val="99"/>
    <w:semiHidden/>
    <w:unhideWhenUsed/>
    <w:rsid w:val="004042EA"/>
  </w:style>
  <w:style w:type="numbering" w:customStyle="1" w:styleId="NoList2222">
    <w:name w:val="No List2222"/>
    <w:next w:val="NoList"/>
    <w:uiPriority w:val="99"/>
    <w:semiHidden/>
    <w:unhideWhenUsed/>
    <w:rsid w:val="004042EA"/>
  </w:style>
  <w:style w:type="numbering" w:customStyle="1" w:styleId="NoList12222">
    <w:name w:val="No List12222"/>
    <w:next w:val="NoList"/>
    <w:uiPriority w:val="99"/>
    <w:semiHidden/>
    <w:unhideWhenUsed/>
    <w:rsid w:val="004042EA"/>
  </w:style>
  <w:style w:type="numbering" w:customStyle="1" w:styleId="NoList111222">
    <w:name w:val="No List111222"/>
    <w:next w:val="NoList"/>
    <w:uiPriority w:val="99"/>
    <w:semiHidden/>
    <w:unhideWhenUsed/>
    <w:rsid w:val="004042EA"/>
  </w:style>
  <w:style w:type="numbering" w:customStyle="1" w:styleId="NoList3122">
    <w:name w:val="No List3122"/>
    <w:next w:val="NoList"/>
    <w:uiPriority w:val="99"/>
    <w:semiHidden/>
    <w:unhideWhenUsed/>
    <w:rsid w:val="004042EA"/>
  </w:style>
  <w:style w:type="numbering" w:customStyle="1" w:styleId="NoList13122">
    <w:name w:val="No List13122"/>
    <w:next w:val="NoList"/>
    <w:uiPriority w:val="99"/>
    <w:semiHidden/>
    <w:unhideWhenUsed/>
    <w:rsid w:val="004042EA"/>
  </w:style>
  <w:style w:type="numbering" w:customStyle="1" w:styleId="NoList112122">
    <w:name w:val="No List112122"/>
    <w:next w:val="NoList"/>
    <w:uiPriority w:val="99"/>
    <w:semiHidden/>
    <w:unhideWhenUsed/>
    <w:rsid w:val="004042EA"/>
  </w:style>
  <w:style w:type="numbering" w:customStyle="1" w:styleId="NoList21122">
    <w:name w:val="No List21122"/>
    <w:next w:val="NoList"/>
    <w:uiPriority w:val="99"/>
    <w:semiHidden/>
    <w:unhideWhenUsed/>
    <w:rsid w:val="004042EA"/>
  </w:style>
  <w:style w:type="numbering" w:customStyle="1" w:styleId="NoList121122">
    <w:name w:val="No List121122"/>
    <w:next w:val="NoList"/>
    <w:uiPriority w:val="99"/>
    <w:semiHidden/>
    <w:unhideWhenUsed/>
    <w:rsid w:val="004042EA"/>
  </w:style>
  <w:style w:type="numbering" w:customStyle="1" w:styleId="NoList1111122">
    <w:name w:val="No List1111122"/>
    <w:next w:val="NoList"/>
    <w:uiPriority w:val="99"/>
    <w:semiHidden/>
    <w:unhideWhenUsed/>
    <w:rsid w:val="004042EA"/>
  </w:style>
  <w:style w:type="numbering" w:customStyle="1" w:styleId="NoList512">
    <w:name w:val="No List512"/>
    <w:next w:val="NoList"/>
    <w:uiPriority w:val="99"/>
    <w:semiHidden/>
    <w:unhideWhenUsed/>
    <w:rsid w:val="004042EA"/>
  </w:style>
  <w:style w:type="numbering" w:customStyle="1" w:styleId="NoList1512">
    <w:name w:val="No List1512"/>
    <w:next w:val="NoList"/>
    <w:uiPriority w:val="99"/>
    <w:semiHidden/>
    <w:unhideWhenUsed/>
    <w:rsid w:val="004042EA"/>
  </w:style>
  <w:style w:type="numbering" w:customStyle="1" w:styleId="NoList11412">
    <w:name w:val="No List11412"/>
    <w:next w:val="NoList"/>
    <w:uiPriority w:val="99"/>
    <w:semiHidden/>
    <w:unhideWhenUsed/>
    <w:rsid w:val="004042EA"/>
  </w:style>
  <w:style w:type="numbering" w:customStyle="1" w:styleId="NoList2312">
    <w:name w:val="No List2312"/>
    <w:next w:val="NoList"/>
    <w:uiPriority w:val="99"/>
    <w:semiHidden/>
    <w:unhideWhenUsed/>
    <w:rsid w:val="004042EA"/>
  </w:style>
  <w:style w:type="numbering" w:customStyle="1" w:styleId="NoList12312">
    <w:name w:val="No List12312"/>
    <w:next w:val="NoList"/>
    <w:uiPriority w:val="99"/>
    <w:semiHidden/>
    <w:unhideWhenUsed/>
    <w:rsid w:val="004042EA"/>
  </w:style>
  <w:style w:type="numbering" w:customStyle="1" w:styleId="NoList111312">
    <w:name w:val="No List111312"/>
    <w:next w:val="NoList"/>
    <w:uiPriority w:val="99"/>
    <w:semiHidden/>
    <w:unhideWhenUsed/>
    <w:rsid w:val="004042EA"/>
  </w:style>
  <w:style w:type="numbering" w:customStyle="1" w:styleId="NoList3212">
    <w:name w:val="No List3212"/>
    <w:next w:val="NoList"/>
    <w:uiPriority w:val="99"/>
    <w:semiHidden/>
    <w:unhideWhenUsed/>
    <w:rsid w:val="004042EA"/>
  </w:style>
  <w:style w:type="numbering" w:customStyle="1" w:styleId="NoList13212">
    <w:name w:val="No List13212"/>
    <w:next w:val="NoList"/>
    <w:uiPriority w:val="99"/>
    <w:semiHidden/>
    <w:unhideWhenUsed/>
    <w:rsid w:val="004042EA"/>
  </w:style>
  <w:style w:type="numbering" w:customStyle="1" w:styleId="NoList112212">
    <w:name w:val="No List112212"/>
    <w:next w:val="NoList"/>
    <w:uiPriority w:val="99"/>
    <w:semiHidden/>
    <w:unhideWhenUsed/>
    <w:rsid w:val="004042EA"/>
  </w:style>
  <w:style w:type="numbering" w:customStyle="1" w:styleId="NoList21212">
    <w:name w:val="No List21212"/>
    <w:next w:val="NoList"/>
    <w:uiPriority w:val="99"/>
    <w:semiHidden/>
    <w:unhideWhenUsed/>
    <w:rsid w:val="004042EA"/>
  </w:style>
  <w:style w:type="numbering" w:customStyle="1" w:styleId="NoList121212">
    <w:name w:val="No List121212"/>
    <w:next w:val="NoList"/>
    <w:uiPriority w:val="99"/>
    <w:semiHidden/>
    <w:unhideWhenUsed/>
    <w:rsid w:val="004042EA"/>
  </w:style>
  <w:style w:type="numbering" w:customStyle="1" w:styleId="NoList1111212">
    <w:name w:val="No List1111212"/>
    <w:next w:val="NoList"/>
    <w:uiPriority w:val="99"/>
    <w:semiHidden/>
    <w:unhideWhenUsed/>
    <w:rsid w:val="004042EA"/>
  </w:style>
  <w:style w:type="numbering" w:customStyle="1" w:styleId="NoList4112">
    <w:name w:val="No List4112"/>
    <w:next w:val="NoList"/>
    <w:uiPriority w:val="99"/>
    <w:semiHidden/>
    <w:unhideWhenUsed/>
    <w:rsid w:val="004042EA"/>
  </w:style>
  <w:style w:type="numbering" w:customStyle="1" w:styleId="NoList14112">
    <w:name w:val="No List14112"/>
    <w:next w:val="NoList"/>
    <w:uiPriority w:val="99"/>
    <w:semiHidden/>
    <w:unhideWhenUsed/>
    <w:rsid w:val="004042EA"/>
  </w:style>
  <w:style w:type="numbering" w:customStyle="1" w:styleId="NoList113112">
    <w:name w:val="No List113112"/>
    <w:next w:val="NoList"/>
    <w:uiPriority w:val="99"/>
    <w:semiHidden/>
    <w:unhideWhenUsed/>
    <w:rsid w:val="004042EA"/>
  </w:style>
  <w:style w:type="numbering" w:customStyle="1" w:styleId="NoList22112">
    <w:name w:val="No List22112"/>
    <w:next w:val="NoList"/>
    <w:uiPriority w:val="99"/>
    <w:semiHidden/>
    <w:unhideWhenUsed/>
    <w:rsid w:val="004042EA"/>
  </w:style>
  <w:style w:type="numbering" w:customStyle="1" w:styleId="NoList122112">
    <w:name w:val="No List122112"/>
    <w:next w:val="NoList"/>
    <w:uiPriority w:val="99"/>
    <w:semiHidden/>
    <w:unhideWhenUsed/>
    <w:rsid w:val="004042EA"/>
  </w:style>
  <w:style w:type="numbering" w:customStyle="1" w:styleId="NoList1112112">
    <w:name w:val="No List1112112"/>
    <w:next w:val="NoList"/>
    <w:uiPriority w:val="99"/>
    <w:semiHidden/>
    <w:unhideWhenUsed/>
    <w:rsid w:val="004042EA"/>
  </w:style>
  <w:style w:type="numbering" w:customStyle="1" w:styleId="NoList31112">
    <w:name w:val="No List31112"/>
    <w:next w:val="NoList"/>
    <w:uiPriority w:val="99"/>
    <w:semiHidden/>
    <w:unhideWhenUsed/>
    <w:rsid w:val="004042EA"/>
  </w:style>
  <w:style w:type="numbering" w:customStyle="1" w:styleId="NoList131112">
    <w:name w:val="No List131112"/>
    <w:next w:val="NoList"/>
    <w:uiPriority w:val="99"/>
    <w:semiHidden/>
    <w:unhideWhenUsed/>
    <w:rsid w:val="004042EA"/>
  </w:style>
  <w:style w:type="numbering" w:customStyle="1" w:styleId="NoList1121112">
    <w:name w:val="No List1121112"/>
    <w:next w:val="NoList"/>
    <w:uiPriority w:val="99"/>
    <w:semiHidden/>
    <w:unhideWhenUsed/>
    <w:rsid w:val="004042EA"/>
  </w:style>
  <w:style w:type="numbering" w:customStyle="1" w:styleId="NoList211112">
    <w:name w:val="No List211112"/>
    <w:next w:val="NoList"/>
    <w:uiPriority w:val="99"/>
    <w:semiHidden/>
    <w:unhideWhenUsed/>
    <w:rsid w:val="004042EA"/>
  </w:style>
  <w:style w:type="numbering" w:customStyle="1" w:styleId="NoList1211112">
    <w:name w:val="No List1211112"/>
    <w:next w:val="NoList"/>
    <w:uiPriority w:val="99"/>
    <w:semiHidden/>
    <w:unhideWhenUsed/>
    <w:rsid w:val="004042EA"/>
  </w:style>
  <w:style w:type="numbering" w:customStyle="1" w:styleId="NoList11111112">
    <w:name w:val="No List11111112"/>
    <w:next w:val="NoList"/>
    <w:uiPriority w:val="99"/>
    <w:semiHidden/>
    <w:unhideWhenUsed/>
    <w:rsid w:val="004042EA"/>
  </w:style>
  <w:style w:type="numbering" w:customStyle="1" w:styleId="NoList612">
    <w:name w:val="No List612"/>
    <w:next w:val="NoList"/>
    <w:uiPriority w:val="99"/>
    <w:semiHidden/>
    <w:unhideWhenUsed/>
    <w:rsid w:val="004042EA"/>
  </w:style>
  <w:style w:type="table" w:customStyle="1" w:styleId="TableGrid1712">
    <w:name w:val="Table Grid17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2">
    <w:name w:val="No List1612"/>
    <w:next w:val="NoList"/>
    <w:uiPriority w:val="99"/>
    <w:semiHidden/>
    <w:unhideWhenUsed/>
    <w:rsid w:val="004042EA"/>
  </w:style>
  <w:style w:type="numbering" w:customStyle="1" w:styleId="NoList11512">
    <w:name w:val="No List11512"/>
    <w:next w:val="NoList"/>
    <w:uiPriority w:val="99"/>
    <w:semiHidden/>
    <w:unhideWhenUsed/>
    <w:rsid w:val="004042EA"/>
  </w:style>
  <w:style w:type="numbering" w:customStyle="1" w:styleId="NoList2412">
    <w:name w:val="No List2412"/>
    <w:next w:val="NoList"/>
    <w:uiPriority w:val="99"/>
    <w:semiHidden/>
    <w:unhideWhenUsed/>
    <w:rsid w:val="004042EA"/>
  </w:style>
  <w:style w:type="numbering" w:customStyle="1" w:styleId="NoList12412">
    <w:name w:val="No List12412"/>
    <w:next w:val="NoList"/>
    <w:uiPriority w:val="99"/>
    <w:semiHidden/>
    <w:unhideWhenUsed/>
    <w:rsid w:val="004042EA"/>
  </w:style>
  <w:style w:type="numbering" w:customStyle="1" w:styleId="NoList111412">
    <w:name w:val="No List111412"/>
    <w:next w:val="NoList"/>
    <w:uiPriority w:val="99"/>
    <w:semiHidden/>
    <w:unhideWhenUsed/>
    <w:rsid w:val="004042EA"/>
  </w:style>
  <w:style w:type="numbering" w:customStyle="1" w:styleId="NoList3312">
    <w:name w:val="No List3312"/>
    <w:next w:val="NoList"/>
    <w:uiPriority w:val="99"/>
    <w:semiHidden/>
    <w:unhideWhenUsed/>
    <w:rsid w:val="004042EA"/>
  </w:style>
  <w:style w:type="numbering" w:customStyle="1" w:styleId="NoList13312">
    <w:name w:val="No List13312"/>
    <w:next w:val="NoList"/>
    <w:uiPriority w:val="99"/>
    <w:semiHidden/>
    <w:unhideWhenUsed/>
    <w:rsid w:val="004042EA"/>
  </w:style>
  <w:style w:type="numbering" w:customStyle="1" w:styleId="NoList112312">
    <w:name w:val="No List112312"/>
    <w:next w:val="NoList"/>
    <w:uiPriority w:val="99"/>
    <w:semiHidden/>
    <w:unhideWhenUsed/>
    <w:rsid w:val="004042EA"/>
  </w:style>
  <w:style w:type="numbering" w:customStyle="1" w:styleId="NoList21312">
    <w:name w:val="No List21312"/>
    <w:next w:val="NoList"/>
    <w:uiPriority w:val="99"/>
    <w:semiHidden/>
    <w:unhideWhenUsed/>
    <w:rsid w:val="004042EA"/>
  </w:style>
  <w:style w:type="numbering" w:customStyle="1" w:styleId="NoList121312">
    <w:name w:val="No List121312"/>
    <w:next w:val="NoList"/>
    <w:uiPriority w:val="99"/>
    <w:semiHidden/>
    <w:unhideWhenUsed/>
    <w:rsid w:val="004042EA"/>
  </w:style>
  <w:style w:type="numbering" w:customStyle="1" w:styleId="NoList1111312">
    <w:name w:val="No List1111312"/>
    <w:next w:val="NoList"/>
    <w:uiPriority w:val="99"/>
    <w:semiHidden/>
    <w:unhideWhenUsed/>
    <w:rsid w:val="004042EA"/>
  </w:style>
  <w:style w:type="numbering" w:customStyle="1" w:styleId="NoList4212">
    <w:name w:val="No List4212"/>
    <w:next w:val="NoList"/>
    <w:uiPriority w:val="99"/>
    <w:semiHidden/>
    <w:unhideWhenUsed/>
    <w:rsid w:val="004042EA"/>
  </w:style>
  <w:style w:type="numbering" w:customStyle="1" w:styleId="NoList14212">
    <w:name w:val="No List14212"/>
    <w:next w:val="NoList"/>
    <w:uiPriority w:val="99"/>
    <w:semiHidden/>
    <w:unhideWhenUsed/>
    <w:rsid w:val="004042EA"/>
  </w:style>
  <w:style w:type="numbering" w:customStyle="1" w:styleId="NoList113212">
    <w:name w:val="No List113212"/>
    <w:next w:val="NoList"/>
    <w:uiPriority w:val="99"/>
    <w:semiHidden/>
    <w:unhideWhenUsed/>
    <w:rsid w:val="004042EA"/>
  </w:style>
  <w:style w:type="numbering" w:customStyle="1" w:styleId="NoList22212">
    <w:name w:val="No List22212"/>
    <w:next w:val="NoList"/>
    <w:uiPriority w:val="99"/>
    <w:semiHidden/>
    <w:unhideWhenUsed/>
    <w:rsid w:val="004042EA"/>
  </w:style>
  <w:style w:type="numbering" w:customStyle="1" w:styleId="NoList122212">
    <w:name w:val="No List122212"/>
    <w:next w:val="NoList"/>
    <w:uiPriority w:val="99"/>
    <w:semiHidden/>
    <w:unhideWhenUsed/>
    <w:rsid w:val="004042EA"/>
  </w:style>
  <w:style w:type="numbering" w:customStyle="1" w:styleId="NoList1112212">
    <w:name w:val="No List1112212"/>
    <w:next w:val="NoList"/>
    <w:uiPriority w:val="99"/>
    <w:semiHidden/>
    <w:unhideWhenUsed/>
    <w:rsid w:val="004042EA"/>
  </w:style>
  <w:style w:type="numbering" w:customStyle="1" w:styleId="NoList31212">
    <w:name w:val="No List31212"/>
    <w:next w:val="NoList"/>
    <w:uiPriority w:val="99"/>
    <w:semiHidden/>
    <w:unhideWhenUsed/>
    <w:rsid w:val="004042EA"/>
  </w:style>
  <w:style w:type="numbering" w:customStyle="1" w:styleId="NoList131212">
    <w:name w:val="No List131212"/>
    <w:next w:val="NoList"/>
    <w:uiPriority w:val="99"/>
    <w:semiHidden/>
    <w:unhideWhenUsed/>
    <w:rsid w:val="004042EA"/>
  </w:style>
  <w:style w:type="numbering" w:customStyle="1" w:styleId="NoList1121212">
    <w:name w:val="No List1121212"/>
    <w:next w:val="NoList"/>
    <w:uiPriority w:val="99"/>
    <w:semiHidden/>
    <w:unhideWhenUsed/>
    <w:rsid w:val="004042EA"/>
  </w:style>
  <w:style w:type="numbering" w:customStyle="1" w:styleId="NoList211212">
    <w:name w:val="No List211212"/>
    <w:next w:val="NoList"/>
    <w:uiPriority w:val="99"/>
    <w:semiHidden/>
    <w:unhideWhenUsed/>
    <w:rsid w:val="004042EA"/>
  </w:style>
  <w:style w:type="numbering" w:customStyle="1" w:styleId="NoList1211212">
    <w:name w:val="No List1211212"/>
    <w:next w:val="NoList"/>
    <w:uiPriority w:val="99"/>
    <w:semiHidden/>
    <w:unhideWhenUsed/>
    <w:rsid w:val="004042EA"/>
  </w:style>
  <w:style w:type="numbering" w:customStyle="1" w:styleId="NoList11111212">
    <w:name w:val="No List11111212"/>
    <w:next w:val="NoList"/>
    <w:uiPriority w:val="99"/>
    <w:semiHidden/>
    <w:unhideWhenUsed/>
    <w:rsid w:val="004042EA"/>
  </w:style>
  <w:style w:type="numbering" w:customStyle="1" w:styleId="NoList5112">
    <w:name w:val="No List5112"/>
    <w:next w:val="NoList"/>
    <w:uiPriority w:val="99"/>
    <w:semiHidden/>
    <w:unhideWhenUsed/>
    <w:rsid w:val="004042EA"/>
  </w:style>
  <w:style w:type="numbering" w:customStyle="1" w:styleId="NoList15112">
    <w:name w:val="No List15112"/>
    <w:next w:val="NoList"/>
    <w:uiPriority w:val="99"/>
    <w:semiHidden/>
    <w:unhideWhenUsed/>
    <w:rsid w:val="004042EA"/>
  </w:style>
  <w:style w:type="numbering" w:customStyle="1" w:styleId="NoList114112">
    <w:name w:val="No List114112"/>
    <w:next w:val="NoList"/>
    <w:uiPriority w:val="99"/>
    <w:semiHidden/>
    <w:unhideWhenUsed/>
    <w:rsid w:val="004042EA"/>
  </w:style>
  <w:style w:type="numbering" w:customStyle="1" w:styleId="NoList23112">
    <w:name w:val="No List23112"/>
    <w:next w:val="NoList"/>
    <w:uiPriority w:val="99"/>
    <w:semiHidden/>
    <w:unhideWhenUsed/>
    <w:rsid w:val="004042EA"/>
  </w:style>
  <w:style w:type="numbering" w:customStyle="1" w:styleId="NoList123112">
    <w:name w:val="No List123112"/>
    <w:next w:val="NoList"/>
    <w:uiPriority w:val="99"/>
    <w:semiHidden/>
    <w:unhideWhenUsed/>
    <w:rsid w:val="004042EA"/>
  </w:style>
  <w:style w:type="numbering" w:customStyle="1" w:styleId="NoList1113112">
    <w:name w:val="No List1113112"/>
    <w:next w:val="NoList"/>
    <w:uiPriority w:val="99"/>
    <w:semiHidden/>
    <w:unhideWhenUsed/>
    <w:rsid w:val="004042EA"/>
  </w:style>
  <w:style w:type="numbering" w:customStyle="1" w:styleId="NoList32112">
    <w:name w:val="No List32112"/>
    <w:next w:val="NoList"/>
    <w:uiPriority w:val="99"/>
    <w:semiHidden/>
    <w:unhideWhenUsed/>
    <w:rsid w:val="004042EA"/>
  </w:style>
  <w:style w:type="numbering" w:customStyle="1" w:styleId="NoList132112">
    <w:name w:val="No List132112"/>
    <w:next w:val="NoList"/>
    <w:uiPriority w:val="99"/>
    <w:semiHidden/>
    <w:unhideWhenUsed/>
    <w:rsid w:val="004042EA"/>
  </w:style>
  <w:style w:type="numbering" w:customStyle="1" w:styleId="NoList1122112">
    <w:name w:val="No List1122112"/>
    <w:next w:val="NoList"/>
    <w:uiPriority w:val="99"/>
    <w:semiHidden/>
    <w:unhideWhenUsed/>
    <w:rsid w:val="004042EA"/>
  </w:style>
  <w:style w:type="numbering" w:customStyle="1" w:styleId="NoList212112">
    <w:name w:val="No List212112"/>
    <w:next w:val="NoList"/>
    <w:uiPriority w:val="99"/>
    <w:semiHidden/>
    <w:unhideWhenUsed/>
    <w:rsid w:val="004042EA"/>
  </w:style>
  <w:style w:type="numbering" w:customStyle="1" w:styleId="NoList1212112">
    <w:name w:val="No List1212112"/>
    <w:next w:val="NoList"/>
    <w:uiPriority w:val="99"/>
    <w:semiHidden/>
    <w:unhideWhenUsed/>
    <w:rsid w:val="004042EA"/>
  </w:style>
  <w:style w:type="numbering" w:customStyle="1" w:styleId="NoList11112112">
    <w:name w:val="No List11112112"/>
    <w:next w:val="NoList"/>
    <w:uiPriority w:val="99"/>
    <w:semiHidden/>
    <w:unhideWhenUsed/>
    <w:rsid w:val="004042EA"/>
  </w:style>
  <w:style w:type="numbering" w:customStyle="1" w:styleId="NoList41112">
    <w:name w:val="No List41112"/>
    <w:next w:val="NoList"/>
    <w:uiPriority w:val="99"/>
    <w:semiHidden/>
    <w:unhideWhenUsed/>
    <w:rsid w:val="004042EA"/>
  </w:style>
  <w:style w:type="numbering" w:customStyle="1" w:styleId="NoList141112">
    <w:name w:val="No List141112"/>
    <w:next w:val="NoList"/>
    <w:uiPriority w:val="99"/>
    <w:semiHidden/>
    <w:unhideWhenUsed/>
    <w:rsid w:val="004042EA"/>
  </w:style>
  <w:style w:type="numbering" w:customStyle="1" w:styleId="NoList1131112">
    <w:name w:val="No List1131112"/>
    <w:next w:val="NoList"/>
    <w:uiPriority w:val="99"/>
    <w:semiHidden/>
    <w:unhideWhenUsed/>
    <w:rsid w:val="004042EA"/>
  </w:style>
  <w:style w:type="numbering" w:customStyle="1" w:styleId="NoList221112">
    <w:name w:val="No List221112"/>
    <w:next w:val="NoList"/>
    <w:uiPriority w:val="99"/>
    <w:semiHidden/>
    <w:unhideWhenUsed/>
    <w:rsid w:val="004042EA"/>
  </w:style>
  <w:style w:type="numbering" w:customStyle="1" w:styleId="NoList1221112">
    <w:name w:val="No List1221112"/>
    <w:next w:val="NoList"/>
    <w:uiPriority w:val="99"/>
    <w:semiHidden/>
    <w:unhideWhenUsed/>
    <w:rsid w:val="004042EA"/>
  </w:style>
  <w:style w:type="numbering" w:customStyle="1" w:styleId="NoList11121112">
    <w:name w:val="No List11121112"/>
    <w:next w:val="NoList"/>
    <w:uiPriority w:val="99"/>
    <w:semiHidden/>
    <w:unhideWhenUsed/>
    <w:rsid w:val="004042EA"/>
  </w:style>
  <w:style w:type="numbering" w:customStyle="1" w:styleId="NoList311112">
    <w:name w:val="No List311112"/>
    <w:next w:val="NoList"/>
    <w:uiPriority w:val="99"/>
    <w:semiHidden/>
    <w:unhideWhenUsed/>
    <w:rsid w:val="004042EA"/>
  </w:style>
  <w:style w:type="numbering" w:customStyle="1" w:styleId="NoList1311112">
    <w:name w:val="No List1311112"/>
    <w:next w:val="NoList"/>
    <w:uiPriority w:val="99"/>
    <w:semiHidden/>
    <w:unhideWhenUsed/>
    <w:rsid w:val="004042EA"/>
  </w:style>
  <w:style w:type="numbering" w:customStyle="1" w:styleId="NoList11211112">
    <w:name w:val="No List11211112"/>
    <w:next w:val="NoList"/>
    <w:uiPriority w:val="99"/>
    <w:semiHidden/>
    <w:unhideWhenUsed/>
    <w:rsid w:val="004042EA"/>
  </w:style>
  <w:style w:type="numbering" w:customStyle="1" w:styleId="NoList2111112">
    <w:name w:val="No List2111112"/>
    <w:next w:val="NoList"/>
    <w:uiPriority w:val="99"/>
    <w:semiHidden/>
    <w:unhideWhenUsed/>
    <w:rsid w:val="004042EA"/>
  </w:style>
  <w:style w:type="numbering" w:customStyle="1" w:styleId="NoList12111112">
    <w:name w:val="No List12111112"/>
    <w:next w:val="NoList"/>
    <w:uiPriority w:val="99"/>
    <w:semiHidden/>
    <w:unhideWhenUsed/>
    <w:rsid w:val="004042EA"/>
  </w:style>
  <w:style w:type="numbering" w:customStyle="1" w:styleId="NoList111111112">
    <w:name w:val="No List111111112"/>
    <w:next w:val="NoList"/>
    <w:uiPriority w:val="99"/>
    <w:semiHidden/>
    <w:unhideWhenUsed/>
    <w:rsid w:val="004042EA"/>
  </w:style>
  <w:style w:type="table" w:customStyle="1" w:styleId="TableGrid192">
    <w:name w:val="Table Grid192"/>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042EA"/>
  </w:style>
  <w:style w:type="numbering" w:customStyle="1" w:styleId="NoList171">
    <w:name w:val="No List171"/>
    <w:next w:val="NoList"/>
    <w:uiPriority w:val="99"/>
    <w:semiHidden/>
    <w:unhideWhenUsed/>
    <w:rsid w:val="004042EA"/>
  </w:style>
  <w:style w:type="table" w:customStyle="1" w:styleId="TableGrid1101">
    <w:name w:val="Table Grid110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
    <w:name w:val="No List1161"/>
    <w:next w:val="NoList"/>
    <w:uiPriority w:val="99"/>
    <w:semiHidden/>
    <w:unhideWhenUsed/>
    <w:rsid w:val="004042EA"/>
  </w:style>
  <w:style w:type="table" w:customStyle="1" w:styleId="TableGrid351">
    <w:name w:val="Table Grid3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uiPriority w:val="99"/>
    <w:semiHidden/>
    <w:unhideWhenUsed/>
    <w:rsid w:val="004042EA"/>
  </w:style>
  <w:style w:type="numbering" w:customStyle="1" w:styleId="NoList1251">
    <w:name w:val="No List1251"/>
    <w:next w:val="NoList"/>
    <w:uiPriority w:val="99"/>
    <w:semiHidden/>
    <w:unhideWhenUsed/>
    <w:rsid w:val="004042EA"/>
  </w:style>
  <w:style w:type="table" w:customStyle="1" w:styleId="TableGrid1291">
    <w:name w:val="Table Grid129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
    <w:name w:val="Table Grid11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uiPriority w:val="99"/>
    <w:semiHidden/>
    <w:unhideWhenUsed/>
    <w:rsid w:val="004042EA"/>
  </w:style>
  <w:style w:type="table" w:customStyle="1" w:styleId="TableGrid3141">
    <w:name w:val="Table Grid31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
    <w:name w:val="Table Grid12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1">
    <w:name w:val="Table Grid122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1">
    <w:name w:val="Table Grid5111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1">
    <w:name w:val="Table Grid123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1">
    <w:name w:val="Table Grid5111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
    <w:name w:val="Table Grid8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4042EA"/>
  </w:style>
  <w:style w:type="numbering" w:customStyle="1" w:styleId="NoList1341">
    <w:name w:val="No List1341"/>
    <w:next w:val="NoList"/>
    <w:uiPriority w:val="99"/>
    <w:semiHidden/>
    <w:unhideWhenUsed/>
    <w:rsid w:val="004042EA"/>
  </w:style>
  <w:style w:type="table" w:customStyle="1" w:styleId="TableGrid1331">
    <w:name w:val="Table Grid13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
    <w:name w:val="Table Grid9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1">
    <w:name w:val="No List11241"/>
    <w:next w:val="NoList"/>
    <w:uiPriority w:val="99"/>
    <w:semiHidden/>
    <w:unhideWhenUsed/>
    <w:rsid w:val="004042EA"/>
  </w:style>
  <w:style w:type="table" w:customStyle="1" w:styleId="TableGrid3231">
    <w:name w:val="Table Grid32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
    <w:name w:val="No List2141"/>
    <w:next w:val="NoList"/>
    <w:uiPriority w:val="99"/>
    <w:semiHidden/>
    <w:unhideWhenUsed/>
    <w:rsid w:val="004042EA"/>
  </w:style>
  <w:style w:type="numbering" w:customStyle="1" w:styleId="NoList12141">
    <w:name w:val="No List12141"/>
    <w:next w:val="NoList"/>
    <w:uiPriority w:val="99"/>
    <w:semiHidden/>
    <w:unhideWhenUsed/>
    <w:rsid w:val="004042EA"/>
  </w:style>
  <w:style w:type="table" w:customStyle="1" w:styleId="TableGrid12431">
    <w:name w:val="Table Grid124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
    <w:name w:val="Table Grid1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
    <w:name w:val="Table Grid5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
    <w:name w:val="No List111141"/>
    <w:next w:val="NoList"/>
    <w:uiPriority w:val="99"/>
    <w:semiHidden/>
    <w:unhideWhenUsed/>
    <w:rsid w:val="004042EA"/>
  </w:style>
  <w:style w:type="table" w:customStyle="1" w:styleId="TableGrid31131">
    <w:name w:val="Table Grid31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1">
    <w:name w:val="Table Grid12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1">
    <w:name w:val="Table Grid122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1">
    <w:name w:val="Table Grid511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1">
    <w:name w:val="Table Grid123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1">
    <w:name w:val="Table Grid511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
    <w:name w:val="Table Grid6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
    <w:name w:val="Table Grid7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1">
    <w:name w:val="Table Grid8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4042EA"/>
  </w:style>
  <w:style w:type="table" w:customStyle="1" w:styleId="TableGrid12521">
    <w:name w:val="Table Grid125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1">
    <w:name w:val="No List1431"/>
    <w:next w:val="NoList"/>
    <w:uiPriority w:val="99"/>
    <w:semiHidden/>
    <w:unhideWhenUsed/>
    <w:rsid w:val="004042EA"/>
  </w:style>
  <w:style w:type="table" w:customStyle="1" w:styleId="TableGrid1421">
    <w:name w:val="Table Grid14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
    <w:name w:val="Table Grid2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
    <w:name w:val="Table Grid11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
    <w:name w:val="Table Grid43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1">
    <w:name w:val="No List11331"/>
    <w:next w:val="NoList"/>
    <w:uiPriority w:val="99"/>
    <w:semiHidden/>
    <w:unhideWhenUsed/>
    <w:rsid w:val="004042EA"/>
  </w:style>
  <w:style w:type="table" w:customStyle="1" w:styleId="TableGrid3321">
    <w:name w:val="Table Grid3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
    <w:name w:val="No List2231"/>
    <w:next w:val="NoList"/>
    <w:uiPriority w:val="99"/>
    <w:semiHidden/>
    <w:unhideWhenUsed/>
    <w:rsid w:val="004042EA"/>
  </w:style>
  <w:style w:type="numbering" w:customStyle="1" w:styleId="NoList12231">
    <w:name w:val="No List12231"/>
    <w:next w:val="NoList"/>
    <w:uiPriority w:val="99"/>
    <w:semiHidden/>
    <w:unhideWhenUsed/>
    <w:rsid w:val="004042EA"/>
  </w:style>
  <w:style w:type="table" w:customStyle="1" w:styleId="TableGrid21221">
    <w:name w:val="Table Grid2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
    <w:name w:val="Table Grid1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
    <w:name w:val="Table Grid412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1">
    <w:name w:val="No List111231"/>
    <w:next w:val="NoList"/>
    <w:uiPriority w:val="99"/>
    <w:semiHidden/>
    <w:unhideWhenUsed/>
    <w:rsid w:val="004042EA"/>
  </w:style>
  <w:style w:type="table" w:customStyle="1" w:styleId="TableGrid31221">
    <w:name w:val="Table Grid31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1">
    <w:name w:val="Table Grid12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1">
    <w:name w:val="Table Grid122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1">
    <w:name w:val="Table Grid5111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1">
    <w:name w:val="Table Grid123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1">
    <w:name w:val="Table Grid511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1">
    <w:name w:val="Table Grid5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
    <w:name w:val="Table Grid6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
    <w:name w:val="Table Grid7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1">
    <w:name w:val="Table Grid8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
    <w:name w:val="No List3131"/>
    <w:next w:val="NoList"/>
    <w:uiPriority w:val="99"/>
    <w:semiHidden/>
    <w:unhideWhenUsed/>
    <w:rsid w:val="004042EA"/>
  </w:style>
  <w:style w:type="numbering" w:customStyle="1" w:styleId="NoList13131">
    <w:name w:val="No List13131"/>
    <w:next w:val="NoList"/>
    <w:uiPriority w:val="99"/>
    <w:semiHidden/>
    <w:unhideWhenUsed/>
    <w:rsid w:val="004042EA"/>
  </w:style>
  <w:style w:type="table" w:customStyle="1" w:styleId="TableGrid13121">
    <w:name w:val="Table Grid13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
    <w:name w:val="Table Grid2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
    <w:name w:val="Table Grid1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
    <w:name w:val="Table Grid9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
    <w:name w:val="Table Grid42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1">
    <w:name w:val="No List112131"/>
    <w:next w:val="NoList"/>
    <w:uiPriority w:val="99"/>
    <w:semiHidden/>
    <w:unhideWhenUsed/>
    <w:rsid w:val="004042EA"/>
  </w:style>
  <w:style w:type="table" w:customStyle="1" w:styleId="TableGrid32121">
    <w:name w:val="Table Grid32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1">
    <w:name w:val="No List21131"/>
    <w:next w:val="NoList"/>
    <w:uiPriority w:val="99"/>
    <w:semiHidden/>
    <w:unhideWhenUsed/>
    <w:rsid w:val="004042EA"/>
  </w:style>
  <w:style w:type="numbering" w:customStyle="1" w:styleId="NoList121131">
    <w:name w:val="No List121131"/>
    <w:next w:val="NoList"/>
    <w:uiPriority w:val="99"/>
    <w:semiHidden/>
    <w:unhideWhenUsed/>
    <w:rsid w:val="004042EA"/>
  </w:style>
  <w:style w:type="table" w:customStyle="1" w:styleId="TableGrid124121">
    <w:name w:val="Table Grid124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1">
    <w:name w:val="Table Grid2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1">
    <w:name w:val="Table Grid1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1">
    <w:name w:val="Table Grid511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
    <w:name w:val="Table Grid411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
    <w:name w:val="No List1111131"/>
    <w:next w:val="NoList"/>
    <w:uiPriority w:val="99"/>
    <w:semiHidden/>
    <w:unhideWhenUsed/>
    <w:rsid w:val="004042EA"/>
  </w:style>
  <w:style w:type="table" w:customStyle="1" w:styleId="TableGrid311121">
    <w:name w:val="Table Grid31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1">
    <w:name w:val="Table Grid12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1">
    <w:name w:val="Table Grid122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1">
    <w:name w:val="Table Grid511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1">
    <w:name w:val="Table Grid123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1">
    <w:name w:val="Table Grid511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1">
    <w:name w:val="Table Grid6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1">
    <w:name w:val="Table Grid7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1">
    <w:name w:val="Table Grid8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1">
    <w:name w:val="Table Grid126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
    <w:name w:val="No List521"/>
    <w:next w:val="NoList"/>
    <w:uiPriority w:val="99"/>
    <w:semiHidden/>
    <w:unhideWhenUsed/>
    <w:rsid w:val="004042EA"/>
  </w:style>
  <w:style w:type="table" w:customStyle="1" w:styleId="TableGrid12711">
    <w:name w:val="Table Grid127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1">
    <w:name w:val="No List1521"/>
    <w:next w:val="NoList"/>
    <w:uiPriority w:val="99"/>
    <w:semiHidden/>
    <w:unhideWhenUsed/>
    <w:rsid w:val="004042EA"/>
  </w:style>
  <w:style w:type="table" w:customStyle="1" w:styleId="TableGrid1611">
    <w:name w:val="Table Grid16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
    <w:name w:val="No List11421"/>
    <w:next w:val="NoList"/>
    <w:uiPriority w:val="99"/>
    <w:semiHidden/>
    <w:unhideWhenUsed/>
    <w:rsid w:val="004042EA"/>
  </w:style>
  <w:style w:type="table" w:customStyle="1" w:styleId="TableGrid3411">
    <w:name w:val="Table Grid34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uiPriority w:val="99"/>
    <w:semiHidden/>
    <w:unhideWhenUsed/>
    <w:rsid w:val="004042EA"/>
  </w:style>
  <w:style w:type="numbering" w:customStyle="1" w:styleId="NoList12321">
    <w:name w:val="No List12321"/>
    <w:next w:val="NoList"/>
    <w:uiPriority w:val="99"/>
    <w:semiHidden/>
    <w:unhideWhenUsed/>
    <w:rsid w:val="004042EA"/>
  </w:style>
  <w:style w:type="table" w:customStyle="1" w:styleId="TableGrid21311">
    <w:name w:val="Table Grid21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
    <w:name w:val="Table Grid111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1">
    <w:name w:val="No List111321"/>
    <w:next w:val="NoList"/>
    <w:uiPriority w:val="99"/>
    <w:semiHidden/>
    <w:unhideWhenUsed/>
    <w:rsid w:val="004042EA"/>
  </w:style>
  <w:style w:type="table" w:customStyle="1" w:styleId="TableGrid31311">
    <w:name w:val="Table Grid313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1">
    <w:name w:val="Table Grid121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1">
    <w:name w:val="Table Grid122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1">
    <w:name w:val="Table Grid51114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1">
    <w:name w:val="Table Grid123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1">
    <w:name w:val="Table Grid51111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1">
    <w:name w:val="Table Grid5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
    <w:name w:val="Table Grid63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
    <w:name w:val="Table Grid73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
    <w:name w:val="Table Grid83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
    <w:name w:val="No List3221"/>
    <w:next w:val="NoList"/>
    <w:uiPriority w:val="99"/>
    <w:semiHidden/>
    <w:unhideWhenUsed/>
    <w:rsid w:val="004042EA"/>
  </w:style>
  <w:style w:type="numbering" w:customStyle="1" w:styleId="NoList13221">
    <w:name w:val="No List13221"/>
    <w:next w:val="NoList"/>
    <w:uiPriority w:val="99"/>
    <w:semiHidden/>
    <w:unhideWhenUsed/>
    <w:rsid w:val="004042EA"/>
  </w:style>
  <w:style w:type="table" w:customStyle="1" w:styleId="TableGrid13211">
    <w:name w:val="Table Grid13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1">
    <w:name w:val="Table Grid112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1">
    <w:name w:val="Table Grid9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1">
    <w:name w:val="No List112221"/>
    <w:next w:val="NoList"/>
    <w:uiPriority w:val="99"/>
    <w:semiHidden/>
    <w:unhideWhenUsed/>
    <w:rsid w:val="004042EA"/>
  </w:style>
  <w:style w:type="table" w:customStyle="1" w:styleId="TableGrid32211">
    <w:name w:val="Table Grid32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
    <w:name w:val="No List21221"/>
    <w:next w:val="NoList"/>
    <w:uiPriority w:val="99"/>
    <w:semiHidden/>
    <w:unhideWhenUsed/>
    <w:rsid w:val="004042EA"/>
  </w:style>
  <w:style w:type="numbering" w:customStyle="1" w:styleId="NoList121221">
    <w:name w:val="No List121221"/>
    <w:next w:val="NoList"/>
    <w:uiPriority w:val="99"/>
    <w:semiHidden/>
    <w:unhideWhenUsed/>
    <w:rsid w:val="004042EA"/>
  </w:style>
  <w:style w:type="table" w:customStyle="1" w:styleId="TableGrid124211">
    <w:name w:val="Table Grid124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
    <w:name w:val="Table Grid21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
    <w:name w:val="Table Grid111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1">
    <w:name w:val="Table Grid51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1">
    <w:name w:val="Table Grid4112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
    <w:name w:val="No List1111221"/>
    <w:next w:val="NoList"/>
    <w:uiPriority w:val="99"/>
    <w:semiHidden/>
    <w:unhideWhenUsed/>
    <w:rsid w:val="004042EA"/>
  </w:style>
  <w:style w:type="table" w:customStyle="1" w:styleId="TableGrid311211">
    <w:name w:val="Table Grid311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1">
    <w:name w:val="Table Grid121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1">
    <w:name w:val="Table Grid122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1">
    <w:name w:val="Table Grid51112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1">
    <w:name w:val="Table Grid123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1">
    <w:name w:val="Table Grid51111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1">
    <w:name w:val="Table Grid61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1">
    <w:name w:val="Table Grid712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1">
    <w:name w:val="Table Grid812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1">
    <w:name w:val="Table Grid124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1">
    <w:name w:val="No List4121"/>
    <w:next w:val="NoList"/>
    <w:uiPriority w:val="99"/>
    <w:semiHidden/>
    <w:unhideWhenUsed/>
    <w:rsid w:val="004042EA"/>
  </w:style>
  <w:style w:type="table" w:customStyle="1" w:styleId="TableGrid125111">
    <w:name w:val="Table Grid125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1">
    <w:name w:val="No List14121"/>
    <w:next w:val="NoList"/>
    <w:uiPriority w:val="99"/>
    <w:semiHidden/>
    <w:unhideWhenUsed/>
    <w:rsid w:val="004042EA"/>
  </w:style>
  <w:style w:type="table" w:customStyle="1" w:styleId="TableGrid14111">
    <w:name w:val="Table Grid1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
    <w:name w:val="Table Grid2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
    <w:name w:val="Table Grid1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
    <w:name w:val="Table Grid43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1">
    <w:name w:val="No List113121"/>
    <w:next w:val="NoList"/>
    <w:uiPriority w:val="99"/>
    <w:semiHidden/>
    <w:unhideWhenUsed/>
    <w:rsid w:val="004042EA"/>
  </w:style>
  <w:style w:type="table" w:customStyle="1" w:styleId="TableGrid33111">
    <w:name w:val="Table Grid3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
    <w:name w:val="No List22121"/>
    <w:next w:val="NoList"/>
    <w:uiPriority w:val="99"/>
    <w:semiHidden/>
    <w:unhideWhenUsed/>
    <w:rsid w:val="004042EA"/>
  </w:style>
  <w:style w:type="numbering" w:customStyle="1" w:styleId="NoList122121">
    <w:name w:val="No List122121"/>
    <w:next w:val="NoList"/>
    <w:uiPriority w:val="99"/>
    <w:semiHidden/>
    <w:unhideWhenUsed/>
    <w:rsid w:val="004042EA"/>
  </w:style>
  <w:style w:type="table" w:customStyle="1" w:styleId="TableGrid212111">
    <w:name w:val="Table Grid2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
    <w:name w:val="Table Grid1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
    <w:name w:val="Table Grid412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1">
    <w:name w:val="No List1112121"/>
    <w:next w:val="NoList"/>
    <w:uiPriority w:val="99"/>
    <w:semiHidden/>
    <w:unhideWhenUsed/>
    <w:rsid w:val="004042EA"/>
  </w:style>
  <w:style w:type="table" w:customStyle="1" w:styleId="TableGrid312111">
    <w:name w:val="Table Grid31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1">
    <w:name w:val="Table Grid12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1">
    <w:name w:val="Table Grid12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1">
    <w:name w:val="Table Grid511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1">
    <w:name w:val="Table Grid123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1">
    <w:name w:val="Table Grid511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1">
    <w:name w:val="Table Grid6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1">
    <w:name w:val="Table Grid7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1">
    <w:name w:val="Table Grid8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
    <w:name w:val="No List31121"/>
    <w:next w:val="NoList"/>
    <w:uiPriority w:val="99"/>
    <w:semiHidden/>
    <w:unhideWhenUsed/>
    <w:rsid w:val="004042EA"/>
  </w:style>
  <w:style w:type="numbering" w:customStyle="1" w:styleId="NoList131121">
    <w:name w:val="No List131121"/>
    <w:next w:val="NoList"/>
    <w:uiPriority w:val="99"/>
    <w:semiHidden/>
    <w:unhideWhenUsed/>
    <w:rsid w:val="004042EA"/>
  </w:style>
  <w:style w:type="table" w:customStyle="1" w:styleId="TableGrid131111">
    <w:name w:val="Table Grid1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
    <w:name w:val="Table Grid2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1">
    <w:name w:val="Table Grid1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
    <w:name w:val="Table Grid9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1">
    <w:name w:val="Table Grid42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1">
    <w:name w:val="No List1121121"/>
    <w:next w:val="NoList"/>
    <w:uiPriority w:val="99"/>
    <w:semiHidden/>
    <w:unhideWhenUsed/>
    <w:rsid w:val="004042EA"/>
  </w:style>
  <w:style w:type="table" w:customStyle="1" w:styleId="TableGrid321111">
    <w:name w:val="Table Grid3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1">
    <w:name w:val="No List211121"/>
    <w:next w:val="NoList"/>
    <w:uiPriority w:val="99"/>
    <w:semiHidden/>
    <w:unhideWhenUsed/>
    <w:rsid w:val="004042EA"/>
  </w:style>
  <w:style w:type="numbering" w:customStyle="1" w:styleId="NoList1211121">
    <w:name w:val="No List1211121"/>
    <w:next w:val="NoList"/>
    <w:uiPriority w:val="99"/>
    <w:semiHidden/>
    <w:unhideWhenUsed/>
    <w:rsid w:val="004042EA"/>
  </w:style>
  <w:style w:type="table" w:customStyle="1" w:styleId="TableGrid2111111">
    <w:name w:val="Table Grid2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1">
    <w:name w:val="Table Grid1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1">
    <w:name w:val="Table Grid5113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1">
    <w:name w:val="Table Grid411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
    <w:name w:val="No List11111121"/>
    <w:next w:val="NoList"/>
    <w:uiPriority w:val="99"/>
    <w:semiHidden/>
    <w:unhideWhenUsed/>
    <w:rsid w:val="004042EA"/>
  </w:style>
  <w:style w:type="table" w:customStyle="1" w:styleId="TableGrid3111111">
    <w:name w:val="Table Grid31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1">
    <w:name w:val="Table Grid12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1">
    <w:name w:val="Table Grid12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1">
    <w:name w:val="Table Grid511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1">
    <w:name w:val="Table Grid123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1">
    <w:name w:val="Table Grid511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1">
    <w:name w:val="Table Grid6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1">
    <w:name w:val="Table Grid7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1">
    <w:name w:val="Table Grid8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1">
    <w:name w:val="Table Grid126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1">
    <w:name w:val="Table Grid128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
    <w:name w:val="No List621"/>
    <w:next w:val="NoList"/>
    <w:uiPriority w:val="99"/>
    <w:semiHidden/>
    <w:unhideWhenUsed/>
    <w:rsid w:val="004042EA"/>
  </w:style>
  <w:style w:type="table" w:customStyle="1" w:styleId="TableGrid1721">
    <w:name w:val="Table Grid17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1">
    <w:name w:val="No List1621"/>
    <w:next w:val="NoList"/>
    <w:uiPriority w:val="99"/>
    <w:semiHidden/>
    <w:unhideWhenUsed/>
    <w:rsid w:val="004042EA"/>
  </w:style>
  <w:style w:type="numbering" w:customStyle="1" w:styleId="NoList11521">
    <w:name w:val="No List11521"/>
    <w:next w:val="NoList"/>
    <w:uiPriority w:val="99"/>
    <w:semiHidden/>
    <w:unhideWhenUsed/>
    <w:rsid w:val="004042EA"/>
  </w:style>
  <w:style w:type="numbering" w:customStyle="1" w:styleId="NoList2421">
    <w:name w:val="No List2421"/>
    <w:next w:val="NoList"/>
    <w:uiPriority w:val="99"/>
    <w:semiHidden/>
    <w:unhideWhenUsed/>
    <w:rsid w:val="004042EA"/>
  </w:style>
  <w:style w:type="numbering" w:customStyle="1" w:styleId="NoList12421">
    <w:name w:val="No List12421"/>
    <w:next w:val="NoList"/>
    <w:uiPriority w:val="99"/>
    <w:semiHidden/>
    <w:unhideWhenUsed/>
    <w:rsid w:val="004042EA"/>
  </w:style>
  <w:style w:type="numbering" w:customStyle="1" w:styleId="NoList111421">
    <w:name w:val="No List111421"/>
    <w:next w:val="NoList"/>
    <w:uiPriority w:val="99"/>
    <w:semiHidden/>
    <w:unhideWhenUsed/>
    <w:rsid w:val="004042EA"/>
  </w:style>
  <w:style w:type="numbering" w:customStyle="1" w:styleId="NoList3321">
    <w:name w:val="No List3321"/>
    <w:next w:val="NoList"/>
    <w:uiPriority w:val="99"/>
    <w:semiHidden/>
    <w:unhideWhenUsed/>
    <w:rsid w:val="004042EA"/>
  </w:style>
  <w:style w:type="numbering" w:customStyle="1" w:styleId="NoList13321">
    <w:name w:val="No List13321"/>
    <w:next w:val="NoList"/>
    <w:uiPriority w:val="99"/>
    <w:semiHidden/>
    <w:unhideWhenUsed/>
    <w:rsid w:val="004042EA"/>
  </w:style>
  <w:style w:type="numbering" w:customStyle="1" w:styleId="NoList112321">
    <w:name w:val="No List112321"/>
    <w:next w:val="NoList"/>
    <w:uiPriority w:val="99"/>
    <w:semiHidden/>
    <w:unhideWhenUsed/>
    <w:rsid w:val="004042EA"/>
  </w:style>
  <w:style w:type="numbering" w:customStyle="1" w:styleId="NoList21321">
    <w:name w:val="No List21321"/>
    <w:next w:val="NoList"/>
    <w:uiPriority w:val="99"/>
    <w:semiHidden/>
    <w:unhideWhenUsed/>
    <w:rsid w:val="004042EA"/>
  </w:style>
  <w:style w:type="numbering" w:customStyle="1" w:styleId="NoList121321">
    <w:name w:val="No List121321"/>
    <w:next w:val="NoList"/>
    <w:uiPriority w:val="99"/>
    <w:semiHidden/>
    <w:unhideWhenUsed/>
    <w:rsid w:val="004042EA"/>
  </w:style>
  <w:style w:type="numbering" w:customStyle="1" w:styleId="NoList1111321">
    <w:name w:val="No List1111321"/>
    <w:next w:val="NoList"/>
    <w:uiPriority w:val="99"/>
    <w:semiHidden/>
    <w:unhideWhenUsed/>
    <w:rsid w:val="004042EA"/>
  </w:style>
  <w:style w:type="numbering" w:customStyle="1" w:styleId="NoList4221">
    <w:name w:val="No List4221"/>
    <w:next w:val="NoList"/>
    <w:uiPriority w:val="99"/>
    <w:semiHidden/>
    <w:unhideWhenUsed/>
    <w:rsid w:val="004042EA"/>
  </w:style>
  <w:style w:type="numbering" w:customStyle="1" w:styleId="NoList14221">
    <w:name w:val="No List14221"/>
    <w:next w:val="NoList"/>
    <w:uiPriority w:val="99"/>
    <w:semiHidden/>
    <w:unhideWhenUsed/>
    <w:rsid w:val="004042EA"/>
  </w:style>
  <w:style w:type="numbering" w:customStyle="1" w:styleId="NoList113221">
    <w:name w:val="No List113221"/>
    <w:next w:val="NoList"/>
    <w:uiPriority w:val="99"/>
    <w:semiHidden/>
    <w:unhideWhenUsed/>
    <w:rsid w:val="004042EA"/>
  </w:style>
  <w:style w:type="numbering" w:customStyle="1" w:styleId="NoList22221">
    <w:name w:val="No List22221"/>
    <w:next w:val="NoList"/>
    <w:uiPriority w:val="99"/>
    <w:semiHidden/>
    <w:unhideWhenUsed/>
    <w:rsid w:val="004042EA"/>
  </w:style>
  <w:style w:type="numbering" w:customStyle="1" w:styleId="NoList122221">
    <w:name w:val="No List122221"/>
    <w:next w:val="NoList"/>
    <w:uiPriority w:val="99"/>
    <w:semiHidden/>
    <w:unhideWhenUsed/>
    <w:rsid w:val="004042EA"/>
  </w:style>
  <w:style w:type="numbering" w:customStyle="1" w:styleId="NoList1112221">
    <w:name w:val="No List1112221"/>
    <w:next w:val="NoList"/>
    <w:uiPriority w:val="99"/>
    <w:semiHidden/>
    <w:unhideWhenUsed/>
    <w:rsid w:val="004042EA"/>
  </w:style>
  <w:style w:type="numbering" w:customStyle="1" w:styleId="NoList31221">
    <w:name w:val="No List31221"/>
    <w:next w:val="NoList"/>
    <w:uiPriority w:val="99"/>
    <w:semiHidden/>
    <w:unhideWhenUsed/>
    <w:rsid w:val="004042EA"/>
  </w:style>
  <w:style w:type="numbering" w:customStyle="1" w:styleId="NoList131221">
    <w:name w:val="No List131221"/>
    <w:next w:val="NoList"/>
    <w:uiPriority w:val="99"/>
    <w:semiHidden/>
    <w:unhideWhenUsed/>
    <w:rsid w:val="004042EA"/>
  </w:style>
  <w:style w:type="numbering" w:customStyle="1" w:styleId="NoList1121221">
    <w:name w:val="No List1121221"/>
    <w:next w:val="NoList"/>
    <w:uiPriority w:val="99"/>
    <w:semiHidden/>
    <w:unhideWhenUsed/>
    <w:rsid w:val="004042EA"/>
  </w:style>
  <w:style w:type="numbering" w:customStyle="1" w:styleId="NoList211221">
    <w:name w:val="No List211221"/>
    <w:next w:val="NoList"/>
    <w:uiPriority w:val="99"/>
    <w:semiHidden/>
    <w:unhideWhenUsed/>
    <w:rsid w:val="004042EA"/>
  </w:style>
  <w:style w:type="numbering" w:customStyle="1" w:styleId="NoList1211221">
    <w:name w:val="No List1211221"/>
    <w:next w:val="NoList"/>
    <w:uiPriority w:val="99"/>
    <w:semiHidden/>
    <w:unhideWhenUsed/>
    <w:rsid w:val="004042EA"/>
  </w:style>
  <w:style w:type="numbering" w:customStyle="1" w:styleId="NoList11111221">
    <w:name w:val="No List11111221"/>
    <w:next w:val="NoList"/>
    <w:uiPriority w:val="99"/>
    <w:semiHidden/>
    <w:unhideWhenUsed/>
    <w:rsid w:val="004042EA"/>
  </w:style>
  <w:style w:type="numbering" w:customStyle="1" w:styleId="NoList5121">
    <w:name w:val="No List5121"/>
    <w:next w:val="NoList"/>
    <w:uiPriority w:val="99"/>
    <w:semiHidden/>
    <w:unhideWhenUsed/>
    <w:rsid w:val="004042EA"/>
  </w:style>
  <w:style w:type="numbering" w:customStyle="1" w:styleId="NoList15121">
    <w:name w:val="No List15121"/>
    <w:next w:val="NoList"/>
    <w:uiPriority w:val="99"/>
    <w:semiHidden/>
    <w:unhideWhenUsed/>
    <w:rsid w:val="004042EA"/>
  </w:style>
  <w:style w:type="numbering" w:customStyle="1" w:styleId="NoList114121">
    <w:name w:val="No List114121"/>
    <w:next w:val="NoList"/>
    <w:uiPriority w:val="99"/>
    <w:semiHidden/>
    <w:unhideWhenUsed/>
    <w:rsid w:val="004042EA"/>
  </w:style>
  <w:style w:type="numbering" w:customStyle="1" w:styleId="NoList23121">
    <w:name w:val="No List23121"/>
    <w:next w:val="NoList"/>
    <w:uiPriority w:val="99"/>
    <w:semiHidden/>
    <w:unhideWhenUsed/>
    <w:rsid w:val="004042EA"/>
  </w:style>
  <w:style w:type="numbering" w:customStyle="1" w:styleId="NoList123121">
    <w:name w:val="No List123121"/>
    <w:next w:val="NoList"/>
    <w:uiPriority w:val="99"/>
    <w:semiHidden/>
    <w:unhideWhenUsed/>
    <w:rsid w:val="004042EA"/>
  </w:style>
  <w:style w:type="numbering" w:customStyle="1" w:styleId="NoList1113121">
    <w:name w:val="No List1113121"/>
    <w:next w:val="NoList"/>
    <w:uiPriority w:val="99"/>
    <w:semiHidden/>
    <w:unhideWhenUsed/>
    <w:rsid w:val="004042EA"/>
  </w:style>
  <w:style w:type="numbering" w:customStyle="1" w:styleId="NoList32121">
    <w:name w:val="No List32121"/>
    <w:next w:val="NoList"/>
    <w:uiPriority w:val="99"/>
    <w:semiHidden/>
    <w:unhideWhenUsed/>
    <w:rsid w:val="004042EA"/>
  </w:style>
  <w:style w:type="numbering" w:customStyle="1" w:styleId="NoList132121">
    <w:name w:val="No List132121"/>
    <w:next w:val="NoList"/>
    <w:uiPriority w:val="99"/>
    <w:semiHidden/>
    <w:unhideWhenUsed/>
    <w:rsid w:val="004042EA"/>
  </w:style>
  <w:style w:type="numbering" w:customStyle="1" w:styleId="NoList1122121">
    <w:name w:val="No List1122121"/>
    <w:next w:val="NoList"/>
    <w:uiPriority w:val="99"/>
    <w:semiHidden/>
    <w:unhideWhenUsed/>
    <w:rsid w:val="004042EA"/>
  </w:style>
  <w:style w:type="numbering" w:customStyle="1" w:styleId="NoList212121">
    <w:name w:val="No List212121"/>
    <w:next w:val="NoList"/>
    <w:uiPriority w:val="99"/>
    <w:semiHidden/>
    <w:unhideWhenUsed/>
    <w:rsid w:val="004042EA"/>
  </w:style>
  <w:style w:type="numbering" w:customStyle="1" w:styleId="NoList1212121">
    <w:name w:val="No List1212121"/>
    <w:next w:val="NoList"/>
    <w:uiPriority w:val="99"/>
    <w:semiHidden/>
    <w:unhideWhenUsed/>
    <w:rsid w:val="004042EA"/>
  </w:style>
  <w:style w:type="numbering" w:customStyle="1" w:styleId="NoList11112121">
    <w:name w:val="No List11112121"/>
    <w:next w:val="NoList"/>
    <w:uiPriority w:val="99"/>
    <w:semiHidden/>
    <w:unhideWhenUsed/>
    <w:rsid w:val="004042EA"/>
  </w:style>
  <w:style w:type="numbering" w:customStyle="1" w:styleId="NoList41121">
    <w:name w:val="No List41121"/>
    <w:next w:val="NoList"/>
    <w:uiPriority w:val="99"/>
    <w:semiHidden/>
    <w:unhideWhenUsed/>
    <w:rsid w:val="004042EA"/>
  </w:style>
  <w:style w:type="numbering" w:customStyle="1" w:styleId="NoList141121">
    <w:name w:val="No List141121"/>
    <w:next w:val="NoList"/>
    <w:uiPriority w:val="99"/>
    <w:semiHidden/>
    <w:unhideWhenUsed/>
    <w:rsid w:val="004042EA"/>
  </w:style>
  <w:style w:type="numbering" w:customStyle="1" w:styleId="NoList1131121">
    <w:name w:val="No List1131121"/>
    <w:next w:val="NoList"/>
    <w:uiPriority w:val="99"/>
    <w:semiHidden/>
    <w:unhideWhenUsed/>
    <w:rsid w:val="004042EA"/>
  </w:style>
  <w:style w:type="numbering" w:customStyle="1" w:styleId="NoList221121">
    <w:name w:val="No List221121"/>
    <w:next w:val="NoList"/>
    <w:uiPriority w:val="99"/>
    <w:semiHidden/>
    <w:unhideWhenUsed/>
    <w:rsid w:val="004042EA"/>
  </w:style>
  <w:style w:type="numbering" w:customStyle="1" w:styleId="NoList1221121">
    <w:name w:val="No List1221121"/>
    <w:next w:val="NoList"/>
    <w:uiPriority w:val="99"/>
    <w:semiHidden/>
    <w:unhideWhenUsed/>
    <w:rsid w:val="004042EA"/>
  </w:style>
  <w:style w:type="numbering" w:customStyle="1" w:styleId="NoList11121121">
    <w:name w:val="No List11121121"/>
    <w:next w:val="NoList"/>
    <w:uiPriority w:val="99"/>
    <w:semiHidden/>
    <w:unhideWhenUsed/>
    <w:rsid w:val="004042EA"/>
  </w:style>
  <w:style w:type="numbering" w:customStyle="1" w:styleId="NoList311121">
    <w:name w:val="No List311121"/>
    <w:next w:val="NoList"/>
    <w:uiPriority w:val="99"/>
    <w:semiHidden/>
    <w:unhideWhenUsed/>
    <w:rsid w:val="004042EA"/>
  </w:style>
  <w:style w:type="numbering" w:customStyle="1" w:styleId="NoList1311121">
    <w:name w:val="No List1311121"/>
    <w:next w:val="NoList"/>
    <w:uiPriority w:val="99"/>
    <w:semiHidden/>
    <w:unhideWhenUsed/>
    <w:rsid w:val="004042EA"/>
  </w:style>
  <w:style w:type="numbering" w:customStyle="1" w:styleId="NoList11211121">
    <w:name w:val="No List11211121"/>
    <w:next w:val="NoList"/>
    <w:uiPriority w:val="99"/>
    <w:semiHidden/>
    <w:unhideWhenUsed/>
    <w:rsid w:val="004042EA"/>
  </w:style>
  <w:style w:type="numbering" w:customStyle="1" w:styleId="NoList2111121">
    <w:name w:val="No List2111121"/>
    <w:next w:val="NoList"/>
    <w:uiPriority w:val="99"/>
    <w:semiHidden/>
    <w:unhideWhenUsed/>
    <w:rsid w:val="004042EA"/>
  </w:style>
  <w:style w:type="numbering" w:customStyle="1" w:styleId="NoList12111121">
    <w:name w:val="No List12111121"/>
    <w:next w:val="NoList"/>
    <w:uiPriority w:val="99"/>
    <w:semiHidden/>
    <w:unhideWhenUsed/>
    <w:rsid w:val="004042EA"/>
  </w:style>
  <w:style w:type="numbering" w:customStyle="1" w:styleId="NoList111111121">
    <w:name w:val="No List111111121"/>
    <w:next w:val="NoList"/>
    <w:uiPriority w:val="99"/>
    <w:semiHidden/>
    <w:unhideWhenUsed/>
    <w:rsid w:val="004042EA"/>
  </w:style>
  <w:style w:type="table" w:customStyle="1" w:styleId="TableGrid1811">
    <w:name w:val="Table Grid18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1">
    <w:name w:val="Table Grid1911"/>
    <w:basedOn w:val="TableNormal"/>
    <w:next w:val="TableGrid"/>
    <w:uiPriority w:val="59"/>
    <w:rsid w:val="004042EA"/>
    <w:pPr>
      <w:spacing w:after="160"/>
    </w:pPr>
    <w:rPr>
      <w:rFonts w:ascii="Calibri" w:eastAsia="Times New Roman" w:hAnsi="Calibri"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042EA"/>
  </w:style>
  <w:style w:type="table" w:customStyle="1" w:styleId="TableGrid12911">
    <w:name w:val="Table Grid129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5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1">
    <w:name w:val="Table Grid20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1">
    <w:name w:val="No List1711"/>
    <w:next w:val="NoList"/>
    <w:uiPriority w:val="99"/>
    <w:semiHidden/>
    <w:unhideWhenUsed/>
    <w:rsid w:val="004042EA"/>
  </w:style>
  <w:style w:type="table" w:customStyle="1" w:styleId="TableGrid11011">
    <w:name w:val="Table Grid110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1">
    <w:name w:val="Table Grid11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
    <w:name w:val="Table Grid45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1">
    <w:name w:val="No List11611"/>
    <w:next w:val="NoList"/>
    <w:uiPriority w:val="99"/>
    <w:semiHidden/>
    <w:unhideWhenUsed/>
    <w:rsid w:val="004042EA"/>
  </w:style>
  <w:style w:type="table" w:customStyle="1" w:styleId="TableGrid3511">
    <w:name w:val="Table Grid35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1">
    <w:name w:val="No List2511"/>
    <w:next w:val="NoList"/>
    <w:uiPriority w:val="99"/>
    <w:semiHidden/>
    <w:unhideWhenUsed/>
    <w:rsid w:val="004042EA"/>
  </w:style>
  <w:style w:type="numbering" w:customStyle="1" w:styleId="NoList12511">
    <w:name w:val="No List12511"/>
    <w:next w:val="NoList"/>
    <w:uiPriority w:val="99"/>
    <w:semiHidden/>
    <w:unhideWhenUsed/>
    <w:rsid w:val="004042EA"/>
  </w:style>
  <w:style w:type="table" w:customStyle="1" w:styleId="TableGrid21411">
    <w:name w:val="Table Grid2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
    <w:name w:val="Table Grid11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1">
    <w:name w:val="Table Grid414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1">
    <w:name w:val="No List111511"/>
    <w:next w:val="NoList"/>
    <w:uiPriority w:val="99"/>
    <w:semiHidden/>
    <w:unhideWhenUsed/>
    <w:rsid w:val="004042EA"/>
  </w:style>
  <w:style w:type="table" w:customStyle="1" w:styleId="TableGrid31411">
    <w:name w:val="Table Grid31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1">
    <w:name w:val="Table Grid12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11">
    <w:name w:val="Table Grid122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11">
    <w:name w:val="Table Grid5111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11">
    <w:name w:val="Table Grid123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11">
    <w:name w:val="Table Grid5111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11">
    <w:name w:val="Table Grid5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1">
    <w:name w:val="Table Grid6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1">
    <w:name w:val="Table Grid7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1">
    <w:name w:val="Table Grid8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
    <w:name w:val="No List3411"/>
    <w:next w:val="NoList"/>
    <w:uiPriority w:val="99"/>
    <w:semiHidden/>
    <w:unhideWhenUsed/>
    <w:rsid w:val="004042EA"/>
  </w:style>
  <w:style w:type="numbering" w:customStyle="1" w:styleId="NoList13411">
    <w:name w:val="No List13411"/>
    <w:next w:val="NoList"/>
    <w:uiPriority w:val="99"/>
    <w:semiHidden/>
    <w:unhideWhenUsed/>
    <w:rsid w:val="004042EA"/>
  </w:style>
  <w:style w:type="table" w:customStyle="1" w:styleId="TableGrid13311">
    <w:name w:val="Table Grid13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
    <w:name w:val="Table Grid2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1">
    <w:name w:val="Table Grid1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1">
    <w:name w:val="Table Grid9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1">
    <w:name w:val="Table Grid42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11">
    <w:name w:val="No List112411"/>
    <w:next w:val="NoList"/>
    <w:uiPriority w:val="99"/>
    <w:semiHidden/>
    <w:unhideWhenUsed/>
    <w:rsid w:val="004042EA"/>
  </w:style>
  <w:style w:type="table" w:customStyle="1" w:styleId="TableGrid32311">
    <w:name w:val="Table Grid32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
    <w:name w:val="No List21411"/>
    <w:next w:val="NoList"/>
    <w:uiPriority w:val="99"/>
    <w:semiHidden/>
    <w:unhideWhenUsed/>
    <w:rsid w:val="004042EA"/>
  </w:style>
  <w:style w:type="numbering" w:customStyle="1" w:styleId="NoList121411">
    <w:name w:val="No List121411"/>
    <w:next w:val="NoList"/>
    <w:uiPriority w:val="99"/>
    <w:semiHidden/>
    <w:unhideWhenUsed/>
    <w:rsid w:val="004042EA"/>
  </w:style>
  <w:style w:type="table" w:customStyle="1" w:styleId="TableGrid124311">
    <w:name w:val="Table Grid124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1">
    <w:name w:val="Table Grid2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1">
    <w:name w:val="Table Grid1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1">
    <w:name w:val="Table Grid5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1">
    <w:name w:val="Table Grid411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1">
    <w:name w:val="No List1111411"/>
    <w:next w:val="NoList"/>
    <w:uiPriority w:val="99"/>
    <w:semiHidden/>
    <w:unhideWhenUsed/>
    <w:rsid w:val="004042EA"/>
  </w:style>
  <w:style w:type="table" w:customStyle="1" w:styleId="TableGrid311311">
    <w:name w:val="Table Grid31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11">
    <w:name w:val="Table Grid12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11">
    <w:name w:val="Table Grid122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11">
    <w:name w:val="Table Grid511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11">
    <w:name w:val="Table Grid123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11">
    <w:name w:val="Table Grid511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1">
    <w:name w:val="Table Grid6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1">
    <w:name w:val="Table Grid7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11">
    <w:name w:val="Table Grid8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211">
    <w:name w:val="Table Grid124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
    <w:name w:val="No List4311"/>
    <w:next w:val="NoList"/>
    <w:uiPriority w:val="99"/>
    <w:semiHidden/>
    <w:unhideWhenUsed/>
    <w:rsid w:val="004042EA"/>
  </w:style>
  <w:style w:type="table" w:customStyle="1" w:styleId="TableGrid125211">
    <w:name w:val="Table Grid125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1">
    <w:name w:val="Table Grid5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1">
    <w:name w:val="Table Grid10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11">
    <w:name w:val="No List14311"/>
    <w:next w:val="NoList"/>
    <w:uiPriority w:val="99"/>
    <w:semiHidden/>
    <w:unhideWhenUsed/>
    <w:rsid w:val="004042EA"/>
  </w:style>
  <w:style w:type="table" w:customStyle="1" w:styleId="TableGrid14211">
    <w:name w:val="Table Grid14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1">
    <w:name w:val="Table Grid2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1">
    <w:name w:val="Table Grid11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1">
    <w:name w:val="Table Grid43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11">
    <w:name w:val="No List113311"/>
    <w:next w:val="NoList"/>
    <w:uiPriority w:val="99"/>
    <w:semiHidden/>
    <w:unhideWhenUsed/>
    <w:rsid w:val="004042EA"/>
  </w:style>
  <w:style w:type="table" w:customStyle="1" w:styleId="TableGrid33211">
    <w:name w:val="Table Grid33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
    <w:name w:val="No List22311"/>
    <w:next w:val="NoList"/>
    <w:uiPriority w:val="99"/>
    <w:semiHidden/>
    <w:unhideWhenUsed/>
    <w:rsid w:val="004042EA"/>
  </w:style>
  <w:style w:type="numbering" w:customStyle="1" w:styleId="NoList122311">
    <w:name w:val="No List122311"/>
    <w:next w:val="NoList"/>
    <w:uiPriority w:val="99"/>
    <w:semiHidden/>
    <w:unhideWhenUsed/>
    <w:rsid w:val="004042EA"/>
  </w:style>
  <w:style w:type="table" w:customStyle="1" w:styleId="TableGrid212211">
    <w:name w:val="Table Grid2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1">
    <w:name w:val="Table Grid1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1">
    <w:name w:val="Table Grid412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11">
    <w:name w:val="No List1112311"/>
    <w:next w:val="NoList"/>
    <w:uiPriority w:val="99"/>
    <w:semiHidden/>
    <w:unhideWhenUsed/>
    <w:rsid w:val="004042EA"/>
  </w:style>
  <w:style w:type="table" w:customStyle="1" w:styleId="TableGrid312211">
    <w:name w:val="Table Grid31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11">
    <w:name w:val="Table Grid12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11">
    <w:name w:val="Table Grid122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11">
    <w:name w:val="Table Grid5111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11">
    <w:name w:val="Table Grid123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11">
    <w:name w:val="Table Grid511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1">
    <w:name w:val="Table Grid6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1">
    <w:name w:val="Table Grid7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11">
    <w:name w:val="Table Grid8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1">
    <w:name w:val="No List31311"/>
    <w:next w:val="NoList"/>
    <w:uiPriority w:val="99"/>
    <w:semiHidden/>
    <w:unhideWhenUsed/>
    <w:rsid w:val="004042EA"/>
  </w:style>
  <w:style w:type="numbering" w:customStyle="1" w:styleId="NoList131311">
    <w:name w:val="No List131311"/>
    <w:next w:val="NoList"/>
    <w:uiPriority w:val="99"/>
    <w:semiHidden/>
    <w:unhideWhenUsed/>
    <w:rsid w:val="004042EA"/>
  </w:style>
  <w:style w:type="table" w:customStyle="1" w:styleId="TableGrid131211">
    <w:name w:val="Table Grid13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1">
    <w:name w:val="Table Grid2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1">
    <w:name w:val="Table Grid1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1">
    <w:name w:val="Table Grid9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1">
    <w:name w:val="Table Grid42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11">
    <w:name w:val="No List1121311"/>
    <w:next w:val="NoList"/>
    <w:uiPriority w:val="99"/>
    <w:semiHidden/>
    <w:unhideWhenUsed/>
    <w:rsid w:val="004042EA"/>
  </w:style>
  <w:style w:type="table" w:customStyle="1" w:styleId="TableGrid321211">
    <w:name w:val="Table Grid32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11">
    <w:name w:val="No List211311"/>
    <w:next w:val="NoList"/>
    <w:uiPriority w:val="99"/>
    <w:semiHidden/>
    <w:unhideWhenUsed/>
    <w:rsid w:val="004042EA"/>
  </w:style>
  <w:style w:type="numbering" w:customStyle="1" w:styleId="NoList1211311">
    <w:name w:val="No List1211311"/>
    <w:next w:val="NoList"/>
    <w:uiPriority w:val="99"/>
    <w:semiHidden/>
    <w:unhideWhenUsed/>
    <w:rsid w:val="004042EA"/>
  </w:style>
  <w:style w:type="table" w:customStyle="1" w:styleId="TableGrid2111211">
    <w:name w:val="Table Grid2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11">
    <w:name w:val="Table Grid1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11">
    <w:name w:val="Table Grid511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1">
    <w:name w:val="Table Grid411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1">
    <w:name w:val="No List11111311"/>
    <w:next w:val="NoList"/>
    <w:uiPriority w:val="99"/>
    <w:semiHidden/>
    <w:unhideWhenUsed/>
    <w:rsid w:val="004042EA"/>
  </w:style>
  <w:style w:type="table" w:customStyle="1" w:styleId="TableGrid3111211">
    <w:name w:val="Table Grid31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11">
    <w:name w:val="Table Grid12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11">
    <w:name w:val="Table Grid122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11">
    <w:name w:val="Table Grid511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11">
    <w:name w:val="Table Grid123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11">
    <w:name w:val="Table Grid511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11">
    <w:name w:val="Table Grid6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11">
    <w:name w:val="Table Grid7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11">
    <w:name w:val="Table Grid8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11">
    <w:name w:val="Table Grid126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1">
    <w:name w:val="No List5211"/>
    <w:next w:val="NoList"/>
    <w:uiPriority w:val="99"/>
    <w:semiHidden/>
    <w:unhideWhenUsed/>
    <w:rsid w:val="004042EA"/>
  </w:style>
  <w:style w:type="table" w:customStyle="1" w:styleId="TableGrid127111">
    <w:name w:val="Table Grid127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11">
    <w:name w:val="No List15211"/>
    <w:next w:val="NoList"/>
    <w:uiPriority w:val="99"/>
    <w:semiHidden/>
    <w:unhideWhenUsed/>
    <w:rsid w:val="004042EA"/>
  </w:style>
  <w:style w:type="table" w:customStyle="1" w:styleId="TableGrid16111">
    <w:name w:val="Table Grid16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1">
    <w:name w:val="Table Grid24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
    <w:name w:val="Table Grid114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1">
    <w:name w:val="Table Grid44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1">
    <w:name w:val="No List114211"/>
    <w:next w:val="NoList"/>
    <w:uiPriority w:val="99"/>
    <w:semiHidden/>
    <w:unhideWhenUsed/>
    <w:rsid w:val="004042EA"/>
  </w:style>
  <w:style w:type="table" w:customStyle="1" w:styleId="TableGrid34111">
    <w:name w:val="Table Grid34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1">
    <w:name w:val="No List23211"/>
    <w:next w:val="NoList"/>
    <w:uiPriority w:val="99"/>
    <w:semiHidden/>
    <w:unhideWhenUsed/>
    <w:rsid w:val="004042EA"/>
  </w:style>
  <w:style w:type="numbering" w:customStyle="1" w:styleId="NoList123211">
    <w:name w:val="No List123211"/>
    <w:next w:val="NoList"/>
    <w:uiPriority w:val="99"/>
    <w:semiHidden/>
    <w:unhideWhenUsed/>
    <w:rsid w:val="004042EA"/>
  </w:style>
  <w:style w:type="table" w:customStyle="1" w:styleId="TableGrid213111">
    <w:name w:val="Table Grid21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1">
    <w:name w:val="Table Grid111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1">
    <w:name w:val="Table Grid413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11">
    <w:name w:val="No List1113211"/>
    <w:next w:val="NoList"/>
    <w:uiPriority w:val="99"/>
    <w:semiHidden/>
    <w:unhideWhenUsed/>
    <w:rsid w:val="004042EA"/>
  </w:style>
  <w:style w:type="table" w:customStyle="1" w:styleId="TableGrid313111">
    <w:name w:val="Table Grid313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11">
    <w:name w:val="Table Grid121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11">
    <w:name w:val="Table Grid122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11">
    <w:name w:val="Table Grid51114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11">
    <w:name w:val="Table Grid123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11">
    <w:name w:val="Table Grid51111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11">
    <w:name w:val="Table Grid5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1">
    <w:name w:val="Table Grid63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1">
    <w:name w:val="Table Grid73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1">
    <w:name w:val="Table Grid83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1">
    <w:name w:val="No List32211"/>
    <w:next w:val="NoList"/>
    <w:uiPriority w:val="99"/>
    <w:semiHidden/>
    <w:unhideWhenUsed/>
    <w:rsid w:val="004042EA"/>
  </w:style>
  <w:style w:type="numbering" w:customStyle="1" w:styleId="NoList132211">
    <w:name w:val="No List132211"/>
    <w:next w:val="NoList"/>
    <w:uiPriority w:val="99"/>
    <w:semiHidden/>
    <w:unhideWhenUsed/>
    <w:rsid w:val="004042EA"/>
  </w:style>
  <w:style w:type="table" w:customStyle="1" w:styleId="TableGrid132111">
    <w:name w:val="Table Grid13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1">
    <w:name w:val="Table Grid22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11">
    <w:name w:val="Table Grid112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11">
    <w:name w:val="Table Grid9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1">
    <w:name w:val="Table Grid422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11">
    <w:name w:val="No List1122211"/>
    <w:next w:val="NoList"/>
    <w:uiPriority w:val="99"/>
    <w:semiHidden/>
    <w:unhideWhenUsed/>
    <w:rsid w:val="004042EA"/>
  </w:style>
  <w:style w:type="table" w:customStyle="1" w:styleId="TableGrid322111">
    <w:name w:val="Table Grid32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1">
    <w:name w:val="No List212211"/>
    <w:next w:val="NoList"/>
    <w:uiPriority w:val="99"/>
    <w:semiHidden/>
    <w:unhideWhenUsed/>
    <w:rsid w:val="004042EA"/>
  </w:style>
  <w:style w:type="numbering" w:customStyle="1" w:styleId="NoList1212211">
    <w:name w:val="No List1212211"/>
    <w:next w:val="NoList"/>
    <w:uiPriority w:val="99"/>
    <w:semiHidden/>
    <w:unhideWhenUsed/>
    <w:rsid w:val="004042EA"/>
  </w:style>
  <w:style w:type="table" w:customStyle="1" w:styleId="TableGrid1242111">
    <w:name w:val="Table Grid124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1">
    <w:name w:val="Table Grid21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1">
    <w:name w:val="Table Grid111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11">
    <w:name w:val="Table Grid51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11">
    <w:name w:val="Table Grid4112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1">
    <w:name w:val="No List11112211"/>
    <w:next w:val="NoList"/>
    <w:uiPriority w:val="99"/>
    <w:semiHidden/>
    <w:unhideWhenUsed/>
    <w:rsid w:val="004042EA"/>
  </w:style>
  <w:style w:type="table" w:customStyle="1" w:styleId="TableGrid3112111">
    <w:name w:val="Table Grid311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11">
    <w:name w:val="Table Grid121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11">
    <w:name w:val="Table Grid122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11">
    <w:name w:val="Table Grid51112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11">
    <w:name w:val="Table Grid123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11">
    <w:name w:val="Table Grid51111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11">
    <w:name w:val="Table Grid61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11">
    <w:name w:val="Table Grid712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11">
    <w:name w:val="Table Grid812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11">
    <w:name w:val="Table Grid124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11">
    <w:name w:val="No List41211"/>
    <w:next w:val="NoList"/>
    <w:uiPriority w:val="99"/>
    <w:semiHidden/>
    <w:unhideWhenUsed/>
    <w:rsid w:val="004042EA"/>
  </w:style>
  <w:style w:type="table" w:customStyle="1" w:styleId="TableGrid1251111">
    <w:name w:val="Table Grid125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1">
    <w:name w:val="Table Grid5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1">
    <w:name w:val="Table Grid10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11">
    <w:name w:val="No List141211"/>
    <w:next w:val="NoList"/>
    <w:uiPriority w:val="99"/>
    <w:semiHidden/>
    <w:unhideWhenUsed/>
    <w:rsid w:val="004042EA"/>
  </w:style>
  <w:style w:type="table" w:customStyle="1" w:styleId="TableGrid141111">
    <w:name w:val="Table Grid1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1">
    <w:name w:val="Table Grid2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1">
    <w:name w:val="Table Grid1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1">
    <w:name w:val="Table Grid43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11">
    <w:name w:val="No List1131211"/>
    <w:next w:val="NoList"/>
    <w:uiPriority w:val="99"/>
    <w:semiHidden/>
    <w:unhideWhenUsed/>
    <w:rsid w:val="004042EA"/>
  </w:style>
  <w:style w:type="table" w:customStyle="1" w:styleId="TableGrid331111">
    <w:name w:val="Table Grid3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1">
    <w:name w:val="No List221211"/>
    <w:next w:val="NoList"/>
    <w:uiPriority w:val="99"/>
    <w:semiHidden/>
    <w:unhideWhenUsed/>
    <w:rsid w:val="004042EA"/>
  </w:style>
  <w:style w:type="numbering" w:customStyle="1" w:styleId="NoList1221211">
    <w:name w:val="No List1221211"/>
    <w:next w:val="NoList"/>
    <w:uiPriority w:val="99"/>
    <w:semiHidden/>
    <w:unhideWhenUsed/>
    <w:rsid w:val="004042EA"/>
  </w:style>
  <w:style w:type="table" w:customStyle="1" w:styleId="TableGrid2121111">
    <w:name w:val="Table Grid2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1">
    <w:name w:val="Table Grid1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1">
    <w:name w:val="Table Grid412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11">
    <w:name w:val="No List11121211"/>
    <w:next w:val="NoList"/>
    <w:uiPriority w:val="99"/>
    <w:semiHidden/>
    <w:unhideWhenUsed/>
    <w:rsid w:val="004042EA"/>
  </w:style>
  <w:style w:type="table" w:customStyle="1" w:styleId="TableGrid3121111">
    <w:name w:val="Table Grid31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11">
    <w:name w:val="Table Grid12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11">
    <w:name w:val="Table Grid12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11">
    <w:name w:val="Table Grid511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11">
    <w:name w:val="Table Grid123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11">
    <w:name w:val="Table Grid511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11">
    <w:name w:val="Table Grid6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11">
    <w:name w:val="Table Grid7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11">
    <w:name w:val="Table Grid8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1">
    <w:name w:val="No List311211"/>
    <w:next w:val="NoList"/>
    <w:uiPriority w:val="99"/>
    <w:semiHidden/>
    <w:unhideWhenUsed/>
    <w:rsid w:val="004042EA"/>
  </w:style>
  <w:style w:type="numbering" w:customStyle="1" w:styleId="NoList1311211">
    <w:name w:val="No List1311211"/>
    <w:next w:val="NoList"/>
    <w:uiPriority w:val="99"/>
    <w:semiHidden/>
    <w:unhideWhenUsed/>
    <w:rsid w:val="004042EA"/>
  </w:style>
  <w:style w:type="table" w:customStyle="1" w:styleId="TableGrid1311111">
    <w:name w:val="Table Grid1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1">
    <w:name w:val="Table Grid2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11">
    <w:name w:val="Table Grid1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1">
    <w:name w:val="Table Grid9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11">
    <w:name w:val="Table Grid42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11">
    <w:name w:val="No List11211211"/>
    <w:next w:val="NoList"/>
    <w:uiPriority w:val="99"/>
    <w:semiHidden/>
    <w:unhideWhenUsed/>
    <w:rsid w:val="004042EA"/>
  </w:style>
  <w:style w:type="table" w:customStyle="1" w:styleId="TableGrid3211111">
    <w:name w:val="Table Grid3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11">
    <w:name w:val="No List2111211"/>
    <w:next w:val="NoList"/>
    <w:uiPriority w:val="99"/>
    <w:semiHidden/>
    <w:unhideWhenUsed/>
    <w:rsid w:val="004042EA"/>
  </w:style>
  <w:style w:type="numbering" w:customStyle="1" w:styleId="NoList12111211">
    <w:name w:val="No List12111211"/>
    <w:next w:val="NoList"/>
    <w:uiPriority w:val="99"/>
    <w:semiHidden/>
    <w:unhideWhenUsed/>
    <w:rsid w:val="004042EA"/>
  </w:style>
  <w:style w:type="table" w:customStyle="1" w:styleId="TableGrid21111111">
    <w:name w:val="Table Grid2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11">
    <w:name w:val="Table Grid1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11">
    <w:name w:val="Table Grid5113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11">
    <w:name w:val="Table Grid411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1">
    <w:name w:val="No List111111211"/>
    <w:next w:val="NoList"/>
    <w:uiPriority w:val="99"/>
    <w:semiHidden/>
    <w:unhideWhenUsed/>
    <w:rsid w:val="004042EA"/>
  </w:style>
  <w:style w:type="table" w:customStyle="1" w:styleId="TableGrid31111111">
    <w:name w:val="Table Grid31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11">
    <w:name w:val="Table Grid12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11">
    <w:name w:val="Table Grid12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11">
    <w:name w:val="Table Grid511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11">
    <w:name w:val="Table Grid123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11">
    <w:name w:val="Table Grid511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11">
    <w:name w:val="Table Grid6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11">
    <w:name w:val="Table Grid7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11">
    <w:name w:val="Table Grid8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11">
    <w:name w:val="Table Grid126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11">
    <w:name w:val="Table Grid128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11">
    <w:name w:val="Table Grid18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1">
    <w:name w:val="No List6111"/>
    <w:next w:val="NoList"/>
    <w:uiPriority w:val="99"/>
    <w:semiHidden/>
    <w:unhideWhenUsed/>
    <w:rsid w:val="004042EA"/>
  </w:style>
  <w:style w:type="numbering" w:customStyle="1" w:styleId="NoList16111">
    <w:name w:val="No List16111"/>
    <w:next w:val="NoList"/>
    <w:uiPriority w:val="99"/>
    <w:semiHidden/>
    <w:unhideWhenUsed/>
    <w:rsid w:val="004042EA"/>
  </w:style>
  <w:style w:type="table" w:customStyle="1" w:styleId="TableGrid17111">
    <w:name w:val="Table Grid17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1">
    <w:name w:val="No List115111"/>
    <w:next w:val="NoList"/>
    <w:uiPriority w:val="99"/>
    <w:semiHidden/>
    <w:unhideWhenUsed/>
    <w:rsid w:val="004042EA"/>
  </w:style>
  <w:style w:type="numbering" w:customStyle="1" w:styleId="NoList24111">
    <w:name w:val="No List24111"/>
    <w:next w:val="NoList"/>
    <w:uiPriority w:val="99"/>
    <w:semiHidden/>
    <w:unhideWhenUsed/>
    <w:rsid w:val="004042EA"/>
  </w:style>
  <w:style w:type="numbering" w:customStyle="1" w:styleId="NoList124111">
    <w:name w:val="No List124111"/>
    <w:next w:val="NoList"/>
    <w:uiPriority w:val="99"/>
    <w:semiHidden/>
    <w:unhideWhenUsed/>
    <w:rsid w:val="004042EA"/>
  </w:style>
  <w:style w:type="numbering" w:customStyle="1" w:styleId="NoList1114111">
    <w:name w:val="No List1114111"/>
    <w:next w:val="NoList"/>
    <w:uiPriority w:val="99"/>
    <w:semiHidden/>
    <w:unhideWhenUsed/>
    <w:rsid w:val="004042EA"/>
  </w:style>
  <w:style w:type="numbering" w:customStyle="1" w:styleId="NoList33111">
    <w:name w:val="No List33111"/>
    <w:next w:val="NoList"/>
    <w:uiPriority w:val="99"/>
    <w:semiHidden/>
    <w:unhideWhenUsed/>
    <w:rsid w:val="004042EA"/>
  </w:style>
  <w:style w:type="numbering" w:customStyle="1" w:styleId="NoList133111">
    <w:name w:val="No List133111"/>
    <w:next w:val="NoList"/>
    <w:uiPriority w:val="99"/>
    <w:semiHidden/>
    <w:unhideWhenUsed/>
    <w:rsid w:val="004042EA"/>
  </w:style>
  <w:style w:type="numbering" w:customStyle="1" w:styleId="NoList1123111">
    <w:name w:val="No List1123111"/>
    <w:next w:val="NoList"/>
    <w:uiPriority w:val="99"/>
    <w:semiHidden/>
    <w:unhideWhenUsed/>
    <w:rsid w:val="004042EA"/>
  </w:style>
  <w:style w:type="numbering" w:customStyle="1" w:styleId="NoList213111">
    <w:name w:val="No List213111"/>
    <w:next w:val="NoList"/>
    <w:uiPriority w:val="99"/>
    <w:semiHidden/>
    <w:unhideWhenUsed/>
    <w:rsid w:val="004042EA"/>
  </w:style>
  <w:style w:type="numbering" w:customStyle="1" w:styleId="NoList1213111">
    <w:name w:val="No List1213111"/>
    <w:next w:val="NoList"/>
    <w:uiPriority w:val="99"/>
    <w:semiHidden/>
    <w:unhideWhenUsed/>
    <w:rsid w:val="004042EA"/>
  </w:style>
  <w:style w:type="numbering" w:customStyle="1" w:styleId="NoList11113111">
    <w:name w:val="No List11113111"/>
    <w:next w:val="NoList"/>
    <w:uiPriority w:val="99"/>
    <w:semiHidden/>
    <w:unhideWhenUsed/>
    <w:rsid w:val="004042EA"/>
  </w:style>
  <w:style w:type="numbering" w:customStyle="1" w:styleId="NoList42111">
    <w:name w:val="No List42111"/>
    <w:next w:val="NoList"/>
    <w:uiPriority w:val="99"/>
    <w:semiHidden/>
    <w:unhideWhenUsed/>
    <w:rsid w:val="004042EA"/>
  </w:style>
  <w:style w:type="numbering" w:customStyle="1" w:styleId="NoList142111">
    <w:name w:val="No List142111"/>
    <w:next w:val="NoList"/>
    <w:uiPriority w:val="99"/>
    <w:semiHidden/>
    <w:unhideWhenUsed/>
    <w:rsid w:val="004042EA"/>
  </w:style>
  <w:style w:type="numbering" w:customStyle="1" w:styleId="NoList1132111">
    <w:name w:val="No List1132111"/>
    <w:next w:val="NoList"/>
    <w:uiPriority w:val="99"/>
    <w:semiHidden/>
    <w:unhideWhenUsed/>
    <w:rsid w:val="004042EA"/>
  </w:style>
  <w:style w:type="numbering" w:customStyle="1" w:styleId="NoList222111">
    <w:name w:val="No List222111"/>
    <w:next w:val="NoList"/>
    <w:uiPriority w:val="99"/>
    <w:semiHidden/>
    <w:unhideWhenUsed/>
    <w:rsid w:val="004042EA"/>
  </w:style>
  <w:style w:type="numbering" w:customStyle="1" w:styleId="NoList1222111">
    <w:name w:val="No List1222111"/>
    <w:next w:val="NoList"/>
    <w:uiPriority w:val="99"/>
    <w:semiHidden/>
    <w:unhideWhenUsed/>
    <w:rsid w:val="004042EA"/>
  </w:style>
  <w:style w:type="numbering" w:customStyle="1" w:styleId="NoList11122111">
    <w:name w:val="No List11122111"/>
    <w:next w:val="NoList"/>
    <w:uiPriority w:val="99"/>
    <w:semiHidden/>
    <w:unhideWhenUsed/>
    <w:rsid w:val="004042EA"/>
  </w:style>
  <w:style w:type="numbering" w:customStyle="1" w:styleId="NoList312111">
    <w:name w:val="No List312111"/>
    <w:next w:val="NoList"/>
    <w:uiPriority w:val="99"/>
    <w:semiHidden/>
    <w:unhideWhenUsed/>
    <w:rsid w:val="004042EA"/>
  </w:style>
  <w:style w:type="numbering" w:customStyle="1" w:styleId="NoList1312111">
    <w:name w:val="No List1312111"/>
    <w:next w:val="NoList"/>
    <w:uiPriority w:val="99"/>
    <w:semiHidden/>
    <w:unhideWhenUsed/>
    <w:rsid w:val="004042EA"/>
  </w:style>
  <w:style w:type="numbering" w:customStyle="1" w:styleId="NoList11212111">
    <w:name w:val="No List11212111"/>
    <w:next w:val="NoList"/>
    <w:uiPriority w:val="99"/>
    <w:semiHidden/>
    <w:unhideWhenUsed/>
    <w:rsid w:val="004042EA"/>
  </w:style>
  <w:style w:type="numbering" w:customStyle="1" w:styleId="NoList2112111">
    <w:name w:val="No List2112111"/>
    <w:next w:val="NoList"/>
    <w:uiPriority w:val="99"/>
    <w:semiHidden/>
    <w:unhideWhenUsed/>
    <w:rsid w:val="004042EA"/>
  </w:style>
  <w:style w:type="numbering" w:customStyle="1" w:styleId="NoList12112111">
    <w:name w:val="No List12112111"/>
    <w:next w:val="NoList"/>
    <w:uiPriority w:val="99"/>
    <w:semiHidden/>
    <w:unhideWhenUsed/>
    <w:rsid w:val="004042EA"/>
  </w:style>
  <w:style w:type="numbering" w:customStyle="1" w:styleId="NoList111112111">
    <w:name w:val="No List111112111"/>
    <w:next w:val="NoList"/>
    <w:uiPriority w:val="99"/>
    <w:semiHidden/>
    <w:unhideWhenUsed/>
    <w:rsid w:val="004042EA"/>
  </w:style>
  <w:style w:type="numbering" w:customStyle="1" w:styleId="NoList51111">
    <w:name w:val="No List51111"/>
    <w:next w:val="NoList"/>
    <w:uiPriority w:val="99"/>
    <w:semiHidden/>
    <w:unhideWhenUsed/>
    <w:rsid w:val="004042EA"/>
  </w:style>
  <w:style w:type="numbering" w:customStyle="1" w:styleId="NoList151111">
    <w:name w:val="No List151111"/>
    <w:next w:val="NoList"/>
    <w:uiPriority w:val="99"/>
    <w:semiHidden/>
    <w:unhideWhenUsed/>
    <w:rsid w:val="004042EA"/>
  </w:style>
  <w:style w:type="numbering" w:customStyle="1" w:styleId="NoList1141111">
    <w:name w:val="No List1141111"/>
    <w:next w:val="NoList"/>
    <w:uiPriority w:val="99"/>
    <w:semiHidden/>
    <w:unhideWhenUsed/>
    <w:rsid w:val="004042EA"/>
  </w:style>
  <w:style w:type="numbering" w:customStyle="1" w:styleId="NoList231111">
    <w:name w:val="No List231111"/>
    <w:next w:val="NoList"/>
    <w:uiPriority w:val="99"/>
    <w:semiHidden/>
    <w:unhideWhenUsed/>
    <w:rsid w:val="004042EA"/>
  </w:style>
  <w:style w:type="numbering" w:customStyle="1" w:styleId="NoList1231111">
    <w:name w:val="No List1231111"/>
    <w:next w:val="NoList"/>
    <w:uiPriority w:val="99"/>
    <w:semiHidden/>
    <w:unhideWhenUsed/>
    <w:rsid w:val="004042EA"/>
  </w:style>
  <w:style w:type="numbering" w:customStyle="1" w:styleId="NoList11131111">
    <w:name w:val="No List11131111"/>
    <w:next w:val="NoList"/>
    <w:uiPriority w:val="99"/>
    <w:semiHidden/>
    <w:unhideWhenUsed/>
    <w:rsid w:val="004042EA"/>
  </w:style>
  <w:style w:type="numbering" w:customStyle="1" w:styleId="NoList321111">
    <w:name w:val="No List321111"/>
    <w:next w:val="NoList"/>
    <w:uiPriority w:val="99"/>
    <w:semiHidden/>
    <w:unhideWhenUsed/>
    <w:rsid w:val="004042EA"/>
  </w:style>
  <w:style w:type="numbering" w:customStyle="1" w:styleId="NoList1321111">
    <w:name w:val="No List1321111"/>
    <w:next w:val="NoList"/>
    <w:uiPriority w:val="99"/>
    <w:semiHidden/>
    <w:unhideWhenUsed/>
    <w:rsid w:val="004042EA"/>
  </w:style>
  <w:style w:type="numbering" w:customStyle="1" w:styleId="NoList11221111">
    <w:name w:val="No List11221111"/>
    <w:next w:val="NoList"/>
    <w:uiPriority w:val="99"/>
    <w:semiHidden/>
    <w:unhideWhenUsed/>
    <w:rsid w:val="004042EA"/>
  </w:style>
  <w:style w:type="numbering" w:customStyle="1" w:styleId="NoList2121111">
    <w:name w:val="No List2121111"/>
    <w:next w:val="NoList"/>
    <w:uiPriority w:val="99"/>
    <w:semiHidden/>
    <w:unhideWhenUsed/>
    <w:rsid w:val="004042EA"/>
  </w:style>
  <w:style w:type="numbering" w:customStyle="1" w:styleId="NoList12121111">
    <w:name w:val="No List12121111"/>
    <w:next w:val="NoList"/>
    <w:uiPriority w:val="99"/>
    <w:semiHidden/>
    <w:unhideWhenUsed/>
    <w:rsid w:val="004042EA"/>
  </w:style>
  <w:style w:type="numbering" w:customStyle="1" w:styleId="NoList111121111">
    <w:name w:val="No List111121111"/>
    <w:next w:val="NoList"/>
    <w:uiPriority w:val="99"/>
    <w:semiHidden/>
    <w:unhideWhenUsed/>
    <w:rsid w:val="004042EA"/>
  </w:style>
  <w:style w:type="numbering" w:customStyle="1" w:styleId="NoList411111">
    <w:name w:val="No List411111"/>
    <w:next w:val="NoList"/>
    <w:uiPriority w:val="99"/>
    <w:semiHidden/>
    <w:unhideWhenUsed/>
    <w:rsid w:val="004042EA"/>
  </w:style>
  <w:style w:type="numbering" w:customStyle="1" w:styleId="NoList1411111">
    <w:name w:val="No List1411111"/>
    <w:next w:val="NoList"/>
    <w:uiPriority w:val="99"/>
    <w:semiHidden/>
    <w:unhideWhenUsed/>
    <w:rsid w:val="004042EA"/>
  </w:style>
  <w:style w:type="numbering" w:customStyle="1" w:styleId="NoList11311111">
    <w:name w:val="No List11311111"/>
    <w:next w:val="NoList"/>
    <w:uiPriority w:val="99"/>
    <w:semiHidden/>
    <w:unhideWhenUsed/>
    <w:rsid w:val="004042EA"/>
  </w:style>
  <w:style w:type="numbering" w:customStyle="1" w:styleId="NoList2211111">
    <w:name w:val="No List2211111"/>
    <w:next w:val="NoList"/>
    <w:uiPriority w:val="99"/>
    <w:semiHidden/>
    <w:unhideWhenUsed/>
    <w:rsid w:val="004042EA"/>
  </w:style>
  <w:style w:type="numbering" w:customStyle="1" w:styleId="NoList12211111">
    <w:name w:val="No List12211111"/>
    <w:next w:val="NoList"/>
    <w:uiPriority w:val="99"/>
    <w:semiHidden/>
    <w:unhideWhenUsed/>
    <w:rsid w:val="004042EA"/>
  </w:style>
  <w:style w:type="numbering" w:customStyle="1" w:styleId="NoList111211111">
    <w:name w:val="No List111211111"/>
    <w:next w:val="NoList"/>
    <w:uiPriority w:val="99"/>
    <w:semiHidden/>
    <w:unhideWhenUsed/>
    <w:rsid w:val="004042EA"/>
  </w:style>
  <w:style w:type="numbering" w:customStyle="1" w:styleId="NoList3111111">
    <w:name w:val="No List3111111"/>
    <w:next w:val="NoList"/>
    <w:uiPriority w:val="99"/>
    <w:semiHidden/>
    <w:unhideWhenUsed/>
    <w:rsid w:val="004042EA"/>
  </w:style>
  <w:style w:type="numbering" w:customStyle="1" w:styleId="NoList13111111">
    <w:name w:val="No List13111111"/>
    <w:next w:val="NoList"/>
    <w:uiPriority w:val="99"/>
    <w:semiHidden/>
    <w:unhideWhenUsed/>
    <w:rsid w:val="004042EA"/>
  </w:style>
  <w:style w:type="numbering" w:customStyle="1" w:styleId="NoList112111111">
    <w:name w:val="No List112111111"/>
    <w:next w:val="NoList"/>
    <w:uiPriority w:val="99"/>
    <w:semiHidden/>
    <w:unhideWhenUsed/>
    <w:rsid w:val="004042EA"/>
  </w:style>
  <w:style w:type="numbering" w:customStyle="1" w:styleId="NoList21111111">
    <w:name w:val="No List21111111"/>
    <w:next w:val="NoList"/>
    <w:uiPriority w:val="99"/>
    <w:semiHidden/>
    <w:unhideWhenUsed/>
    <w:rsid w:val="004042EA"/>
  </w:style>
  <w:style w:type="numbering" w:customStyle="1" w:styleId="NoList121111111">
    <w:name w:val="No List121111111"/>
    <w:next w:val="NoList"/>
    <w:uiPriority w:val="99"/>
    <w:semiHidden/>
    <w:unhideWhenUsed/>
    <w:rsid w:val="004042EA"/>
  </w:style>
  <w:style w:type="numbering" w:customStyle="1" w:styleId="NoList1111111111">
    <w:name w:val="No List1111111111"/>
    <w:next w:val="NoList"/>
    <w:uiPriority w:val="99"/>
    <w:semiHidden/>
    <w:unhideWhenUsed/>
    <w:rsid w:val="004042EA"/>
  </w:style>
  <w:style w:type="numbering" w:customStyle="1" w:styleId="NoList61111">
    <w:name w:val="No List61111"/>
    <w:next w:val="NoList"/>
    <w:uiPriority w:val="99"/>
    <w:semiHidden/>
    <w:unhideWhenUsed/>
    <w:rsid w:val="004042EA"/>
  </w:style>
  <w:style w:type="table" w:customStyle="1" w:styleId="TableGrid171111">
    <w:name w:val="Table Grid17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111">
    <w:name w:val="No List161111"/>
    <w:next w:val="NoList"/>
    <w:uiPriority w:val="99"/>
    <w:semiHidden/>
    <w:unhideWhenUsed/>
    <w:rsid w:val="004042EA"/>
  </w:style>
  <w:style w:type="numbering" w:customStyle="1" w:styleId="NoList1151111">
    <w:name w:val="No List1151111"/>
    <w:next w:val="NoList"/>
    <w:uiPriority w:val="99"/>
    <w:semiHidden/>
    <w:unhideWhenUsed/>
    <w:rsid w:val="004042EA"/>
  </w:style>
  <w:style w:type="numbering" w:customStyle="1" w:styleId="NoList241111">
    <w:name w:val="No List241111"/>
    <w:next w:val="NoList"/>
    <w:uiPriority w:val="99"/>
    <w:semiHidden/>
    <w:unhideWhenUsed/>
    <w:rsid w:val="004042EA"/>
  </w:style>
  <w:style w:type="numbering" w:customStyle="1" w:styleId="NoList1241111">
    <w:name w:val="No List1241111"/>
    <w:next w:val="NoList"/>
    <w:uiPriority w:val="99"/>
    <w:semiHidden/>
    <w:unhideWhenUsed/>
    <w:rsid w:val="004042EA"/>
  </w:style>
  <w:style w:type="numbering" w:customStyle="1" w:styleId="NoList11141111">
    <w:name w:val="No List11141111"/>
    <w:next w:val="NoList"/>
    <w:uiPriority w:val="99"/>
    <w:semiHidden/>
    <w:unhideWhenUsed/>
    <w:rsid w:val="004042EA"/>
  </w:style>
  <w:style w:type="numbering" w:customStyle="1" w:styleId="NoList331111">
    <w:name w:val="No List331111"/>
    <w:next w:val="NoList"/>
    <w:uiPriority w:val="99"/>
    <w:semiHidden/>
    <w:unhideWhenUsed/>
    <w:rsid w:val="004042EA"/>
  </w:style>
  <w:style w:type="numbering" w:customStyle="1" w:styleId="NoList1331111">
    <w:name w:val="No List1331111"/>
    <w:next w:val="NoList"/>
    <w:uiPriority w:val="99"/>
    <w:semiHidden/>
    <w:unhideWhenUsed/>
    <w:rsid w:val="004042EA"/>
  </w:style>
  <w:style w:type="numbering" w:customStyle="1" w:styleId="NoList11231111">
    <w:name w:val="No List11231111"/>
    <w:next w:val="NoList"/>
    <w:uiPriority w:val="99"/>
    <w:semiHidden/>
    <w:unhideWhenUsed/>
    <w:rsid w:val="004042EA"/>
  </w:style>
  <w:style w:type="numbering" w:customStyle="1" w:styleId="NoList2131111">
    <w:name w:val="No List2131111"/>
    <w:next w:val="NoList"/>
    <w:uiPriority w:val="99"/>
    <w:semiHidden/>
    <w:unhideWhenUsed/>
    <w:rsid w:val="004042EA"/>
  </w:style>
  <w:style w:type="numbering" w:customStyle="1" w:styleId="NoList12131111">
    <w:name w:val="No List12131111"/>
    <w:next w:val="NoList"/>
    <w:uiPriority w:val="99"/>
    <w:semiHidden/>
    <w:unhideWhenUsed/>
    <w:rsid w:val="004042EA"/>
  </w:style>
  <w:style w:type="numbering" w:customStyle="1" w:styleId="NoList111131111">
    <w:name w:val="No List111131111"/>
    <w:next w:val="NoList"/>
    <w:uiPriority w:val="99"/>
    <w:semiHidden/>
    <w:unhideWhenUsed/>
    <w:rsid w:val="004042EA"/>
  </w:style>
  <w:style w:type="numbering" w:customStyle="1" w:styleId="NoList421111">
    <w:name w:val="No List421111"/>
    <w:next w:val="NoList"/>
    <w:uiPriority w:val="99"/>
    <w:semiHidden/>
    <w:unhideWhenUsed/>
    <w:rsid w:val="004042EA"/>
  </w:style>
  <w:style w:type="numbering" w:customStyle="1" w:styleId="NoList1421111">
    <w:name w:val="No List1421111"/>
    <w:next w:val="NoList"/>
    <w:uiPriority w:val="99"/>
    <w:semiHidden/>
    <w:unhideWhenUsed/>
    <w:rsid w:val="004042EA"/>
  </w:style>
  <w:style w:type="numbering" w:customStyle="1" w:styleId="NoList11321111">
    <w:name w:val="No List11321111"/>
    <w:next w:val="NoList"/>
    <w:uiPriority w:val="99"/>
    <w:semiHidden/>
    <w:unhideWhenUsed/>
    <w:rsid w:val="004042EA"/>
  </w:style>
  <w:style w:type="numbering" w:customStyle="1" w:styleId="NoList2221111">
    <w:name w:val="No List2221111"/>
    <w:next w:val="NoList"/>
    <w:uiPriority w:val="99"/>
    <w:semiHidden/>
    <w:unhideWhenUsed/>
    <w:rsid w:val="004042EA"/>
  </w:style>
  <w:style w:type="numbering" w:customStyle="1" w:styleId="NoList12221111">
    <w:name w:val="No List12221111"/>
    <w:next w:val="NoList"/>
    <w:uiPriority w:val="99"/>
    <w:semiHidden/>
    <w:unhideWhenUsed/>
    <w:rsid w:val="004042EA"/>
  </w:style>
  <w:style w:type="numbering" w:customStyle="1" w:styleId="NoList111221111">
    <w:name w:val="No List111221111"/>
    <w:next w:val="NoList"/>
    <w:uiPriority w:val="99"/>
    <w:semiHidden/>
    <w:unhideWhenUsed/>
    <w:rsid w:val="004042EA"/>
  </w:style>
  <w:style w:type="numbering" w:customStyle="1" w:styleId="NoList3121111">
    <w:name w:val="No List3121111"/>
    <w:next w:val="NoList"/>
    <w:uiPriority w:val="99"/>
    <w:semiHidden/>
    <w:unhideWhenUsed/>
    <w:rsid w:val="004042EA"/>
  </w:style>
  <w:style w:type="numbering" w:customStyle="1" w:styleId="NoList13121111">
    <w:name w:val="No List13121111"/>
    <w:next w:val="NoList"/>
    <w:uiPriority w:val="99"/>
    <w:semiHidden/>
    <w:unhideWhenUsed/>
    <w:rsid w:val="004042EA"/>
  </w:style>
  <w:style w:type="numbering" w:customStyle="1" w:styleId="NoList112121111">
    <w:name w:val="No List112121111"/>
    <w:next w:val="NoList"/>
    <w:uiPriority w:val="99"/>
    <w:semiHidden/>
    <w:unhideWhenUsed/>
    <w:rsid w:val="004042EA"/>
  </w:style>
  <w:style w:type="numbering" w:customStyle="1" w:styleId="NoList21121111">
    <w:name w:val="No List21121111"/>
    <w:next w:val="NoList"/>
    <w:uiPriority w:val="99"/>
    <w:semiHidden/>
    <w:unhideWhenUsed/>
    <w:rsid w:val="004042EA"/>
  </w:style>
  <w:style w:type="numbering" w:customStyle="1" w:styleId="NoList121121111">
    <w:name w:val="No List121121111"/>
    <w:next w:val="NoList"/>
    <w:uiPriority w:val="99"/>
    <w:semiHidden/>
    <w:unhideWhenUsed/>
    <w:rsid w:val="004042EA"/>
  </w:style>
  <w:style w:type="numbering" w:customStyle="1" w:styleId="NoList1111121111">
    <w:name w:val="No List1111121111"/>
    <w:next w:val="NoList"/>
    <w:uiPriority w:val="99"/>
    <w:semiHidden/>
    <w:unhideWhenUsed/>
    <w:rsid w:val="004042EA"/>
  </w:style>
  <w:style w:type="numbering" w:customStyle="1" w:styleId="NoList511111">
    <w:name w:val="No List511111"/>
    <w:next w:val="NoList"/>
    <w:uiPriority w:val="99"/>
    <w:semiHidden/>
    <w:unhideWhenUsed/>
    <w:rsid w:val="004042EA"/>
  </w:style>
  <w:style w:type="numbering" w:customStyle="1" w:styleId="NoList1511111">
    <w:name w:val="No List1511111"/>
    <w:next w:val="NoList"/>
    <w:uiPriority w:val="99"/>
    <w:semiHidden/>
    <w:unhideWhenUsed/>
    <w:rsid w:val="004042EA"/>
  </w:style>
  <w:style w:type="numbering" w:customStyle="1" w:styleId="NoList11411111">
    <w:name w:val="No List11411111"/>
    <w:next w:val="NoList"/>
    <w:uiPriority w:val="99"/>
    <w:semiHidden/>
    <w:unhideWhenUsed/>
    <w:rsid w:val="004042EA"/>
  </w:style>
  <w:style w:type="numbering" w:customStyle="1" w:styleId="NoList2311111">
    <w:name w:val="No List2311111"/>
    <w:next w:val="NoList"/>
    <w:uiPriority w:val="99"/>
    <w:semiHidden/>
    <w:unhideWhenUsed/>
    <w:rsid w:val="004042EA"/>
  </w:style>
  <w:style w:type="numbering" w:customStyle="1" w:styleId="NoList12311111">
    <w:name w:val="No List12311111"/>
    <w:next w:val="NoList"/>
    <w:uiPriority w:val="99"/>
    <w:semiHidden/>
    <w:unhideWhenUsed/>
    <w:rsid w:val="004042EA"/>
  </w:style>
  <w:style w:type="numbering" w:customStyle="1" w:styleId="NoList111311111">
    <w:name w:val="No List111311111"/>
    <w:next w:val="NoList"/>
    <w:uiPriority w:val="99"/>
    <w:semiHidden/>
    <w:unhideWhenUsed/>
    <w:rsid w:val="004042EA"/>
  </w:style>
  <w:style w:type="numbering" w:customStyle="1" w:styleId="NoList3211111">
    <w:name w:val="No List3211111"/>
    <w:next w:val="NoList"/>
    <w:uiPriority w:val="99"/>
    <w:semiHidden/>
    <w:unhideWhenUsed/>
    <w:rsid w:val="004042EA"/>
  </w:style>
  <w:style w:type="numbering" w:customStyle="1" w:styleId="NoList13211111">
    <w:name w:val="No List13211111"/>
    <w:next w:val="NoList"/>
    <w:uiPriority w:val="99"/>
    <w:semiHidden/>
    <w:unhideWhenUsed/>
    <w:rsid w:val="004042EA"/>
  </w:style>
  <w:style w:type="numbering" w:customStyle="1" w:styleId="NoList112211111">
    <w:name w:val="No List112211111"/>
    <w:next w:val="NoList"/>
    <w:uiPriority w:val="99"/>
    <w:semiHidden/>
    <w:unhideWhenUsed/>
    <w:rsid w:val="004042EA"/>
  </w:style>
  <w:style w:type="numbering" w:customStyle="1" w:styleId="NoList21211111">
    <w:name w:val="No List21211111"/>
    <w:next w:val="NoList"/>
    <w:uiPriority w:val="99"/>
    <w:semiHidden/>
    <w:unhideWhenUsed/>
    <w:rsid w:val="004042EA"/>
  </w:style>
  <w:style w:type="numbering" w:customStyle="1" w:styleId="NoList121211111">
    <w:name w:val="No List121211111"/>
    <w:next w:val="NoList"/>
    <w:uiPriority w:val="99"/>
    <w:semiHidden/>
    <w:unhideWhenUsed/>
    <w:rsid w:val="004042EA"/>
  </w:style>
  <w:style w:type="numbering" w:customStyle="1" w:styleId="NoList1111211111">
    <w:name w:val="No List1111211111"/>
    <w:next w:val="NoList"/>
    <w:uiPriority w:val="99"/>
    <w:semiHidden/>
    <w:unhideWhenUsed/>
    <w:rsid w:val="004042EA"/>
  </w:style>
  <w:style w:type="numbering" w:customStyle="1" w:styleId="NoList4111111">
    <w:name w:val="No List4111111"/>
    <w:next w:val="NoList"/>
    <w:uiPriority w:val="99"/>
    <w:semiHidden/>
    <w:unhideWhenUsed/>
    <w:rsid w:val="004042EA"/>
  </w:style>
  <w:style w:type="numbering" w:customStyle="1" w:styleId="NoList14111111">
    <w:name w:val="No List14111111"/>
    <w:next w:val="NoList"/>
    <w:uiPriority w:val="99"/>
    <w:semiHidden/>
    <w:unhideWhenUsed/>
    <w:rsid w:val="004042EA"/>
  </w:style>
  <w:style w:type="numbering" w:customStyle="1" w:styleId="NoList113111111">
    <w:name w:val="No List113111111"/>
    <w:next w:val="NoList"/>
    <w:uiPriority w:val="99"/>
    <w:semiHidden/>
    <w:unhideWhenUsed/>
    <w:rsid w:val="004042EA"/>
  </w:style>
  <w:style w:type="numbering" w:customStyle="1" w:styleId="NoList22111111">
    <w:name w:val="No List22111111"/>
    <w:next w:val="NoList"/>
    <w:uiPriority w:val="99"/>
    <w:semiHidden/>
    <w:unhideWhenUsed/>
    <w:rsid w:val="004042EA"/>
  </w:style>
  <w:style w:type="numbering" w:customStyle="1" w:styleId="NoList122111111">
    <w:name w:val="No List122111111"/>
    <w:next w:val="NoList"/>
    <w:uiPriority w:val="99"/>
    <w:semiHidden/>
    <w:unhideWhenUsed/>
    <w:rsid w:val="004042EA"/>
  </w:style>
  <w:style w:type="numbering" w:customStyle="1" w:styleId="NoList1112111111">
    <w:name w:val="No List1112111111"/>
    <w:next w:val="NoList"/>
    <w:uiPriority w:val="99"/>
    <w:semiHidden/>
    <w:unhideWhenUsed/>
    <w:rsid w:val="004042EA"/>
  </w:style>
  <w:style w:type="numbering" w:customStyle="1" w:styleId="NoList31111111">
    <w:name w:val="No List31111111"/>
    <w:next w:val="NoList"/>
    <w:uiPriority w:val="99"/>
    <w:semiHidden/>
    <w:unhideWhenUsed/>
    <w:rsid w:val="004042EA"/>
  </w:style>
  <w:style w:type="numbering" w:customStyle="1" w:styleId="NoList131111111">
    <w:name w:val="No List131111111"/>
    <w:next w:val="NoList"/>
    <w:uiPriority w:val="99"/>
    <w:semiHidden/>
    <w:unhideWhenUsed/>
    <w:rsid w:val="004042EA"/>
  </w:style>
  <w:style w:type="numbering" w:customStyle="1" w:styleId="NoList1121111111">
    <w:name w:val="No List1121111111"/>
    <w:next w:val="NoList"/>
    <w:uiPriority w:val="99"/>
    <w:semiHidden/>
    <w:unhideWhenUsed/>
    <w:rsid w:val="004042EA"/>
  </w:style>
  <w:style w:type="numbering" w:customStyle="1" w:styleId="NoList211111111">
    <w:name w:val="No List211111111"/>
    <w:next w:val="NoList"/>
    <w:uiPriority w:val="99"/>
    <w:semiHidden/>
    <w:unhideWhenUsed/>
    <w:rsid w:val="004042EA"/>
  </w:style>
  <w:style w:type="numbering" w:customStyle="1" w:styleId="NoList1211111111">
    <w:name w:val="No List1211111111"/>
    <w:next w:val="NoList"/>
    <w:uiPriority w:val="99"/>
    <w:semiHidden/>
    <w:unhideWhenUsed/>
    <w:rsid w:val="004042EA"/>
  </w:style>
  <w:style w:type="numbering" w:customStyle="1" w:styleId="NoList11111111111">
    <w:name w:val="No List11111111111"/>
    <w:next w:val="NoList"/>
    <w:uiPriority w:val="99"/>
    <w:semiHidden/>
    <w:unhideWhenUsed/>
    <w:rsid w:val="004042EA"/>
  </w:style>
  <w:style w:type="table" w:customStyle="1" w:styleId="TableGrid19111">
    <w:name w:val="Table Grid19111"/>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042EA"/>
  </w:style>
  <w:style w:type="table" w:customStyle="1" w:styleId="TableGrid1216">
    <w:name w:val="Table Grid12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4042EA"/>
  </w:style>
  <w:style w:type="table" w:customStyle="1" w:styleId="TableGrid118">
    <w:name w:val="Table Grid118"/>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unhideWhenUsed/>
    <w:rsid w:val="004042EA"/>
  </w:style>
  <w:style w:type="table" w:customStyle="1" w:styleId="TableGrid37">
    <w:name w:val="Table Grid37"/>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4042EA"/>
  </w:style>
  <w:style w:type="numbering" w:customStyle="1" w:styleId="NoList127">
    <w:name w:val="No List127"/>
    <w:next w:val="NoList"/>
    <w:uiPriority w:val="99"/>
    <w:semiHidden/>
    <w:unhideWhenUsed/>
    <w:rsid w:val="004042EA"/>
  </w:style>
  <w:style w:type="table" w:customStyle="1" w:styleId="TableGrid216">
    <w:name w:val="Table Grid2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uiPriority w:val="99"/>
    <w:semiHidden/>
    <w:unhideWhenUsed/>
    <w:rsid w:val="004042EA"/>
  </w:style>
  <w:style w:type="table" w:customStyle="1" w:styleId="TableGrid316">
    <w:name w:val="Table Grid31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7">
    <w:name w:val="Table Grid5111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6">
    <w:name w:val="Table Grid123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6">
    <w:name w:val="Table Grid511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4">
    <w:name w:val="Table Grid5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4042EA"/>
  </w:style>
  <w:style w:type="numbering" w:customStyle="1" w:styleId="NoList136">
    <w:name w:val="No List136"/>
    <w:next w:val="NoList"/>
    <w:uiPriority w:val="99"/>
    <w:semiHidden/>
    <w:unhideWhenUsed/>
    <w:rsid w:val="004042EA"/>
  </w:style>
  <w:style w:type="table" w:customStyle="1" w:styleId="TableGrid135">
    <w:name w:val="Table Grid13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uiPriority w:val="99"/>
    <w:semiHidden/>
    <w:unhideWhenUsed/>
    <w:rsid w:val="004042EA"/>
  </w:style>
  <w:style w:type="table" w:customStyle="1" w:styleId="TableGrid325">
    <w:name w:val="Table Grid32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6">
    <w:name w:val="No List216"/>
    <w:next w:val="NoList"/>
    <w:uiPriority w:val="99"/>
    <w:semiHidden/>
    <w:unhideWhenUsed/>
    <w:rsid w:val="004042EA"/>
  </w:style>
  <w:style w:type="numbering" w:customStyle="1" w:styleId="NoList1216">
    <w:name w:val="No List1216"/>
    <w:next w:val="NoList"/>
    <w:uiPriority w:val="99"/>
    <w:semiHidden/>
    <w:unhideWhenUsed/>
    <w:rsid w:val="004042EA"/>
  </w:style>
  <w:style w:type="table" w:customStyle="1" w:styleId="TableGrid1245">
    <w:name w:val="Table Grid124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uiPriority w:val="99"/>
    <w:semiHidden/>
    <w:unhideWhenUsed/>
    <w:rsid w:val="004042EA"/>
  </w:style>
  <w:style w:type="table" w:customStyle="1" w:styleId="TableGrid3115">
    <w:name w:val="Table Grid31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5">
    <w:name w:val="Table Grid12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5">
    <w:name w:val="Table Grid122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5">
    <w:name w:val="Table Grid511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5">
    <w:name w:val="Table Grid123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5">
    <w:name w:val="Table Grid511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5">
    <w:name w:val="Table Grid7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5">
    <w:name w:val="Table Grid8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4">
    <w:name w:val="Table Grid124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4042EA"/>
  </w:style>
  <w:style w:type="table" w:customStyle="1" w:styleId="TableGrid1254">
    <w:name w:val="Table Grid125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5">
    <w:name w:val="No List145"/>
    <w:next w:val="NoList"/>
    <w:uiPriority w:val="99"/>
    <w:semiHidden/>
    <w:unhideWhenUsed/>
    <w:rsid w:val="004042EA"/>
  </w:style>
  <w:style w:type="table" w:customStyle="1" w:styleId="TableGrid144">
    <w:name w:val="Table Grid14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uiPriority w:val="99"/>
    <w:semiHidden/>
    <w:unhideWhenUsed/>
    <w:rsid w:val="004042EA"/>
  </w:style>
  <w:style w:type="table" w:customStyle="1" w:styleId="TableGrid334">
    <w:name w:val="Table Grid33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uiPriority w:val="99"/>
    <w:semiHidden/>
    <w:unhideWhenUsed/>
    <w:rsid w:val="004042EA"/>
  </w:style>
  <w:style w:type="numbering" w:customStyle="1" w:styleId="NoList1225">
    <w:name w:val="No List1225"/>
    <w:next w:val="NoList"/>
    <w:uiPriority w:val="99"/>
    <w:semiHidden/>
    <w:unhideWhenUsed/>
    <w:rsid w:val="004042EA"/>
  </w:style>
  <w:style w:type="table" w:customStyle="1" w:styleId="TableGrid2124">
    <w:name w:val="Table Grid2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uiPriority w:val="99"/>
    <w:semiHidden/>
    <w:unhideWhenUsed/>
    <w:rsid w:val="004042EA"/>
  </w:style>
  <w:style w:type="table" w:customStyle="1" w:styleId="TableGrid3124">
    <w:name w:val="Table Grid31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4">
    <w:name w:val="Table Grid12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4">
    <w:name w:val="Table Grid122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4">
    <w:name w:val="Table Grid511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4">
    <w:name w:val="Table Grid123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4">
    <w:name w:val="Table Grid511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
    <w:name w:val="Table Grid7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4">
    <w:name w:val="Table Grid8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5">
    <w:name w:val="No List315"/>
    <w:next w:val="NoList"/>
    <w:uiPriority w:val="99"/>
    <w:semiHidden/>
    <w:unhideWhenUsed/>
    <w:rsid w:val="004042EA"/>
  </w:style>
  <w:style w:type="numbering" w:customStyle="1" w:styleId="NoList1315">
    <w:name w:val="No List1315"/>
    <w:next w:val="NoList"/>
    <w:uiPriority w:val="99"/>
    <w:semiHidden/>
    <w:unhideWhenUsed/>
    <w:rsid w:val="004042EA"/>
  </w:style>
  <w:style w:type="table" w:customStyle="1" w:styleId="TableGrid1314">
    <w:name w:val="Table Grid13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4">
    <w:name w:val="Table Grid9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5">
    <w:name w:val="No List11215"/>
    <w:next w:val="NoList"/>
    <w:uiPriority w:val="99"/>
    <w:semiHidden/>
    <w:unhideWhenUsed/>
    <w:rsid w:val="004042EA"/>
  </w:style>
  <w:style w:type="table" w:customStyle="1" w:styleId="TableGrid3214">
    <w:name w:val="Table Grid32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5">
    <w:name w:val="No List2115"/>
    <w:next w:val="NoList"/>
    <w:uiPriority w:val="99"/>
    <w:semiHidden/>
    <w:unhideWhenUsed/>
    <w:rsid w:val="004042EA"/>
  </w:style>
  <w:style w:type="numbering" w:customStyle="1" w:styleId="NoList12115">
    <w:name w:val="No List12115"/>
    <w:next w:val="NoList"/>
    <w:uiPriority w:val="99"/>
    <w:semiHidden/>
    <w:unhideWhenUsed/>
    <w:rsid w:val="004042EA"/>
  </w:style>
  <w:style w:type="table" w:customStyle="1" w:styleId="TableGrid21114">
    <w:name w:val="Table Grid2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4">
    <w:name w:val="Table Grid1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6">
    <w:name w:val="Table Grid511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5">
    <w:name w:val="No List111115"/>
    <w:next w:val="NoList"/>
    <w:uiPriority w:val="99"/>
    <w:semiHidden/>
    <w:unhideWhenUsed/>
    <w:rsid w:val="004042EA"/>
  </w:style>
  <w:style w:type="table" w:customStyle="1" w:styleId="TableGrid31114">
    <w:name w:val="Table Grid31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4">
    <w:name w:val="Table Grid12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4">
    <w:name w:val="Table Grid122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4">
    <w:name w:val="Table Grid511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4">
    <w:name w:val="Table Grid123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4">
    <w:name w:val="Table Grid511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4">
    <w:name w:val="Table Grid6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4">
    <w:name w:val="Table Grid7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4">
    <w:name w:val="Table Grid8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4">
    <w:name w:val="Table Grid126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4042EA"/>
  </w:style>
  <w:style w:type="table" w:customStyle="1" w:styleId="TableGrid1273">
    <w:name w:val="Table Grid127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4">
    <w:name w:val="No List154"/>
    <w:next w:val="NoList"/>
    <w:uiPriority w:val="99"/>
    <w:semiHidden/>
    <w:unhideWhenUsed/>
    <w:rsid w:val="004042EA"/>
  </w:style>
  <w:style w:type="table" w:customStyle="1" w:styleId="TableGrid163">
    <w:name w:val="Table Grid16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4">
    <w:name w:val="No List1144"/>
    <w:next w:val="NoList"/>
    <w:uiPriority w:val="99"/>
    <w:semiHidden/>
    <w:unhideWhenUsed/>
    <w:rsid w:val="004042EA"/>
  </w:style>
  <w:style w:type="table" w:customStyle="1" w:styleId="TableGrid343">
    <w:name w:val="Table Grid34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4">
    <w:name w:val="No List234"/>
    <w:next w:val="NoList"/>
    <w:uiPriority w:val="99"/>
    <w:semiHidden/>
    <w:unhideWhenUsed/>
    <w:rsid w:val="004042EA"/>
  </w:style>
  <w:style w:type="numbering" w:customStyle="1" w:styleId="NoList1234">
    <w:name w:val="No List1234"/>
    <w:next w:val="NoList"/>
    <w:uiPriority w:val="99"/>
    <w:semiHidden/>
    <w:unhideWhenUsed/>
    <w:rsid w:val="004042EA"/>
  </w:style>
  <w:style w:type="table" w:customStyle="1" w:styleId="TableGrid2133">
    <w:name w:val="Table Grid2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
    <w:name w:val="Table Grid11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4">
    <w:name w:val="No List11134"/>
    <w:next w:val="NoList"/>
    <w:uiPriority w:val="99"/>
    <w:semiHidden/>
    <w:unhideWhenUsed/>
    <w:rsid w:val="004042EA"/>
  </w:style>
  <w:style w:type="table" w:customStyle="1" w:styleId="TableGrid3133">
    <w:name w:val="Table Grid313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3">
    <w:name w:val="Table Grid12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3">
    <w:name w:val="Table Grid122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3">
    <w:name w:val="Table Grid51114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3">
    <w:name w:val="Table Grid123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3">
    <w:name w:val="Table Grid51111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3">
    <w:name w:val="Table Grid51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
    <w:name w:val="Table Grid73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3">
    <w:name w:val="Table Grid83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4">
    <w:name w:val="No List324"/>
    <w:next w:val="NoList"/>
    <w:uiPriority w:val="99"/>
    <w:semiHidden/>
    <w:unhideWhenUsed/>
    <w:rsid w:val="004042EA"/>
  </w:style>
  <w:style w:type="numbering" w:customStyle="1" w:styleId="NoList1324">
    <w:name w:val="No List1324"/>
    <w:next w:val="NoList"/>
    <w:uiPriority w:val="99"/>
    <w:semiHidden/>
    <w:unhideWhenUsed/>
    <w:rsid w:val="004042EA"/>
  </w:style>
  <w:style w:type="table" w:customStyle="1" w:styleId="TableGrid1323">
    <w:name w:val="Table Grid13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3">
    <w:name w:val="Table Grid9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4">
    <w:name w:val="No List11224"/>
    <w:next w:val="NoList"/>
    <w:uiPriority w:val="99"/>
    <w:semiHidden/>
    <w:unhideWhenUsed/>
    <w:rsid w:val="004042EA"/>
  </w:style>
  <w:style w:type="table" w:customStyle="1" w:styleId="TableGrid3223">
    <w:name w:val="Table Grid32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4">
    <w:name w:val="No List2124"/>
    <w:next w:val="NoList"/>
    <w:uiPriority w:val="99"/>
    <w:semiHidden/>
    <w:unhideWhenUsed/>
    <w:rsid w:val="004042EA"/>
  </w:style>
  <w:style w:type="numbering" w:customStyle="1" w:styleId="NoList12124">
    <w:name w:val="No List12124"/>
    <w:next w:val="NoList"/>
    <w:uiPriority w:val="99"/>
    <w:semiHidden/>
    <w:unhideWhenUsed/>
    <w:rsid w:val="004042EA"/>
  </w:style>
  <w:style w:type="table" w:customStyle="1" w:styleId="TableGrid12423">
    <w:name w:val="Table Grid124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3">
    <w:name w:val="Table Grid11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3">
    <w:name w:val="Table Grid51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4">
    <w:name w:val="No List111124"/>
    <w:next w:val="NoList"/>
    <w:uiPriority w:val="99"/>
    <w:semiHidden/>
    <w:unhideWhenUsed/>
    <w:rsid w:val="004042EA"/>
  </w:style>
  <w:style w:type="table" w:customStyle="1" w:styleId="TableGrid31123">
    <w:name w:val="Table Grid311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3">
    <w:name w:val="Table Grid12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3">
    <w:name w:val="Table Grid122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3">
    <w:name w:val="Table Grid51112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3">
    <w:name w:val="Table Grid123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3">
    <w:name w:val="Table Grid51111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3">
    <w:name w:val="Table Grid61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3">
    <w:name w:val="Table Grid712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3">
    <w:name w:val="Table Grid812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3">
    <w:name w:val="Table Grid124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4">
    <w:name w:val="No List414"/>
    <w:next w:val="NoList"/>
    <w:uiPriority w:val="99"/>
    <w:semiHidden/>
    <w:unhideWhenUsed/>
    <w:rsid w:val="004042EA"/>
  </w:style>
  <w:style w:type="table" w:customStyle="1" w:styleId="TableGrid12513">
    <w:name w:val="Table Grid125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3">
    <w:name w:val="Table Grid10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4">
    <w:name w:val="No List1414"/>
    <w:next w:val="NoList"/>
    <w:uiPriority w:val="99"/>
    <w:semiHidden/>
    <w:unhideWhenUsed/>
    <w:rsid w:val="004042EA"/>
  </w:style>
  <w:style w:type="table" w:customStyle="1" w:styleId="TableGrid1413">
    <w:name w:val="Table Grid14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4">
    <w:name w:val="No List11314"/>
    <w:next w:val="NoList"/>
    <w:uiPriority w:val="99"/>
    <w:semiHidden/>
    <w:unhideWhenUsed/>
    <w:rsid w:val="004042EA"/>
  </w:style>
  <w:style w:type="table" w:customStyle="1" w:styleId="TableGrid3313">
    <w:name w:val="Table Grid33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4">
    <w:name w:val="No List2214"/>
    <w:next w:val="NoList"/>
    <w:uiPriority w:val="99"/>
    <w:semiHidden/>
    <w:unhideWhenUsed/>
    <w:rsid w:val="004042EA"/>
  </w:style>
  <w:style w:type="numbering" w:customStyle="1" w:styleId="NoList12214">
    <w:name w:val="No List12214"/>
    <w:next w:val="NoList"/>
    <w:uiPriority w:val="99"/>
    <w:semiHidden/>
    <w:unhideWhenUsed/>
    <w:rsid w:val="004042EA"/>
  </w:style>
  <w:style w:type="table" w:customStyle="1" w:styleId="TableGrid21213">
    <w:name w:val="Table Grid2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3">
    <w:name w:val="Table Grid11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4">
    <w:name w:val="No List111214"/>
    <w:next w:val="NoList"/>
    <w:uiPriority w:val="99"/>
    <w:semiHidden/>
    <w:unhideWhenUsed/>
    <w:rsid w:val="004042EA"/>
  </w:style>
  <w:style w:type="table" w:customStyle="1" w:styleId="TableGrid31213">
    <w:name w:val="Table Grid312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3">
    <w:name w:val="Table Grid12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3">
    <w:name w:val="Table Grid122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3">
    <w:name w:val="Table Grid51113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3">
    <w:name w:val="Table Grid123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3">
    <w:name w:val="Table Grid51111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3">
    <w:name w:val="Table Grid72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3">
    <w:name w:val="Table Grid82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4">
    <w:name w:val="No List3114"/>
    <w:next w:val="NoList"/>
    <w:uiPriority w:val="99"/>
    <w:semiHidden/>
    <w:unhideWhenUsed/>
    <w:rsid w:val="004042EA"/>
  </w:style>
  <w:style w:type="numbering" w:customStyle="1" w:styleId="NoList13114">
    <w:name w:val="No List13114"/>
    <w:next w:val="NoList"/>
    <w:uiPriority w:val="99"/>
    <w:semiHidden/>
    <w:unhideWhenUsed/>
    <w:rsid w:val="004042EA"/>
  </w:style>
  <w:style w:type="table" w:customStyle="1" w:styleId="TableGrid13113">
    <w:name w:val="Table Grid13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3">
    <w:name w:val="Table Grid112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3">
    <w:name w:val="Table Grid9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4">
    <w:name w:val="No List112114"/>
    <w:next w:val="NoList"/>
    <w:uiPriority w:val="99"/>
    <w:semiHidden/>
    <w:unhideWhenUsed/>
    <w:rsid w:val="004042EA"/>
  </w:style>
  <w:style w:type="table" w:customStyle="1" w:styleId="TableGrid32113">
    <w:name w:val="Table Grid32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4">
    <w:name w:val="No List21114"/>
    <w:next w:val="NoList"/>
    <w:uiPriority w:val="99"/>
    <w:semiHidden/>
    <w:unhideWhenUsed/>
    <w:rsid w:val="004042EA"/>
  </w:style>
  <w:style w:type="numbering" w:customStyle="1" w:styleId="NoList121114">
    <w:name w:val="No List121114"/>
    <w:next w:val="NoList"/>
    <w:uiPriority w:val="99"/>
    <w:semiHidden/>
    <w:unhideWhenUsed/>
    <w:rsid w:val="004042EA"/>
  </w:style>
  <w:style w:type="table" w:customStyle="1" w:styleId="TableGrid211113">
    <w:name w:val="Table Grid2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3">
    <w:name w:val="Table Grid11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3">
    <w:name w:val="Table Grid5113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3">
    <w:name w:val="Table Grid411113"/>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4">
    <w:name w:val="No List1111114"/>
    <w:next w:val="NoList"/>
    <w:uiPriority w:val="99"/>
    <w:semiHidden/>
    <w:unhideWhenUsed/>
    <w:rsid w:val="004042EA"/>
  </w:style>
  <w:style w:type="table" w:customStyle="1" w:styleId="TableGrid311113">
    <w:name w:val="Table Grid311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3">
    <w:name w:val="Table Grid12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3">
    <w:name w:val="Table Grid122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3">
    <w:name w:val="Table Grid51112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3">
    <w:name w:val="Table Grid123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3">
    <w:name w:val="Table Grid51111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3">
    <w:name w:val="Table Grid61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3">
    <w:name w:val="Table Grid7111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3">
    <w:name w:val="Table Grid811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3">
    <w:name w:val="Table Grid126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3">
    <w:name w:val="Table Grid128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3">
    <w:name w:val="Table Grid18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
    <w:name w:val="No List63"/>
    <w:next w:val="NoList"/>
    <w:uiPriority w:val="99"/>
    <w:semiHidden/>
    <w:unhideWhenUsed/>
    <w:rsid w:val="004042EA"/>
  </w:style>
  <w:style w:type="numbering" w:customStyle="1" w:styleId="NoList163">
    <w:name w:val="No List163"/>
    <w:next w:val="NoList"/>
    <w:uiPriority w:val="99"/>
    <w:semiHidden/>
    <w:unhideWhenUsed/>
    <w:rsid w:val="004042EA"/>
  </w:style>
  <w:style w:type="table" w:customStyle="1" w:styleId="TableGrid173">
    <w:name w:val="Table Grid173"/>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3">
    <w:name w:val="No List1153"/>
    <w:next w:val="NoList"/>
    <w:uiPriority w:val="99"/>
    <w:semiHidden/>
    <w:unhideWhenUsed/>
    <w:rsid w:val="004042EA"/>
  </w:style>
  <w:style w:type="numbering" w:customStyle="1" w:styleId="NoList243">
    <w:name w:val="No List243"/>
    <w:next w:val="NoList"/>
    <w:uiPriority w:val="99"/>
    <w:semiHidden/>
    <w:unhideWhenUsed/>
    <w:rsid w:val="004042EA"/>
  </w:style>
  <w:style w:type="numbering" w:customStyle="1" w:styleId="NoList1243">
    <w:name w:val="No List1243"/>
    <w:next w:val="NoList"/>
    <w:uiPriority w:val="99"/>
    <w:semiHidden/>
    <w:unhideWhenUsed/>
    <w:rsid w:val="004042EA"/>
  </w:style>
  <w:style w:type="numbering" w:customStyle="1" w:styleId="NoList11143">
    <w:name w:val="No List11143"/>
    <w:next w:val="NoList"/>
    <w:uiPriority w:val="99"/>
    <w:semiHidden/>
    <w:unhideWhenUsed/>
    <w:rsid w:val="004042EA"/>
  </w:style>
  <w:style w:type="numbering" w:customStyle="1" w:styleId="NoList333">
    <w:name w:val="No List333"/>
    <w:next w:val="NoList"/>
    <w:uiPriority w:val="99"/>
    <w:semiHidden/>
    <w:unhideWhenUsed/>
    <w:rsid w:val="004042EA"/>
  </w:style>
  <w:style w:type="numbering" w:customStyle="1" w:styleId="NoList1333">
    <w:name w:val="No List1333"/>
    <w:next w:val="NoList"/>
    <w:uiPriority w:val="99"/>
    <w:semiHidden/>
    <w:unhideWhenUsed/>
    <w:rsid w:val="004042EA"/>
  </w:style>
  <w:style w:type="numbering" w:customStyle="1" w:styleId="NoList11233">
    <w:name w:val="No List11233"/>
    <w:next w:val="NoList"/>
    <w:uiPriority w:val="99"/>
    <w:semiHidden/>
    <w:unhideWhenUsed/>
    <w:rsid w:val="004042EA"/>
  </w:style>
  <w:style w:type="numbering" w:customStyle="1" w:styleId="NoList2133">
    <w:name w:val="No List2133"/>
    <w:next w:val="NoList"/>
    <w:uiPriority w:val="99"/>
    <w:semiHidden/>
    <w:unhideWhenUsed/>
    <w:rsid w:val="004042EA"/>
  </w:style>
  <w:style w:type="numbering" w:customStyle="1" w:styleId="NoList12133">
    <w:name w:val="No List12133"/>
    <w:next w:val="NoList"/>
    <w:uiPriority w:val="99"/>
    <w:semiHidden/>
    <w:unhideWhenUsed/>
    <w:rsid w:val="004042EA"/>
  </w:style>
  <w:style w:type="numbering" w:customStyle="1" w:styleId="NoList111133">
    <w:name w:val="No List111133"/>
    <w:next w:val="NoList"/>
    <w:uiPriority w:val="99"/>
    <w:semiHidden/>
    <w:unhideWhenUsed/>
    <w:rsid w:val="004042EA"/>
  </w:style>
  <w:style w:type="numbering" w:customStyle="1" w:styleId="NoList423">
    <w:name w:val="No List423"/>
    <w:next w:val="NoList"/>
    <w:uiPriority w:val="99"/>
    <w:semiHidden/>
    <w:unhideWhenUsed/>
    <w:rsid w:val="004042EA"/>
  </w:style>
  <w:style w:type="numbering" w:customStyle="1" w:styleId="NoList1423">
    <w:name w:val="No List1423"/>
    <w:next w:val="NoList"/>
    <w:uiPriority w:val="99"/>
    <w:semiHidden/>
    <w:unhideWhenUsed/>
    <w:rsid w:val="004042EA"/>
  </w:style>
  <w:style w:type="numbering" w:customStyle="1" w:styleId="NoList11323">
    <w:name w:val="No List11323"/>
    <w:next w:val="NoList"/>
    <w:uiPriority w:val="99"/>
    <w:semiHidden/>
    <w:unhideWhenUsed/>
    <w:rsid w:val="004042EA"/>
  </w:style>
  <w:style w:type="numbering" w:customStyle="1" w:styleId="NoList2223">
    <w:name w:val="No List2223"/>
    <w:next w:val="NoList"/>
    <w:uiPriority w:val="99"/>
    <w:semiHidden/>
    <w:unhideWhenUsed/>
    <w:rsid w:val="004042EA"/>
  </w:style>
  <w:style w:type="numbering" w:customStyle="1" w:styleId="NoList12223">
    <w:name w:val="No List12223"/>
    <w:next w:val="NoList"/>
    <w:uiPriority w:val="99"/>
    <w:semiHidden/>
    <w:unhideWhenUsed/>
    <w:rsid w:val="004042EA"/>
  </w:style>
  <w:style w:type="numbering" w:customStyle="1" w:styleId="NoList111223">
    <w:name w:val="No List111223"/>
    <w:next w:val="NoList"/>
    <w:uiPriority w:val="99"/>
    <w:semiHidden/>
    <w:unhideWhenUsed/>
    <w:rsid w:val="004042EA"/>
  </w:style>
  <w:style w:type="numbering" w:customStyle="1" w:styleId="NoList3123">
    <w:name w:val="No List3123"/>
    <w:next w:val="NoList"/>
    <w:uiPriority w:val="99"/>
    <w:semiHidden/>
    <w:unhideWhenUsed/>
    <w:rsid w:val="004042EA"/>
  </w:style>
  <w:style w:type="numbering" w:customStyle="1" w:styleId="NoList13123">
    <w:name w:val="No List13123"/>
    <w:next w:val="NoList"/>
    <w:uiPriority w:val="99"/>
    <w:semiHidden/>
    <w:unhideWhenUsed/>
    <w:rsid w:val="004042EA"/>
  </w:style>
  <w:style w:type="numbering" w:customStyle="1" w:styleId="NoList112123">
    <w:name w:val="No List112123"/>
    <w:next w:val="NoList"/>
    <w:uiPriority w:val="99"/>
    <w:semiHidden/>
    <w:unhideWhenUsed/>
    <w:rsid w:val="004042EA"/>
  </w:style>
  <w:style w:type="numbering" w:customStyle="1" w:styleId="NoList21123">
    <w:name w:val="No List21123"/>
    <w:next w:val="NoList"/>
    <w:uiPriority w:val="99"/>
    <w:semiHidden/>
    <w:unhideWhenUsed/>
    <w:rsid w:val="004042EA"/>
  </w:style>
  <w:style w:type="numbering" w:customStyle="1" w:styleId="NoList121123">
    <w:name w:val="No List121123"/>
    <w:next w:val="NoList"/>
    <w:uiPriority w:val="99"/>
    <w:semiHidden/>
    <w:unhideWhenUsed/>
    <w:rsid w:val="004042EA"/>
  </w:style>
  <w:style w:type="numbering" w:customStyle="1" w:styleId="NoList1111123">
    <w:name w:val="No List1111123"/>
    <w:next w:val="NoList"/>
    <w:uiPriority w:val="99"/>
    <w:semiHidden/>
    <w:unhideWhenUsed/>
    <w:rsid w:val="004042EA"/>
  </w:style>
  <w:style w:type="numbering" w:customStyle="1" w:styleId="NoList513">
    <w:name w:val="No List513"/>
    <w:next w:val="NoList"/>
    <w:uiPriority w:val="99"/>
    <w:semiHidden/>
    <w:unhideWhenUsed/>
    <w:rsid w:val="004042EA"/>
  </w:style>
  <w:style w:type="numbering" w:customStyle="1" w:styleId="NoList1513">
    <w:name w:val="No List1513"/>
    <w:next w:val="NoList"/>
    <w:uiPriority w:val="99"/>
    <w:semiHidden/>
    <w:unhideWhenUsed/>
    <w:rsid w:val="004042EA"/>
  </w:style>
  <w:style w:type="numbering" w:customStyle="1" w:styleId="NoList11413">
    <w:name w:val="No List11413"/>
    <w:next w:val="NoList"/>
    <w:uiPriority w:val="99"/>
    <w:semiHidden/>
    <w:unhideWhenUsed/>
    <w:rsid w:val="004042EA"/>
  </w:style>
  <w:style w:type="numbering" w:customStyle="1" w:styleId="NoList2313">
    <w:name w:val="No List2313"/>
    <w:next w:val="NoList"/>
    <w:uiPriority w:val="99"/>
    <w:semiHidden/>
    <w:unhideWhenUsed/>
    <w:rsid w:val="004042EA"/>
  </w:style>
  <w:style w:type="numbering" w:customStyle="1" w:styleId="NoList12313">
    <w:name w:val="No List12313"/>
    <w:next w:val="NoList"/>
    <w:uiPriority w:val="99"/>
    <w:semiHidden/>
    <w:unhideWhenUsed/>
    <w:rsid w:val="004042EA"/>
  </w:style>
  <w:style w:type="numbering" w:customStyle="1" w:styleId="NoList111313">
    <w:name w:val="No List111313"/>
    <w:next w:val="NoList"/>
    <w:uiPriority w:val="99"/>
    <w:semiHidden/>
    <w:unhideWhenUsed/>
    <w:rsid w:val="004042EA"/>
  </w:style>
  <w:style w:type="numbering" w:customStyle="1" w:styleId="NoList3213">
    <w:name w:val="No List3213"/>
    <w:next w:val="NoList"/>
    <w:uiPriority w:val="99"/>
    <w:semiHidden/>
    <w:unhideWhenUsed/>
    <w:rsid w:val="004042EA"/>
  </w:style>
  <w:style w:type="numbering" w:customStyle="1" w:styleId="NoList13213">
    <w:name w:val="No List13213"/>
    <w:next w:val="NoList"/>
    <w:uiPriority w:val="99"/>
    <w:semiHidden/>
    <w:unhideWhenUsed/>
    <w:rsid w:val="004042EA"/>
  </w:style>
  <w:style w:type="numbering" w:customStyle="1" w:styleId="NoList112213">
    <w:name w:val="No List112213"/>
    <w:next w:val="NoList"/>
    <w:uiPriority w:val="99"/>
    <w:semiHidden/>
    <w:unhideWhenUsed/>
    <w:rsid w:val="004042EA"/>
  </w:style>
  <w:style w:type="numbering" w:customStyle="1" w:styleId="NoList21213">
    <w:name w:val="No List21213"/>
    <w:next w:val="NoList"/>
    <w:uiPriority w:val="99"/>
    <w:semiHidden/>
    <w:unhideWhenUsed/>
    <w:rsid w:val="004042EA"/>
  </w:style>
  <w:style w:type="numbering" w:customStyle="1" w:styleId="NoList121213">
    <w:name w:val="No List121213"/>
    <w:next w:val="NoList"/>
    <w:uiPriority w:val="99"/>
    <w:semiHidden/>
    <w:unhideWhenUsed/>
    <w:rsid w:val="004042EA"/>
  </w:style>
  <w:style w:type="numbering" w:customStyle="1" w:styleId="NoList1111213">
    <w:name w:val="No List1111213"/>
    <w:next w:val="NoList"/>
    <w:uiPriority w:val="99"/>
    <w:semiHidden/>
    <w:unhideWhenUsed/>
    <w:rsid w:val="004042EA"/>
  </w:style>
  <w:style w:type="numbering" w:customStyle="1" w:styleId="NoList4113">
    <w:name w:val="No List4113"/>
    <w:next w:val="NoList"/>
    <w:uiPriority w:val="99"/>
    <w:semiHidden/>
    <w:unhideWhenUsed/>
    <w:rsid w:val="004042EA"/>
  </w:style>
  <w:style w:type="numbering" w:customStyle="1" w:styleId="NoList14113">
    <w:name w:val="No List14113"/>
    <w:next w:val="NoList"/>
    <w:uiPriority w:val="99"/>
    <w:semiHidden/>
    <w:unhideWhenUsed/>
    <w:rsid w:val="004042EA"/>
  </w:style>
  <w:style w:type="numbering" w:customStyle="1" w:styleId="NoList113113">
    <w:name w:val="No List113113"/>
    <w:next w:val="NoList"/>
    <w:uiPriority w:val="99"/>
    <w:semiHidden/>
    <w:unhideWhenUsed/>
    <w:rsid w:val="004042EA"/>
  </w:style>
  <w:style w:type="numbering" w:customStyle="1" w:styleId="NoList22113">
    <w:name w:val="No List22113"/>
    <w:next w:val="NoList"/>
    <w:uiPriority w:val="99"/>
    <w:semiHidden/>
    <w:unhideWhenUsed/>
    <w:rsid w:val="004042EA"/>
  </w:style>
  <w:style w:type="numbering" w:customStyle="1" w:styleId="NoList122113">
    <w:name w:val="No List122113"/>
    <w:next w:val="NoList"/>
    <w:uiPriority w:val="99"/>
    <w:semiHidden/>
    <w:unhideWhenUsed/>
    <w:rsid w:val="004042EA"/>
  </w:style>
  <w:style w:type="numbering" w:customStyle="1" w:styleId="NoList1112113">
    <w:name w:val="No List1112113"/>
    <w:next w:val="NoList"/>
    <w:uiPriority w:val="99"/>
    <w:semiHidden/>
    <w:unhideWhenUsed/>
    <w:rsid w:val="004042EA"/>
  </w:style>
  <w:style w:type="numbering" w:customStyle="1" w:styleId="NoList31113">
    <w:name w:val="No List31113"/>
    <w:next w:val="NoList"/>
    <w:uiPriority w:val="99"/>
    <w:semiHidden/>
    <w:unhideWhenUsed/>
    <w:rsid w:val="004042EA"/>
  </w:style>
  <w:style w:type="numbering" w:customStyle="1" w:styleId="NoList131113">
    <w:name w:val="No List131113"/>
    <w:next w:val="NoList"/>
    <w:uiPriority w:val="99"/>
    <w:semiHidden/>
    <w:unhideWhenUsed/>
    <w:rsid w:val="004042EA"/>
  </w:style>
  <w:style w:type="numbering" w:customStyle="1" w:styleId="NoList1121113">
    <w:name w:val="No List1121113"/>
    <w:next w:val="NoList"/>
    <w:uiPriority w:val="99"/>
    <w:semiHidden/>
    <w:unhideWhenUsed/>
    <w:rsid w:val="004042EA"/>
  </w:style>
  <w:style w:type="numbering" w:customStyle="1" w:styleId="NoList211113">
    <w:name w:val="No List211113"/>
    <w:next w:val="NoList"/>
    <w:uiPriority w:val="99"/>
    <w:semiHidden/>
    <w:unhideWhenUsed/>
    <w:rsid w:val="004042EA"/>
  </w:style>
  <w:style w:type="numbering" w:customStyle="1" w:styleId="NoList1211113">
    <w:name w:val="No List1211113"/>
    <w:next w:val="NoList"/>
    <w:uiPriority w:val="99"/>
    <w:semiHidden/>
    <w:unhideWhenUsed/>
    <w:rsid w:val="004042EA"/>
  </w:style>
  <w:style w:type="numbering" w:customStyle="1" w:styleId="NoList11111113">
    <w:name w:val="No List11111113"/>
    <w:next w:val="NoList"/>
    <w:uiPriority w:val="99"/>
    <w:semiHidden/>
    <w:unhideWhenUsed/>
    <w:rsid w:val="004042EA"/>
  </w:style>
  <w:style w:type="numbering" w:customStyle="1" w:styleId="NoList613">
    <w:name w:val="No List613"/>
    <w:next w:val="NoList"/>
    <w:uiPriority w:val="99"/>
    <w:semiHidden/>
    <w:unhideWhenUsed/>
    <w:rsid w:val="004042EA"/>
  </w:style>
  <w:style w:type="table" w:customStyle="1" w:styleId="TableGrid1713">
    <w:name w:val="Table Grid1713"/>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3">
    <w:name w:val="No List1613"/>
    <w:next w:val="NoList"/>
    <w:uiPriority w:val="99"/>
    <w:semiHidden/>
    <w:unhideWhenUsed/>
    <w:rsid w:val="004042EA"/>
  </w:style>
  <w:style w:type="numbering" w:customStyle="1" w:styleId="NoList11513">
    <w:name w:val="No List11513"/>
    <w:next w:val="NoList"/>
    <w:uiPriority w:val="99"/>
    <w:semiHidden/>
    <w:unhideWhenUsed/>
    <w:rsid w:val="004042EA"/>
  </w:style>
  <w:style w:type="numbering" w:customStyle="1" w:styleId="NoList2413">
    <w:name w:val="No List2413"/>
    <w:next w:val="NoList"/>
    <w:uiPriority w:val="99"/>
    <w:semiHidden/>
    <w:unhideWhenUsed/>
    <w:rsid w:val="004042EA"/>
  </w:style>
  <w:style w:type="numbering" w:customStyle="1" w:styleId="NoList12413">
    <w:name w:val="No List12413"/>
    <w:next w:val="NoList"/>
    <w:uiPriority w:val="99"/>
    <w:semiHidden/>
    <w:unhideWhenUsed/>
    <w:rsid w:val="004042EA"/>
  </w:style>
  <w:style w:type="numbering" w:customStyle="1" w:styleId="NoList111413">
    <w:name w:val="No List111413"/>
    <w:next w:val="NoList"/>
    <w:uiPriority w:val="99"/>
    <w:semiHidden/>
    <w:unhideWhenUsed/>
    <w:rsid w:val="004042EA"/>
  </w:style>
  <w:style w:type="numbering" w:customStyle="1" w:styleId="NoList3313">
    <w:name w:val="No List3313"/>
    <w:next w:val="NoList"/>
    <w:uiPriority w:val="99"/>
    <w:semiHidden/>
    <w:unhideWhenUsed/>
    <w:rsid w:val="004042EA"/>
  </w:style>
  <w:style w:type="numbering" w:customStyle="1" w:styleId="NoList13313">
    <w:name w:val="No List13313"/>
    <w:next w:val="NoList"/>
    <w:uiPriority w:val="99"/>
    <w:semiHidden/>
    <w:unhideWhenUsed/>
    <w:rsid w:val="004042EA"/>
  </w:style>
  <w:style w:type="numbering" w:customStyle="1" w:styleId="NoList112313">
    <w:name w:val="No List112313"/>
    <w:next w:val="NoList"/>
    <w:uiPriority w:val="99"/>
    <w:semiHidden/>
    <w:unhideWhenUsed/>
    <w:rsid w:val="004042EA"/>
  </w:style>
  <w:style w:type="numbering" w:customStyle="1" w:styleId="NoList21313">
    <w:name w:val="No List21313"/>
    <w:next w:val="NoList"/>
    <w:uiPriority w:val="99"/>
    <w:semiHidden/>
    <w:unhideWhenUsed/>
    <w:rsid w:val="004042EA"/>
  </w:style>
  <w:style w:type="numbering" w:customStyle="1" w:styleId="NoList121313">
    <w:name w:val="No List121313"/>
    <w:next w:val="NoList"/>
    <w:uiPriority w:val="99"/>
    <w:semiHidden/>
    <w:unhideWhenUsed/>
    <w:rsid w:val="004042EA"/>
  </w:style>
  <w:style w:type="numbering" w:customStyle="1" w:styleId="NoList1111313">
    <w:name w:val="No List1111313"/>
    <w:next w:val="NoList"/>
    <w:uiPriority w:val="99"/>
    <w:semiHidden/>
    <w:unhideWhenUsed/>
    <w:rsid w:val="004042EA"/>
  </w:style>
  <w:style w:type="numbering" w:customStyle="1" w:styleId="NoList4213">
    <w:name w:val="No List4213"/>
    <w:next w:val="NoList"/>
    <w:uiPriority w:val="99"/>
    <w:semiHidden/>
    <w:unhideWhenUsed/>
    <w:rsid w:val="004042EA"/>
  </w:style>
  <w:style w:type="numbering" w:customStyle="1" w:styleId="NoList14213">
    <w:name w:val="No List14213"/>
    <w:next w:val="NoList"/>
    <w:uiPriority w:val="99"/>
    <w:semiHidden/>
    <w:unhideWhenUsed/>
    <w:rsid w:val="004042EA"/>
  </w:style>
  <w:style w:type="numbering" w:customStyle="1" w:styleId="NoList113213">
    <w:name w:val="No List113213"/>
    <w:next w:val="NoList"/>
    <w:uiPriority w:val="99"/>
    <w:semiHidden/>
    <w:unhideWhenUsed/>
    <w:rsid w:val="004042EA"/>
  </w:style>
  <w:style w:type="numbering" w:customStyle="1" w:styleId="NoList22213">
    <w:name w:val="No List22213"/>
    <w:next w:val="NoList"/>
    <w:uiPriority w:val="99"/>
    <w:semiHidden/>
    <w:unhideWhenUsed/>
    <w:rsid w:val="004042EA"/>
  </w:style>
  <w:style w:type="numbering" w:customStyle="1" w:styleId="NoList122213">
    <w:name w:val="No List122213"/>
    <w:next w:val="NoList"/>
    <w:uiPriority w:val="99"/>
    <w:semiHidden/>
    <w:unhideWhenUsed/>
    <w:rsid w:val="004042EA"/>
  </w:style>
  <w:style w:type="numbering" w:customStyle="1" w:styleId="NoList1112213">
    <w:name w:val="No List1112213"/>
    <w:next w:val="NoList"/>
    <w:uiPriority w:val="99"/>
    <w:semiHidden/>
    <w:unhideWhenUsed/>
    <w:rsid w:val="004042EA"/>
  </w:style>
  <w:style w:type="numbering" w:customStyle="1" w:styleId="NoList31213">
    <w:name w:val="No List31213"/>
    <w:next w:val="NoList"/>
    <w:uiPriority w:val="99"/>
    <w:semiHidden/>
    <w:unhideWhenUsed/>
    <w:rsid w:val="004042EA"/>
  </w:style>
  <w:style w:type="numbering" w:customStyle="1" w:styleId="NoList131213">
    <w:name w:val="No List131213"/>
    <w:next w:val="NoList"/>
    <w:uiPriority w:val="99"/>
    <w:semiHidden/>
    <w:unhideWhenUsed/>
    <w:rsid w:val="004042EA"/>
  </w:style>
  <w:style w:type="numbering" w:customStyle="1" w:styleId="NoList1121213">
    <w:name w:val="No List1121213"/>
    <w:next w:val="NoList"/>
    <w:uiPriority w:val="99"/>
    <w:semiHidden/>
    <w:unhideWhenUsed/>
    <w:rsid w:val="004042EA"/>
  </w:style>
  <w:style w:type="numbering" w:customStyle="1" w:styleId="NoList211213">
    <w:name w:val="No List211213"/>
    <w:next w:val="NoList"/>
    <w:uiPriority w:val="99"/>
    <w:semiHidden/>
    <w:unhideWhenUsed/>
    <w:rsid w:val="004042EA"/>
  </w:style>
  <w:style w:type="numbering" w:customStyle="1" w:styleId="NoList1211213">
    <w:name w:val="No List1211213"/>
    <w:next w:val="NoList"/>
    <w:uiPriority w:val="99"/>
    <w:semiHidden/>
    <w:unhideWhenUsed/>
    <w:rsid w:val="004042EA"/>
  </w:style>
  <w:style w:type="numbering" w:customStyle="1" w:styleId="NoList11111213">
    <w:name w:val="No List11111213"/>
    <w:next w:val="NoList"/>
    <w:uiPriority w:val="99"/>
    <w:semiHidden/>
    <w:unhideWhenUsed/>
    <w:rsid w:val="004042EA"/>
  </w:style>
  <w:style w:type="numbering" w:customStyle="1" w:styleId="NoList5113">
    <w:name w:val="No List5113"/>
    <w:next w:val="NoList"/>
    <w:uiPriority w:val="99"/>
    <w:semiHidden/>
    <w:unhideWhenUsed/>
    <w:rsid w:val="004042EA"/>
  </w:style>
  <w:style w:type="numbering" w:customStyle="1" w:styleId="NoList15113">
    <w:name w:val="No List15113"/>
    <w:next w:val="NoList"/>
    <w:uiPriority w:val="99"/>
    <w:semiHidden/>
    <w:unhideWhenUsed/>
    <w:rsid w:val="004042EA"/>
  </w:style>
  <w:style w:type="numbering" w:customStyle="1" w:styleId="NoList114113">
    <w:name w:val="No List114113"/>
    <w:next w:val="NoList"/>
    <w:uiPriority w:val="99"/>
    <w:semiHidden/>
    <w:unhideWhenUsed/>
    <w:rsid w:val="004042EA"/>
  </w:style>
  <w:style w:type="numbering" w:customStyle="1" w:styleId="NoList23113">
    <w:name w:val="No List23113"/>
    <w:next w:val="NoList"/>
    <w:uiPriority w:val="99"/>
    <w:semiHidden/>
    <w:unhideWhenUsed/>
    <w:rsid w:val="004042EA"/>
  </w:style>
  <w:style w:type="numbering" w:customStyle="1" w:styleId="NoList123113">
    <w:name w:val="No List123113"/>
    <w:next w:val="NoList"/>
    <w:uiPriority w:val="99"/>
    <w:semiHidden/>
    <w:unhideWhenUsed/>
    <w:rsid w:val="004042EA"/>
  </w:style>
  <w:style w:type="numbering" w:customStyle="1" w:styleId="NoList1113113">
    <w:name w:val="No List1113113"/>
    <w:next w:val="NoList"/>
    <w:uiPriority w:val="99"/>
    <w:semiHidden/>
    <w:unhideWhenUsed/>
    <w:rsid w:val="004042EA"/>
  </w:style>
  <w:style w:type="numbering" w:customStyle="1" w:styleId="NoList32113">
    <w:name w:val="No List32113"/>
    <w:next w:val="NoList"/>
    <w:uiPriority w:val="99"/>
    <w:semiHidden/>
    <w:unhideWhenUsed/>
    <w:rsid w:val="004042EA"/>
  </w:style>
  <w:style w:type="numbering" w:customStyle="1" w:styleId="NoList132113">
    <w:name w:val="No List132113"/>
    <w:next w:val="NoList"/>
    <w:uiPriority w:val="99"/>
    <w:semiHidden/>
    <w:unhideWhenUsed/>
    <w:rsid w:val="004042EA"/>
  </w:style>
  <w:style w:type="numbering" w:customStyle="1" w:styleId="NoList1122113">
    <w:name w:val="No List1122113"/>
    <w:next w:val="NoList"/>
    <w:uiPriority w:val="99"/>
    <w:semiHidden/>
    <w:unhideWhenUsed/>
    <w:rsid w:val="004042EA"/>
  </w:style>
  <w:style w:type="numbering" w:customStyle="1" w:styleId="NoList212113">
    <w:name w:val="No List212113"/>
    <w:next w:val="NoList"/>
    <w:uiPriority w:val="99"/>
    <w:semiHidden/>
    <w:unhideWhenUsed/>
    <w:rsid w:val="004042EA"/>
  </w:style>
  <w:style w:type="numbering" w:customStyle="1" w:styleId="NoList1212113">
    <w:name w:val="No List1212113"/>
    <w:next w:val="NoList"/>
    <w:uiPriority w:val="99"/>
    <w:semiHidden/>
    <w:unhideWhenUsed/>
    <w:rsid w:val="004042EA"/>
  </w:style>
  <w:style w:type="numbering" w:customStyle="1" w:styleId="NoList11112113">
    <w:name w:val="No List11112113"/>
    <w:next w:val="NoList"/>
    <w:uiPriority w:val="99"/>
    <w:semiHidden/>
    <w:unhideWhenUsed/>
    <w:rsid w:val="004042EA"/>
  </w:style>
  <w:style w:type="numbering" w:customStyle="1" w:styleId="NoList41113">
    <w:name w:val="No List41113"/>
    <w:next w:val="NoList"/>
    <w:uiPriority w:val="99"/>
    <w:semiHidden/>
    <w:unhideWhenUsed/>
    <w:rsid w:val="004042EA"/>
  </w:style>
  <w:style w:type="numbering" w:customStyle="1" w:styleId="NoList141113">
    <w:name w:val="No List141113"/>
    <w:next w:val="NoList"/>
    <w:uiPriority w:val="99"/>
    <w:semiHidden/>
    <w:unhideWhenUsed/>
    <w:rsid w:val="004042EA"/>
  </w:style>
  <w:style w:type="numbering" w:customStyle="1" w:styleId="NoList1131113">
    <w:name w:val="No List1131113"/>
    <w:next w:val="NoList"/>
    <w:uiPriority w:val="99"/>
    <w:semiHidden/>
    <w:unhideWhenUsed/>
    <w:rsid w:val="004042EA"/>
  </w:style>
  <w:style w:type="numbering" w:customStyle="1" w:styleId="NoList221113">
    <w:name w:val="No List221113"/>
    <w:next w:val="NoList"/>
    <w:uiPriority w:val="99"/>
    <w:semiHidden/>
    <w:unhideWhenUsed/>
    <w:rsid w:val="004042EA"/>
  </w:style>
  <w:style w:type="numbering" w:customStyle="1" w:styleId="NoList1221113">
    <w:name w:val="No List1221113"/>
    <w:next w:val="NoList"/>
    <w:uiPriority w:val="99"/>
    <w:semiHidden/>
    <w:unhideWhenUsed/>
    <w:rsid w:val="004042EA"/>
  </w:style>
  <w:style w:type="numbering" w:customStyle="1" w:styleId="NoList11121113">
    <w:name w:val="No List11121113"/>
    <w:next w:val="NoList"/>
    <w:uiPriority w:val="99"/>
    <w:semiHidden/>
    <w:unhideWhenUsed/>
    <w:rsid w:val="004042EA"/>
  </w:style>
  <w:style w:type="numbering" w:customStyle="1" w:styleId="NoList311113">
    <w:name w:val="No List311113"/>
    <w:next w:val="NoList"/>
    <w:uiPriority w:val="99"/>
    <w:semiHidden/>
    <w:unhideWhenUsed/>
    <w:rsid w:val="004042EA"/>
  </w:style>
  <w:style w:type="numbering" w:customStyle="1" w:styleId="NoList1311113">
    <w:name w:val="No List1311113"/>
    <w:next w:val="NoList"/>
    <w:uiPriority w:val="99"/>
    <w:semiHidden/>
    <w:unhideWhenUsed/>
    <w:rsid w:val="004042EA"/>
  </w:style>
  <w:style w:type="numbering" w:customStyle="1" w:styleId="NoList11211113">
    <w:name w:val="No List11211113"/>
    <w:next w:val="NoList"/>
    <w:uiPriority w:val="99"/>
    <w:semiHidden/>
    <w:unhideWhenUsed/>
    <w:rsid w:val="004042EA"/>
  </w:style>
  <w:style w:type="numbering" w:customStyle="1" w:styleId="NoList2111113">
    <w:name w:val="No List2111113"/>
    <w:next w:val="NoList"/>
    <w:uiPriority w:val="99"/>
    <w:semiHidden/>
    <w:unhideWhenUsed/>
    <w:rsid w:val="004042EA"/>
  </w:style>
  <w:style w:type="numbering" w:customStyle="1" w:styleId="NoList12111113">
    <w:name w:val="No List12111113"/>
    <w:next w:val="NoList"/>
    <w:uiPriority w:val="99"/>
    <w:semiHidden/>
    <w:unhideWhenUsed/>
    <w:rsid w:val="004042EA"/>
  </w:style>
  <w:style w:type="numbering" w:customStyle="1" w:styleId="NoList111111113">
    <w:name w:val="No List111111113"/>
    <w:next w:val="NoList"/>
    <w:uiPriority w:val="99"/>
    <w:semiHidden/>
    <w:unhideWhenUsed/>
    <w:rsid w:val="004042EA"/>
  </w:style>
  <w:style w:type="table" w:customStyle="1" w:styleId="TableGrid193">
    <w:name w:val="Table Grid193"/>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042EA"/>
  </w:style>
  <w:style w:type="numbering" w:customStyle="1" w:styleId="NoList172">
    <w:name w:val="No List172"/>
    <w:next w:val="NoList"/>
    <w:uiPriority w:val="99"/>
    <w:semiHidden/>
    <w:unhideWhenUsed/>
    <w:rsid w:val="004042EA"/>
  </w:style>
  <w:style w:type="table" w:customStyle="1" w:styleId="TableGrid1102">
    <w:name w:val="Table Grid110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2">
    <w:name w:val="Table Grid115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2">
    <w:name w:val="Table Grid20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
    <w:name w:val="No List1162"/>
    <w:next w:val="NoList"/>
    <w:uiPriority w:val="99"/>
    <w:semiHidden/>
    <w:unhideWhenUsed/>
    <w:rsid w:val="004042EA"/>
  </w:style>
  <w:style w:type="table" w:customStyle="1" w:styleId="TableGrid352">
    <w:name w:val="Table Grid35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
    <w:name w:val="No List252"/>
    <w:next w:val="NoList"/>
    <w:uiPriority w:val="99"/>
    <w:semiHidden/>
    <w:unhideWhenUsed/>
    <w:rsid w:val="004042EA"/>
  </w:style>
  <w:style w:type="numbering" w:customStyle="1" w:styleId="NoList1252">
    <w:name w:val="No List1252"/>
    <w:next w:val="NoList"/>
    <w:uiPriority w:val="99"/>
    <w:semiHidden/>
    <w:unhideWhenUsed/>
    <w:rsid w:val="004042EA"/>
  </w:style>
  <w:style w:type="table" w:customStyle="1" w:styleId="TableGrid1292">
    <w:name w:val="Table Grid129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2">
    <w:name w:val="Table Grid21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
    <w:name w:val="Table Grid111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2">
    <w:name w:val="Table Grid54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2">
    <w:name w:val="Table Grid414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2">
    <w:name w:val="No List11152"/>
    <w:next w:val="NoList"/>
    <w:uiPriority w:val="99"/>
    <w:semiHidden/>
    <w:unhideWhenUsed/>
    <w:rsid w:val="004042EA"/>
  </w:style>
  <w:style w:type="table" w:customStyle="1" w:styleId="TableGrid3142">
    <w:name w:val="Table Grid314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2">
    <w:name w:val="Table Grid121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2">
    <w:name w:val="Table Grid122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2">
    <w:name w:val="Table Grid51115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2">
    <w:name w:val="Table Grid123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2">
    <w:name w:val="Table Grid51111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2">
    <w:name w:val="Table Grid64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2">
    <w:name w:val="Table Grid84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2">
    <w:name w:val="No List342"/>
    <w:next w:val="NoList"/>
    <w:uiPriority w:val="99"/>
    <w:semiHidden/>
    <w:unhideWhenUsed/>
    <w:rsid w:val="004042EA"/>
  </w:style>
  <w:style w:type="numbering" w:customStyle="1" w:styleId="NoList1342">
    <w:name w:val="No List1342"/>
    <w:next w:val="NoList"/>
    <w:uiPriority w:val="99"/>
    <w:semiHidden/>
    <w:unhideWhenUsed/>
    <w:rsid w:val="004042EA"/>
  </w:style>
  <w:style w:type="table" w:customStyle="1" w:styleId="TableGrid1332">
    <w:name w:val="Table Grid13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2">
    <w:name w:val="Table Grid112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2">
    <w:name w:val="Table Grid9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2">
    <w:name w:val="No List11242"/>
    <w:next w:val="NoList"/>
    <w:uiPriority w:val="99"/>
    <w:semiHidden/>
    <w:unhideWhenUsed/>
    <w:rsid w:val="004042EA"/>
  </w:style>
  <w:style w:type="table" w:customStyle="1" w:styleId="TableGrid3232">
    <w:name w:val="Table Grid32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2">
    <w:name w:val="No List2142"/>
    <w:next w:val="NoList"/>
    <w:uiPriority w:val="99"/>
    <w:semiHidden/>
    <w:unhideWhenUsed/>
    <w:rsid w:val="004042EA"/>
  </w:style>
  <w:style w:type="numbering" w:customStyle="1" w:styleId="NoList12142">
    <w:name w:val="No List12142"/>
    <w:next w:val="NoList"/>
    <w:uiPriority w:val="99"/>
    <w:semiHidden/>
    <w:unhideWhenUsed/>
    <w:rsid w:val="004042EA"/>
  </w:style>
  <w:style w:type="table" w:customStyle="1" w:styleId="TableGrid12432">
    <w:name w:val="Table Grid124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2">
    <w:name w:val="Table Grid21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2">
    <w:name w:val="Table Grid111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2">
    <w:name w:val="Table Grid51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2">
    <w:name w:val="Table Grid4113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2">
    <w:name w:val="No List111142"/>
    <w:next w:val="NoList"/>
    <w:uiPriority w:val="99"/>
    <w:semiHidden/>
    <w:unhideWhenUsed/>
    <w:rsid w:val="004042EA"/>
  </w:style>
  <w:style w:type="table" w:customStyle="1" w:styleId="TableGrid31132">
    <w:name w:val="Table Grid311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2">
    <w:name w:val="Table Grid121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2">
    <w:name w:val="Table Grid122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2">
    <w:name w:val="Table Grid51112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2">
    <w:name w:val="Table Grid123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2">
    <w:name w:val="Table Grid51111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2">
    <w:name w:val="Table Grid61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2">
    <w:name w:val="Table Grid713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2">
    <w:name w:val="Table Grid813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2">
    <w:name w:val="No List432"/>
    <w:next w:val="NoList"/>
    <w:uiPriority w:val="99"/>
    <w:semiHidden/>
    <w:unhideWhenUsed/>
    <w:rsid w:val="004042EA"/>
  </w:style>
  <w:style w:type="table" w:customStyle="1" w:styleId="TableGrid12522">
    <w:name w:val="Table Grid125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2">
    <w:name w:val="Table Grid52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2">
    <w:name w:val="Table Grid10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2">
    <w:name w:val="No List1432"/>
    <w:next w:val="NoList"/>
    <w:uiPriority w:val="99"/>
    <w:semiHidden/>
    <w:unhideWhenUsed/>
    <w:rsid w:val="004042EA"/>
  </w:style>
  <w:style w:type="table" w:customStyle="1" w:styleId="TableGrid1422">
    <w:name w:val="Table Grid14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2">
    <w:name w:val="Table Grid23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2">
    <w:name w:val="Table Grid113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2">
    <w:name w:val="Table Grid432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2">
    <w:name w:val="No List11332"/>
    <w:next w:val="NoList"/>
    <w:uiPriority w:val="99"/>
    <w:semiHidden/>
    <w:unhideWhenUsed/>
    <w:rsid w:val="004042EA"/>
  </w:style>
  <w:style w:type="table" w:customStyle="1" w:styleId="TableGrid3322">
    <w:name w:val="Table Grid33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2">
    <w:name w:val="No List2232"/>
    <w:next w:val="NoList"/>
    <w:uiPriority w:val="99"/>
    <w:semiHidden/>
    <w:unhideWhenUsed/>
    <w:rsid w:val="004042EA"/>
  </w:style>
  <w:style w:type="numbering" w:customStyle="1" w:styleId="NoList12232">
    <w:name w:val="No List12232"/>
    <w:next w:val="NoList"/>
    <w:uiPriority w:val="99"/>
    <w:semiHidden/>
    <w:unhideWhenUsed/>
    <w:rsid w:val="004042EA"/>
  </w:style>
  <w:style w:type="table" w:customStyle="1" w:styleId="TableGrid21222">
    <w:name w:val="Table Grid21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2">
    <w:name w:val="Table Grid111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2">
    <w:name w:val="Table Grid4122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2">
    <w:name w:val="No List111232"/>
    <w:next w:val="NoList"/>
    <w:uiPriority w:val="99"/>
    <w:semiHidden/>
    <w:unhideWhenUsed/>
    <w:rsid w:val="004042EA"/>
  </w:style>
  <w:style w:type="table" w:customStyle="1" w:styleId="TableGrid31222">
    <w:name w:val="Table Grid312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2">
    <w:name w:val="Table Grid121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2">
    <w:name w:val="Table Grid122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2">
    <w:name w:val="Table Grid51113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2">
    <w:name w:val="Table Grid123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2">
    <w:name w:val="Table Grid51111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2">
    <w:name w:val="Table Grid511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2">
    <w:name w:val="Table Grid62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2">
    <w:name w:val="Table Grid72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2">
    <w:name w:val="Table Grid82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2">
    <w:name w:val="No List3132"/>
    <w:next w:val="NoList"/>
    <w:uiPriority w:val="99"/>
    <w:semiHidden/>
    <w:unhideWhenUsed/>
    <w:rsid w:val="004042EA"/>
  </w:style>
  <w:style w:type="numbering" w:customStyle="1" w:styleId="NoList13132">
    <w:name w:val="No List13132"/>
    <w:next w:val="NoList"/>
    <w:uiPriority w:val="99"/>
    <w:semiHidden/>
    <w:unhideWhenUsed/>
    <w:rsid w:val="004042EA"/>
  </w:style>
  <w:style w:type="table" w:customStyle="1" w:styleId="TableGrid13122">
    <w:name w:val="Table Grid13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2">
    <w:name w:val="Table Grid22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2">
    <w:name w:val="Table Grid112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2">
    <w:name w:val="Table Grid91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2">
    <w:name w:val="Table Grid4212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2">
    <w:name w:val="No List112132"/>
    <w:next w:val="NoList"/>
    <w:uiPriority w:val="99"/>
    <w:semiHidden/>
    <w:unhideWhenUsed/>
    <w:rsid w:val="004042EA"/>
  </w:style>
  <w:style w:type="table" w:customStyle="1" w:styleId="TableGrid32122">
    <w:name w:val="Table Grid321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2">
    <w:name w:val="No List21132"/>
    <w:next w:val="NoList"/>
    <w:uiPriority w:val="99"/>
    <w:semiHidden/>
    <w:unhideWhenUsed/>
    <w:rsid w:val="004042EA"/>
  </w:style>
  <w:style w:type="numbering" w:customStyle="1" w:styleId="NoList121132">
    <w:name w:val="No List121132"/>
    <w:next w:val="NoList"/>
    <w:uiPriority w:val="99"/>
    <w:semiHidden/>
    <w:unhideWhenUsed/>
    <w:rsid w:val="004042EA"/>
  </w:style>
  <w:style w:type="table" w:customStyle="1" w:styleId="TableGrid124122">
    <w:name w:val="Table Grid124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2">
    <w:name w:val="Table Grid21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2">
    <w:name w:val="Table Grid111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2">
    <w:name w:val="Table Grid5114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2">
    <w:name w:val="Table Grid41112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
    <w:name w:val="No List1111132"/>
    <w:next w:val="NoList"/>
    <w:uiPriority w:val="99"/>
    <w:semiHidden/>
    <w:unhideWhenUsed/>
    <w:rsid w:val="004042EA"/>
  </w:style>
  <w:style w:type="table" w:customStyle="1" w:styleId="TableGrid311122">
    <w:name w:val="Table Grid3111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2">
    <w:name w:val="Table Grid121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2">
    <w:name w:val="Table Grid122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2">
    <w:name w:val="Table Grid51112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2">
    <w:name w:val="Table Grid123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2">
    <w:name w:val="Table Grid51111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2">
    <w:name w:val="Table Grid611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2">
    <w:name w:val="Table Grid7112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2">
    <w:name w:val="Table Grid811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2">
    <w:name w:val="Table Grid126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2">
    <w:name w:val="No List522"/>
    <w:next w:val="NoList"/>
    <w:uiPriority w:val="99"/>
    <w:semiHidden/>
    <w:unhideWhenUsed/>
    <w:rsid w:val="004042EA"/>
  </w:style>
  <w:style w:type="table" w:customStyle="1" w:styleId="TableGrid12712">
    <w:name w:val="Table Grid127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
    <w:name w:val="Table Grid53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2">
    <w:name w:val="No List1522"/>
    <w:next w:val="NoList"/>
    <w:uiPriority w:val="99"/>
    <w:semiHidden/>
    <w:unhideWhenUsed/>
    <w:rsid w:val="004042EA"/>
  </w:style>
  <w:style w:type="table" w:customStyle="1" w:styleId="TableGrid1612">
    <w:name w:val="Table Grid16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2">
    <w:name w:val="No List11422"/>
    <w:next w:val="NoList"/>
    <w:uiPriority w:val="99"/>
    <w:semiHidden/>
    <w:unhideWhenUsed/>
    <w:rsid w:val="004042EA"/>
  </w:style>
  <w:style w:type="table" w:customStyle="1" w:styleId="TableGrid3412">
    <w:name w:val="Table Grid34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
    <w:name w:val="No List2322"/>
    <w:next w:val="NoList"/>
    <w:uiPriority w:val="99"/>
    <w:semiHidden/>
    <w:unhideWhenUsed/>
    <w:rsid w:val="004042EA"/>
  </w:style>
  <w:style w:type="numbering" w:customStyle="1" w:styleId="NoList12322">
    <w:name w:val="No List12322"/>
    <w:next w:val="NoList"/>
    <w:uiPriority w:val="99"/>
    <w:semiHidden/>
    <w:unhideWhenUsed/>
    <w:rsid w:val="004042EA"/>
  </w:style>
  <w:style w:type="table" w:customStyle="1" w:styleId="TableGrid21312">
    <w:name w:val="Table Grid21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
    <w:name w:val="Table Grid111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
    <w:name w:val="Table Grid413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2">
    <w:name w:val="No List111322"/>
    <w:next w:val="NoList"/>
    <w:uiPriority w:val="99"/>
    <w:semiHidden/>
    <w:unhideWhenUsed/>
    <w:rsid w:val="004042EA"/>
  </w:style>
  <w:style w:type="table" w:customStyle="1" w:styleId="TableGrid31312">
    <w:name w:val="Table Grid313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2">
    <w:name w:val="Table Grid121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2">
    <w:name w:val="Table Grid122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2">
    <w:name w:val="Table Grid51114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2">
    <w:name w:val="Table Grid123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2">
    <w:name w:val="Table Grid51111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2">
    <w:name w:val="Table Grid511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
    <w:name w:val="Table Grid63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2">
    <w:name w:val="Table Grid73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2">
    <w:name w:val="Table Grid83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2">
    <w:name w:val="No List3222"/>
    <w:next w:val="NoList"/>
    <w:uiPriority w:val="99"/>
    <w:semiHidden/>
    <w:unhideWhenUsed/>
    <w:rsid w:val="004042EA"/>
  </w:style>
  <w:style w:type="numbering" w:customStyle="1" w:styleId="NoList13222">
    <w:name w:val="No List13222"/>
    <w:next w:val="NoList"/>
    <w:uiPriority w:val="99"/>
    <w:semiHidden/>
    <w:unhideWhenUsed/>
    <w:rsid w:val="004042EA"/>
  </w:style>
  <w:style w:type="table" w:customStyle="1" w:styleId="TableGrid13212">
    <w:name w:val="Table Grid13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2">
    <w:name w:val="Table Grid112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2">
    <w:name w:val="Table Grid92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2">
    <w:name w:val="No List112222"/>
    <w:next w:val="NoList"/>
    <w:uiPriority w:val="99"/>
    <w:semiHidden/>
    <w:unhideWhenUsed/>
    <w:rsid w:val="004042EA"/>
  </w:style>
  <w:style w:type="table" w:customStyle="1" w:styleId="TableGrid32212">
    <w:name w:val="Table Grid322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2">
    <w:name w:val="No List21222"/>
    <w:next w:val="NoList"/>
    <w:uiPriority w:val="99"/>
    <w:semiHidden/>
    <w:unhideWhenUsed/>
    <w:rsid w:val="004042EA"/>
  </w:style>
  <w:style w:type="numbering" w:customStyle="1" w:styleId="NoList121222">
    <w:name w:val="No List121222"/>
    <w:next w:val="NoList"/>
    <w:uiPriority w:val="99"/>
    <w:semiHidden/>
    <w:unhideWhenUsed/>
    <w:rsid w:val="004042EA"/>
  </w:style>
  <w:style w:type="table" w:customStyle="1" w:styleId="TableGrid124212">
    <w:name w:val="Table Grid124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2">
    <w:name w:val="Table Grid21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2">
    <w:name w:val="Table Grid111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2">
    <w:name w:val="Table Grid512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2">
    <w:name w:val="Table Grid4112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2">
    <w:name w:val="No List1111222"/>
    <w:next w:val="NoList"/>
    <w:uiPriority w:val="99"/>
    <w:semiHidden/>
    <w:unhideWhenUsed/>
    <w:rsid w:val="004042EA"/>
  </w:style>
  <w:style w:type="table" w:customStyle="1" w:styleId="TableGrid311212">
    <w:name w:val="Table Grid3112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2">
    <w:name w:val="Table Grid121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2">
    <w:name w:val="Table Grid122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2">
    <w:name w:val="Table Grid51112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2">
    <w:name w:val="Table Grid123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2">
    <w:name w:val="Table Grid51111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2">
    <w:name w:val="Table Grid612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2">
    <w:name w:val="Table Grid712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2">
    <w:name w:val="Table Grid812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2">
    <w:name w:val="Table Grid124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2">
    <w:name w:val="No List4122"/>
    <w:next w:val="NoList"/>
    <w:uiPriority w:val="99"/>
    <w:semiHidden/>
    <w:unhideWhenUsed/>
    <w:rsid w:val="004042EA"/>
  </w:style>
  <w:style w:type="table" w:customStyle="1" w:styleId="TableGrid125112">
    <w:name w:val="Table Grid125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2">
    <w:name w:val="Table Grid52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2">
    <w:name w:val="Table Grid10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2">
    <w:name w:val="No List14122"/>
    <w:next w:val="NoList"/>
    <w:uiPriority w:val="99"/>
    <w:semiHidden/>
    <w:unhideWhenUsed/>
    <w:rsid w:val="004042EA"/>
  </w:style>
  <w:style w:type="table" w:customStyle="1" w:styleId="TableGrid14112">
    <w:name w:val="Table Grid14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2">
    <w:name w:val="Table Grid23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2">
    <w:name w:val="Table Grid113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2">
    <w:name w:val="Table Grid431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2">
    <w:name w:val="No List113122"/>
    <w:next w:val="NoList"/>
    <w:uiPriority w:val="99"/>
    <w:semiHidden/>
    <w:unhideWhenUsed/>
    <w:rsid w:val="004042EA"/>
  </w:style>
  <w:style w:type="table" w:customStyle="1" w:styleId="TableGrid33112">
    <w:name w:val="Table Grid33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
    <w:name w:val="No List22122"/>
    <w:next w:val="NoList"/>
    <w:uiPriority w:val="99"/>
    <w:semiHidden/>
    <w:unhideWhenUsed/>
    <w:rsid w:val="004042EA"/>
  </w:style>
  <w:style w:type="numbering" w:customStyle="1" w:styleId="NoList122122">
    <w:name w:val="No List122122"/>
    <w:next w:val="NoList"/>
    <w:uiPriority w:val="99"/>
    <w:semiHidden/>
    <w:unhideWhenUsed/>
    <w:rsid w:val="004042EA"/>
  </w:style>
  <w:style w:type="table" w:customStyle="1" w:styleId="TableGrid212112">
    <w:name w:val="Table Grid21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2">
    <w:name w:val="Table Grid111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2">
    <w:name w:val="Table Grid4121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2">
    <w:name w:val="No List1112122"/>
    <w:next w:val="NoList"/>
    <w:uiPriority w:val="99"/>
    <w:semiHidden/>
    <w:unhideWhenUsed/>
    <w:rsid w:val="004042EA"/>
  </w:style>
  <w:style w:type="table" w:customStyle="1" w:styleId="TableGrid312112">
    <w:name w:val="Table Grid312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2">
    <w:name w:val="Table Grid121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2">
    <w:name w:val="Table Grid122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2">
    <w:name w:val="Table Grid51113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2">
    <w:name w:val="Table Grid123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2">
    <w:name w:val="Table Grid51111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2">
    <w:name w:val="Table Grid62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2">
    <w:name w:val="Table Grid72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2">
    <w:name w:val="Table Grid82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2">
    <w:name w:val="No List31122"/>
    <w:next w:val="NoList"/>
    <w:uiPriority w:val="99"/>
    <w:semiHidden/>
    <w:unhideWhenUsed/>
    <w:rsid w:val="004042EA"/>
  </w:style>
  <w:style w:type="numbering" w:customStyle="1" w:styleId="NoList131122">
    <w:name w:val="No List131122"/>
    <w:next w:val="NoList"/>
    <w:uiPriority w:val="99"/>
    <w:semiHidden/>
    <w:unhideWhenUsed/>
    <w:rsid w:val="004042EA"/>
  </w:style>
  <w:style w:type="table" w:customStyle="1" w:styleId="TableGrid131112">
    <w:name w:val="Table Grid13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2">
    <w:name w:val="Table Grid22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2">
    <w:name w:val="Table Grid112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2">
    <w:name w:val="Table Grid91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2">
    <w:name w:val="Table Grid4211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2">
    <w:name w:val="No List1121122"/>
    <w:next w:val="NoList"/>
    <w:uiPriority w:val="99"/>
    <w:semiHidden/>
    <w:unhideWhenUsed/>
    <w:rsid w:val="004042EA"/>
  </w:style>
  <w:style w:type="table" w:customStyle="1" w:styleId="TableGrid321112">
    <w:name w:val="Table Grid321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2">
    <w:name w:val="No List211122"/>
    <w:next w:val="NoList"/>
    <w:uiPriority w:val="99"/>
    <w:semiHidden/>
    <w:unhideWhenUsed/>
    <w:rsid w:val="004042EA"/>
  </w:style>
  <w:style w:type="numbering" w:customStyle="1" w:styleId="NoList1211122">
    <w:name w:val="No List1211122"/>
    <w:next w:val="NoList"/>
    <w:uiPriority w:val="99"/>
    <w:semiHidden/>
    <w:unhideWhenUsed/>
    <w:rsid w:val="004042EA"/>
  </w:style>
  <w:style w:type="table" w:customStyle="1" w:styleId="TableGrid2111112">
    <w:name w:val="Table Grid21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2">
    <w:name w:val="Table Grid111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2">
    <w:name w:val="Table Grid5113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2">
    <w:name w:val="Table Grid4111112"/>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2">
    <w:name w:val="No List11111122"/>
    <w:next w:val="NoList"/>
    <w:uiPriority w:val="99"/>
    <w:semiHidden/>
    <w:unhideWhenUsed/>
    <w:rsid w:val="004042EA"/>
  </w:style>
  <w:style w:type="table" w:customStyle="1" w:styleId="TableGrid3111112">
    <w:name w:val="Table Grid3111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2">
    <w:name w:val="Table Grid121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2">
    <w:name w:val="Table Grid122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2">
    <w:name w:val="Table Grid51112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2">
    <w:name w:val="Table Grid123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2">
    <w:name w:val="Table Grid51111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2">
    <w:name w:val="Table Grid611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2">
    <w:name w:val="Table Grid711112"/>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2">
    <w:name w:val="Table Grid811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2">
    <w:name w:val="Table Grid1261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2">
    <w:name w:val="Table Grid128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2">
    <w:name w:val="No List622"/>
    <w:next w:val="NoList"/>
    <w:uiPriority w:val="99"/>
    <w:semiHidden/>
    <w:unhideWhenUsed/>
    <w:rsid w:val="004042EA"/>
  </w:style>
  <w:style w:type="table" w:customStyle="1" w:styleId="TableGrid1722">
    <w:name w:val="Table Grid172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2">
    <w:name w:val="No List1622"/>
    <w:next w:val="NoList"/>
    <w:uiPriority w:val="99"/>
    <w:semiHidden/>
    <w:unhideWhenUsed/>
    <w:rsid w:val="004042EA"/>
  </w:style>
  <w:style w:type="numbering" w:customStyle="1" w:styleId="NoList11522">
    <w:name w:val="No List11522"/>
    <w:next w:val="NoList"/>
    <w:uiPriority w:val="99"/>
    <w:semiHidden/>
    <w:unhideWhenUsed/>
    <w:rsid w:val="004042EA"/>
  </w:style>
  <w:style w:type="numbering" w:customStyle="1" w:styleId="NoList2422">
    <w:name w:val="No List2422"/>
    <w:next w:val="NoList"/>
    <w:uiPriority w:val="99"/>
    <w:semiHidden/>
    <w:unhideWhenUsed/>
    <w:rsid w:val="004042EA"/>
  </w:style>
  <w:style w:type="numbering" w:customStyle="1" w:styleId="NoList12422">
    <w:name w:val="No List12422"/>
    <w:next w:val="NoList"/>
    <w:uiPriority w:val="99"/>
    <w:semiHidden/>
    <w:unhideWhenUsed/>
    <w:rsid w:val="004042EA"/>
  </w:style>
  <w:style w:type="numbering" w:customStyle="1" w:styleId="NoList111422">
    <w:name w:val="No List111422"/>
    <w:next w:val="NoList"/>
    <w:uiPriority w:val="99"/>
    <w:semiHidden/>
    <w:unhideWhenUsed/>
    <w:rsid w:val="004042EA"/>
  </w:style>
  <w:style w:type="numbering" w:customStyle="1" w:styleId="NoList3322">
    <w:name w:val="No List3322"/>
    <w:next w:val="NoList"/>
    <w:uiPriority w:val="99"/>
    <w:semiHidden/>
    <w:unhideWhenUsed/>
    <w:rsid w:val="004042EA"/>
  </w:style>
  <w:style w:type="numbering" w:customStyle="1" w:styleId="NoList13322">
    <w:name w:val="No List13322"/>
    <w:next w:val="NoList"/>
    <w:uiPriority w:val="99"/>
    <w:semiHidden/>
    <w:unhideWhenUsed/>
    <w:rsid w:val="004042EA"/>
  </w:style>
  <w:style w:type="numbering" w:customStyle="1" w:styleId="NoList112322">
    <w:name w:val="No List112322"/>
    <w:next w:val="NoList"/>
    <w:uiPriority w:val="99"/>
    <w:semiHidden/>
    <w:unhideWhenUsed/>
    <w:rsid w:val="004042EA"/>
  </w:style>
  <w:style w:type="numbering" w:customStyle="1" w:styleId="NoList21322">
    <w:name w:val="No List21322"/>
    <w:next w:val="NoList"/>
    <w:uiPriority w:val="99"/>
    <w:semiHidden/>
    <w:unhideWhenUsed/>
    <w:rsid w:val="004042EA"/>
  </w:style>
  <w:style w:type="numbering" w:customStyle="1" w:styleId="NoList121322">
    <w:name w:val="No List121322"/>
    <w:next w:val="NoList"/>
    <w:uiPriority w:val="99"/>
    <w:semiHidden/>
    <w:unhideWhenUsed/>
    <w:rsid w:val="004042EA"/>
  </w:style>
  <w:style w:type="numbering" w:customStyle="1" w:styleId="NoList1111322">
    <w:name w:val="No List1111322"/>
    <w:next w:val="NoList"/>
    <w:uiPriority w:val="99"/>
    <w:semiHidden/>
    <w:unhideWhenUsed/>
    <w:rsid w:val="004042EA"/>
  </w:style>
  <w:style w:type="numbering" w:customStyle="1" w:styleId="NoList4222">
    <w:name w:val="No List4222"/>
    <w:next w:val="NoList"/>
    <w:uiPriority w:val="99"/>
    <w:semiHidden/>
    <w:unhideWhenUsed/>
    <w:rsid w:val="004042EA"/>
  </w:style>
  <w:style w:type="numbering" w:customStyle="1" w:styleId="NoList14222">
    <w:name w:val="No List14222"/>
    <w:next w:val="NoList"/>
    <w:uiPriority w:val="99"/>
    <w:semiHidden/>
    <w:unhideWhenUsed/>
    <w:rsid w:val="004042EA"/>
  </w:style>
  <w:style w:type="numbering" w:customStyle="1" w:styleId="NoList113222">
    <w:name w:val="No List113222"/>
    <w:next w:val="NoList"/>
    <w:uiPriority w:val="99"/>
    <w:semiHidden/>
    <w:unhideWhenUsed/>
    <w:rsid w:val="004042EA"/>
  </w:style>
  <w:style w:type="numbering" w:customStyle="1" w:styleId="NoList22222">
    <w:name w:val="No List22222"/>
    <w:next w:val="NoList"/>
    <w:uiPriority w:val="99"/>
    <w:semiHidden/>
    <w:unhideWhenUsed/>
    <w:rsid w:val="004042EA"/>
  </w:style>
  <w:style w:type="numbering" w:customStyle="1" w:styleId="NoList122222">
    <w:name w:val="No List122222"/>
    <w:next w:val="NoList"/>
    <w:uiPriority w:val="99"/>
    <w:semiHidden/>
    <w:unhideWhenUsed/>
    <w:rsid w:val="004042EA"/>
  </w:style>
  <w:style w:type="numbering" w:customStyle="1" w:styleId="NoList1112222">
    <w:name w:val="No List1112222"/>
    <w:next w:val="NoList"/>
    <w:uiPriority w:val="99"/>
    <w:semiHidden/>
    <w:unhideWhenUsed/>
    <w:rsid w:val="004042EA"/>
  </w:style>
  <w:style w:type="numbering" w:customStyle="1" w:styleId="NoList31222">
    <w:name w:val="No List31222"/>
    <w:next w:val="NoList"/>
    <w:uiPriority w:val="99"/>
    <w:semiHidden/>
    <w:unhideWhenUsed/>
    <w:rsid w:val="004042EA"/>
  </w:style>
  <w:style w:type="numbering" w:customStyle="1" w:styleId="NoList131222">
    <w:name w:val="No List131222"/>
    <w:next w:val="NoList"/>
    <w:uiPriority w:val="99"/>
    <w:semiHidden/>
    <w:unhideWhenUsed/>
    <w:rsid w:val="004042EA"/>
  </w:style>
  <w:style w:type="numbering" w:customStyle="1" w:styleId="NoList1121222">
    <w:name w:val="No List1121222"/>
    <w:next w:val="NoList"/>
    <w:uiPriority w:val="99"/>
    <w:semiHidden/>
    <w:unhideWhenUsed/>
    <w:rsid w:val="004042EA"/>
  </w:style>
  <w:style w:type="numbering" w:customStyle="1" w:styleId="NoList211222">
    <w:name w:val="No List211222"/>
    <w:next w:val="NoList"/>
    <w:uiPriority w:val="99"/>
    <w:semiHidden/>
    <w:unhideWhenUsed/>
    <w:rsid w:val="004042EA"/>
  </w:style>
  <w:style w:type="numbering" w:customStyle="1" w:styleId="NoList1211222">
    <w:name w:val="No List1211222"/>
    <w:next w:val="NoList"/>
    <w:uiPriority w:val="99"/>
    <w:semiHidden/>
    <w:unhideWhenUsed/>
    <w:rsid w:val="004042EA"/>
  </w:style>
  <w:style w:type="numbering" w:customStyle="1" w:styleId="NoList11111222">
    <w:name w:val="No List11111222"/>
    <w:next w:val="NoList"/>
    <w:uiPriority w:val="99"/>
    <w:semiHidden/>
    <w:unhideWhenUsed/>
    <w:rsid w:val="004042EA"/>
  </w:style>
  <w:style w:type="numbering" w:customStyle="1" w:styleId="NoList5122">
    <w:name w:val="No List5122"/>
    <w:next w:val="NoList"/>
    <w:uiPriority w:val="99"/>
    <w:semiHidden/>
    <w:unhideWhenUsed/>
    <w:rsid w:val="004042EA"/>
  </w:style>
  <w:style w:type="numbering" w:customStyle="1" w:styleId="NoList15122">
    <w:name w:val="No List15122"/>
    <w:next w:val="NoList"/>
    <w:uiPriority w:val="99"/>
    <w:semiHidden/>
    <w:unhideWhenUsed/>
    <w:rsid w:val="004042EA"/>
  </w:style>
  <w:style w:type="numbering" w:customStyle="1" w:styleId="NoList114122">
    <w:name w:val="No List114122"/>
    <w:next w:val="NoList"/>
    <w:uiPriority w:val="99"/>
    <w:semiHidden/>
    <w:unhideWhenUsed/>
    <w:rsid w:val="004042EA"/>
  </w:style>
  <w:style w:type="numbering" w:customStyle="1" w:styleId="NoList23122">
    <w:name w:val="No List23122"/>
    <w:next w:val="NoList"/>
    <w:uiPriority w:val="99"/>
    <w:semiHidden/>
    <w:unhideWhenUsed/>
    <w:rsid w:val="004042EA"/>
  </w:style>
  <w:style w:type="numbering" w:customStyle="1" w:styleId="NoList123122">
    <w:name w:val="No List123122"/>
    <w:next w:val="NoList"/>
    <w:uiPriority w:val="99"/>
    <w:semiHidden/>
    <w:unhideWhenUsed/>
    <w:rsid w:val="004042EA"/>
  </w:style>
  <w:style w:type="numbering" w:customStyle="1" w:styleId="NoList1113122">
    <w:name w:val="No List1113122"/>
    <w:next w:val="NoList"/>
    <w:uiPriority w:val="99"/>
    <w:semiHidden/>
    <w:unhideWhenUsed/>
    <w:rsid w:val="004042EA"/>
  </w:style>
  <w:style w:type="numbering" w:customStyle="1" w:styleId="NoList32122">
    <w:name w:val="No List32122"/>
    <w:next w:val="NoList"/>
    <w:uiPriority w:val="99"/>
    <w:semiHidden/>
    <w:unhideWhenUsed/>
    <w:rsid w:val="004042EA"/>
  </w:style>
  <w:style w:type="numbering" w:customStyle="1" w:styleId="NoList132122">
    <w:name w:val="No List132122"/>
    <w:next w:val="NoList"/>
    <w:uiPriority w:val="99"/>
    <w:semiHidden/>
    <w:unhideWhenUsed/>
    <w:rsid w:val="004042EA"/>
  </w:style>
  <w:style w:type="numbering" w:customStyle="1" w:styleId="NoList1122122">
    <w:name w:val="No List1122122"/>
    <w:next w:val="NoList"/>
    <w:uiPriority w:val="99"/>
    <w:semiHidden/>
    <w:unhideWhenUsed/>
    <w:rsid w:val="004042EA"/>
  </w:style>
  <w:style w:type="numbering" w:customStyle="1" w:styleId="NoList212122">
    <w:name w:val="No List212122"/>
    <w:next w:val="NoList"/>
    <w:uiPriority w:val="99"/>
    <w:semiHidden/>
    <w:unhideWhenUsed/>
    <w:rsid w:val="004042EA"/>
  </w:style>
  <w:style w:type="numbering" w:customStyle="1" w:styleId="NoList1212122">
    <w:name w:val="No List1212122"/>
    <w:next w:val="NoList"/>
    <w:uiPriority w:val="99"/>
    <w:semiHidden/>
    <w:unhideWhenUsed/>
    <w:rsid w:val="004042EA"/>
  </w:style>
  <w:style w:type="numbering" w:customStyle="1" w:styleId="NoList11112122">
    <w:name w:val="No List11112122"/>
    <w:next w:val="NoList"/>
    <w:uiPriority w:val="99"/>
    <w:semiHidden/>
    <w:unhideWhenUsed/>
    <w:rsid w:val="004042EA"/>
  </w:style>
  <w:style w:type="numbering" w:customStyle="1" w:styleId="NoList41122">
    <w:name w:val="No List41122"/>
    <w:next w:val="NoList"/>
    <w:uiPriority w:val="99"/>
    <w:semiHidden/>
    <w:unhideWhenUsed/>
    <w:rsid w:val="004042EA"/>
  </w:style>
  <w:style w:type="numbering" w:customStyle="1" w:styleId="NoList141122">
    <w:name w:val="No List141122"/>
    <w:next w:val="NoList"/>
    <w:uiPriority w:val="99"/>
    <w:semiHidden/>
    <w:unhideWhenUsed/>
    <w:rsid w:val="004042EA"/>
  </w:style>
  <w:style w:type="numbering" w:customStyle="1" w:styleId="NoList1131122">
    <w:name w:val="No List1131122"/>
    <w:next w:val="NoList"/>
    <w:uiPriority w:val="99"/>
    <w:semiHidden/>
    <w:unhideWhenUsed/>
    <w:rsid w:val="004042EA"/>
  </w:style>
  <w:style w:type="numbering" w:customStyle="1" w:styleId="NoList221122">
    <w:name w:val="No List221122"/>
    <w:next w:val="NoList"/>
    <w:uiPriority w:val="99"/>
    <w:semiHidden/>
    <w:unhideWhenUsed/>
    <w:rsid w:val="004042EA"/>
  </w:style>
  <w:style w:type="numbering" w:customStyle="1" w:styleId="NoList1221122">
    <w:name w:val="No List1221122"/>
    <w:next w:val="NoList"/>
    <w:uiPriority w:val="99"/>
    <w:semiHidden/>
    <w:unhideWhenUsed/>
    <w:rsid w:val="004042EA"/>
  </w:style>
  <w:style w:type="numbering" w:customStyle="1" w:styleId="NoList11121122">
    <w:name w:val="No List11121122"/>
    <w:next w:val="NoList"/>
    <w:uiPriority w:val="99"/>
    <w:semiHidden/>
    <w:unhideWhenUsed/>
    <w:rsid w:val="004042EA"/>
  </w:style>
  <w:style w:type="numbering" w:customStyle="1" w:styleId="NoList311122">
    <w:name w:val="No List311122"/>
    <w:next w:val="NoList"/>
    <w:uiPriority w:val="99"/>
    <w:semiHidden/>
    <w:unhideWhenUsed/>
    <w:rsid w:val="004042EA"/>
  </w:style>
  <w:style w:type="numbering" w:customStyle="1" w:styleId="NoList1311122">
    <w:name w:val="No List1311122"/>
    <w:next w:val="NoList"/>
    <w:uiPriority w:val="99"/>
    <w:semiHidden/>
    <w:unhideWhenUsed/>
    <w:rsid w:val="004042EA"/>
  </w:style>
  <w:style w:type="numbering" w:customStyle="1" w:styleId="NoList11211122">
    <w:name w:val="No List11211122"/>
    <w:next w:val="NoList"/>
    <w:uiPriority w:val="99"/>
    <w:semiHidden/>
    <w:unhideWhenUsed/>
    <w:rsid w:val="004042EA"/>
  </w:style>
  <w:style w:type="numbering" w:customStyle="1" w:styleId="NoList2111122">
    <w:name w:val="No List2111122"/>
    <w:next w:val="NoList"/>
    <w:uiPriority w:val="99"/>
    <w:semiHidden/>
    <w:unhideWhenUsed/>
    <w:rsid w:val="004042EA"/>
  </w:style>
  <w:style w:type="numbering" w:customStyle="1" w:styleId="NoList12111122">
    <w:name w:val="No List12111122"/>
    <w:next w:val="NoList"/>
    <w:uiPriority w:val="99"/>
    <w:semiHidden/>
    <w:unhideWhenUsed/>
    <w:rsid w:val="004042EA"/>
  </w:style>
  <w:style w:type="numbering" w:customStyle="1" w:styleId="NoList111111122">
    <w:name w:val="No List111111122"/>
    <w:next w:val="NoList"/>
    <w:uiPriority w:val="99"/>
    <w:semiHidden/>
    <w:unhideWhenUsed/>
    <w:rsid w:val="004042EA"/>
  </w:style>
  <w:style w:type="table" w:customStyle="1" w:styleId="TableGrid1812">
    <w:name w:val="Table Grid1812"/>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2">
    <w:name w:val="Table Grid1912"/>
    <w:basedOn w:val="TableNormal"/>
    <w:next w:val="TableGrid"/>
    <w:uiPriority w:val="59"/>
    <w:rsid w:val="004042EA"/>
    <w:pPr>
      <w:spacing w:after="160"/>
    </w:pPr>
    <w:rPr>
      <w:rFonts w:ascii="Calibri" w:eastAsia="Times New Roman" w:hAnsi="Calibri"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2">
    <w:name w:val="No List712"/>
    <w:next w:val="NoList"/>
    <w:uiPriority w:val="99"/>
    <w:semiHidden/>
    <w:unhideWhenUsed/>
    <w:rsid w:val="004042EA"/>
  </w:style>
  <w:style w:type="table" w:customStyle="1" w:styleId="TableGrid12912">
    <w:name w:val="Table Grid129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2">
    <w:name w:val="Table Grid54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2">
    <w:name w:val="Table Grid20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2">
    <w:name w:val="No List1712"/>
    <w:next w:val="NoList"/>
    <w:uiPriority w:val="99"/>
    <w:semiHidden/>
    <w:unhideWhenUsed/>
    <w:rsid w:val="004042EA"/>
  </w:style>
  <w:style w:type="table" w:customStyle="1" w:styleId="TableGrid11012">
    <w:name w:val="Table Grid110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2">
    <w:name w:val="Table Grid25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2">
    <w:name w:val="Table Grid115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2">
    <w:name w:val="Table Grid45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2">
    <w:name w:val="No List11612"/>
    <w:next w:val="NoList"/>
    <w:uiPriority w:val="99"/>
    <w:semiHidden/>
    <w:unhideWhenUsed/>
    <w:rsid w:val="004042EA"/>
  </w:style>
  <w:style w:type="table" w:customStyle="1" w:styleId="TableGrid3512">
    <w:name w:val="Table Grid35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2">
    <w:name w:val="No List2512"/>
    <w:next w:val="NoList"/>
    <w:uiPriority w:val="99"/>
    <w:semiHidden/>
    <w:unhideWhenUsed/>
    <w:rsid w:val="004042EA"/>
  </w:style>
  <w:style w:type="numbering" w:customStyle="1" w:styleId="NoList12512">
    <w:name w:val="No List12512"/>
    <w:next w:val="NoList"/>
    <w:uiPriority w:val="99"/>
    <w:semiHidden/>
    <w:unhideWhenUsed/>
    <w:rsid w:val="004042EA"/>
  </w:style>
  <w:style w:type="table" w:customStyle="1" w:styleId="TableGrid21412">
    <w:name w:val="Table Grid21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
    <w:name w:val="Table Grid111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2">
    <w:name w:val="Table Grid414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2">
    <w:name w:val="No List111512"/>
    <w:next w:val="NoList"/>
    <w:uiPriority w:val="99"/>
    <w:semiHidden/>
    <w:unhideWhenUsed/>
    <w:rsid w:val="004042EA"/>
  </w:style>
  <w:style w:type="table" w:customStyle="1" w:styleId="TableGrid31412">
    <w:name w:val="Table Grid314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2">
    <w:name w:val="Table Grid121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12">
    <w:name w:val="Table Grid122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12">
    <w:name w:val="Table Grid51115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12">
    <w:name w:val="Table Grid123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12">
    <w:name w:val="Table Grid51111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12">
    <w:name w:val="Table Grid511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2">
    <w:name w:val="Table Grid64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2">
    <w:name w:val="Table Grid74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2">
    <w:name w:val="Table Grid84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2">
    <w:name w:val="No List3412"/>
    <w:next w:val="NoList"/>
    <w:uiPriority w:val="99"/>
    <w:semiHidden/>
    <w:unhideWhenUsed/>
    <w:rsid w:val="004042EA"/>
  </w:style>
  <w:style w:type="numbering" w:customStyle="1" w:styleId="NoList13412">
    <w:name w:val="No List13412"/>
    <w:next w:val="NoList"/>
    <w:uiPriority w:val="99"/>
    <w:semiHidden/>
    <w:unhideWhenUsed/>
    <w:rsid w:val="004042EA"/>
  </w:style>
  <w:style w:type="table" w:customStyle="1" w:styleId="TableGrid13312">
    <w:name w:val="Table Grid13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2">
    <w:name w:val="Table Grid22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2">
    <w:name w:val="Table Grid112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2">
    <w:name w:val="Table Grid9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2">
    <w:name w:val="Table Grid423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12">
    <w:name w:val="No List112412"/>
    <w:next w:val="NoList"/>
    <w:uiPriority w:val="99"/>
    <w:semiHidden/>
    <w:unhideWhenUsed/>
    <w:rsid w:val="004042EA"/>
  </w:style>
  <w:style w:type="table" w:customStyle="1" w:styleId="TableGrid32312">
    <w:name w:val="Table Grid32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2">
    <w:name w:val="No List21412"/>
    <w:next w:val="NoList"/>
    <w:uiPriority w:val="99"/>
    <w:semiHidden/>
    <w:unhideWhenUsed/>
    <w:rsid w:val="004042EA"/>
  </w:style>
  <w:style w:type="numbering" w:customStyle="1" w:styleId="NoList121412">
    <w:name w:val="No List121412"/>
    <w:next w:val="NoList"/>
    <w:uiPriority w:val="99"/>
    <w:semiHidden/>
    <w:unhideWhenUsed/>
    <w:rsid w:val="004042EA"/>
  </w:style>
  <w:style w:type="table" w:customStyle="1" w:styleId="TableGrid124312">
    <w:name w:val="Table Grid124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2">
    <w:name w:val="Table Grid21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2">
    <w:name w:val="Table Grid111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2">
    <w:name w:val="Table Grid51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2">
    <w:name w:val="Table Grid4113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2">
    <w:name w:val="No List1111412"/>
    <w:next w:val="NoList"/>
    <w:uiPriority w:val="99"/>
    <w:semiHidden/>
    <w:unhideWhenUsed/>
    <w:rsid w:val="004042EA"/>
  </w:style>
  <w:style w:type="table" w:customStyle="1" w:styleId="TableGrid311312">
    <w:name w:val="Table Grid311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12">
    <w:name w:val="Table Grid121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12">
    <w:name w:val="Table Grid122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12">
    <w:name w:val="Table Grid51112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12">
    <w:name w:val="Table Grid123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12">
    <w:name w:val="Table Grid51111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2">
    <w:name w:val="Table Grid61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2">
    <w:name w:val="Table Grid713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12">
    <w:name w:val="Table Grid813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212">
    <w:name w:val="Table Grid124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2">
    <w:name w:val="No List4312"/>
    <w:next w:val="NoList"/>
    <w:uiPriority w:val="99"/>
    <w:semiHidden/>
    <w:unhideWhenUsed/>
    <w:rsid w:val="004042EA"/>
  </w:style>
  <w:style w:type="table" w:customStyle="1" w:styleId="TableGrid125212">
    <w:name w:val="Table Grid125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2">
    <w:name w:val="Table Grid52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2">
    <w:name w:val="Table Grid10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12">
    <w:name w:val="No List14312"/>
    <w:next w:val="NoList"/>
    <w:uiPriority w:val="99"/>
    <w:semiHidden/>
    <w:unhideWhenUsed/>
    <w:rsid w:val="004042EA"/>
  </w:style>
  <w:style w:type="table" w:customStyle="1" w:styleId="TableGrid14212">
    <w:name w:val="Table Grid14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2">
    <w:name w:val="Table Grid23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2">
    <w:name w:val="Table Grid113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2">
    <w:name w:val="Table Grid432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12">
    <w:name w:val="No List113312"/>
    <w:next w:val="NoList"/>
    <w:uiPriority w:val="99"/>
    <w:semiHidden/>
    <w:unhideWhenUsed/>
    <w:rsid w:val="004042EA"/>
  </w:style>
  <w:style w:type="table" w:customStyle="1" w:styleId="TableGrid33212">
    <w:name w:val="Table Grid33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2">
    <w:name w:val="No List22312"/>
    <w:next w:val="NoList"/>
    <w:uiPriority w:val="99"/>
    <w:semiHidden/>
    <w:unhideWhenUsed/>
    <w:rsid w:val="004042EA"/>
  </w:style>
  <w:style w:type="numbering" w:customStyle="1" w:styleId="NoList122312">
    <w:name w:val="No List122312"/>
    <w:next w:val="NoList"/>
    <w:uiPriority w:val="99"/>
    <w:semiHidden/>
    <w:unhideWhenUsed/>
    <w:rsid w:val="004042EA"/>
  </w:style>
  <w:style w:type="table" w:customStyle="1" w:styleId="TableGrid212212">
    <w:name w:val="Table Grid21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2">
    <w:name w:val="Table Grid111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2">
    <w:name w:val="Table Grid4122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12">
    <w:name w:val="No List1112312"/>
    <w:next w:val="NoList"/>
    <w:uiPriority w:val="99"/>
    <w:semiHidden/>
    <w:unhideWhenUsed/>
    <w:rsid w:val="004042EA"/>
  </w:style>
  <w:style w:type="table" w:customStyle="1" w:styleId="TableGrid312212">
    <w:name w:val="Table Grid312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12">
    <w:name w:val="Table Grid121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12">
    <w:name w:val="Table Grid122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12">
    <w:name w:val="Table Grid51113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12">
    <w:name w:val="Table Grid123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12">
    <w:name w:val="Table Grid51111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2">
    <w:name w:val="Table Grid62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2">
    <w:name w:val="Table Grid72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12">
    <w:name w:val="Table Grid82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2">
    <w:name w:val="No List31312"/>
    <w:next w:val="NoList"/>
    <w:uiPriority w:val="99"/>
    <w:semiHidden/>
    <w:unhideWhenUsed/>
    <w:rsid w:val="004042EA"/>
  </w:style>
  <w:style w:type="numbering" w:customStyle="1" w:styleId="NoList131312">
    <w:name w:val="No List131312"/>
    <w:next w:val="NoList"/>
    <w:uiPriority w:val="99"/>
    <w:semiHidden/>
    <w:unhideWhenUsed/>
    <w:rsid w:val="004042EA"/>
  </w:style>
  <w:style w:type="table" w:customStyle="1" w:styleId="TableGrid131212">
    <w:name w:val="Table Grid13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2">
    <w:name w:val="Table Grid22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2">
    <w:name w:val="Table Grid112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2">
    <w:name w:val="Table Grid91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2">
    <w:name w:val="Table Grid4212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12">
    <w:name w:val="No List1121312"/>
    <w:next w:val="NoList"/>
    <w:uiPriority w:val="99"/>
    <w:semiHidden/>
    <w:unhideWhenUsed/>
    <w:rsid w:val="004042EA"/>
  </w:style>
  <w:style w:type="table" w:customStyle="1" w:styleId="TableGrid321212">
    <w:name w:val="Table Grid321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12">
    <w:name w:val="No List211312"/>
    <w:next w:val="NoList"/>
    <w:uiPriority w:val="99"/>
    <w:semiHidden/>
    <w:unhideWhenUsed/>
    <w:rsid w:val="004042EA"/>
  </w:style>
  <w:style w:type="numbering" w:customStyle="1" w:styleId="NoList1211312">
    <w:name w:val="No List1211312"/>
    <w:next w:val="NoList"/>
    <w:uiPriority w:val="99"/>
    <w:semiHidden/>
    <w:unhideWhenUsed/>
    <w:rsid w:val="004042EA"/>
  </w:style>
  <w:style w:type="table" w:customStyle="1" w:styleId="TableGrid2111212">
    <w:name w:val="Table Grid2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12">
    <w:name w:val="Table Grid11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12">
    <w:name w:val="Table Grid5114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2">
    <w:name w:val="Table Grid41112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2">
    <w:name w:val="No List11111312"/>
    <w:next w:val="NoList"/>
    <w:uiPriority w:val="99"/>
    <w:semiHidden/>
    <w:unhideWhenUsed/>
    <w:rsid w:val="004042EA"/>
  </w:style>
  <w:style w:type="table" w:customStyle="1" w:styleId="TableGrid3111212">
    <w:name w:val="Table Grid3111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12">
    <w:name w:val="Table Grid12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12">
    <w:name w:val="Table Grid122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12">
    <w:name w:val="Table Grid51112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12">
    <w:name w:val="Table Grid123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12">
    <w:name w:val="Table Grid51111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12">
    <w:name w:val="Table Grid611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12">
    <w:name w:val="Table Grid7112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12">
    <w:name w:val="Table Grid811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12">
    <w:name w:val="Table Grid1262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2">
    <w:name w:val="No List5212"/>
    <w:next w:val="NoList"/>
    <w:uiPriority w:val="99"/>
    <w:semiHidden/>
    <w:unhideWhenUsed/>
    <w:rsid w:val="004042EA"/>
  </w:style>
  <w:style w:type="table" w:customStyle="1" w:styleId="TableGrid127112">
    <w:name w:val="Table Grid127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2">
    <w:name w:val="Table Grid53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2">
    <w:name w:val="Table Grid15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12">
    <w:name w:val="No List15212"/>
    <w:next w:val="NoList"/>
    <w:uiPriority w:val="99"/>
    <w:semiHidden/>
    <w:unhideWhenUsed/>
    <w:rsid w:val="004042EA"/>
  </w:style>
  <w:style w:type="table" w:customStyle="1" w:styleId="TableGrid16112">
    <w:name w:val="Table Grid16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2">
    <w:name w:val="Table Grid24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2">
    <w:name w:val="Table Grid114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2">
    <w:name w:val="Table Grid44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2">
    <w:name w:val="No List114212"/>
    <w:next w:val="NoList"/>
    <w:uiPriority w:val="99"/>
    <w:semiHidden/>
    <w:unhideWhenUsed/>
    <w:rsid w:val="004042EA"/>
  </w:style>
  <w:style w:type="table" w:customStyle="1" w:styleId="TableGrid34112">
    <w:name w:val="Table Grid34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2">
    <w:name w:val="No List23212"/>
    <w:next w:val="NoList"/>
    <w:uiPriority w:val="99"/>
    <w:semiHidden/>
    <w:unhideWhenUsed/>
    <w:rsid w:val="004042EA"/>
  </w:style>
  <w:style w:type="numbering" w:customStyle="1" w:styleId="NoList123212">
    <w:name w:val="No List123212"/>
    <w:next w:val="NoList"/>
    <w:uiPriority w:val="99"/>
    <w:semiHidden/>
    <w:unhideWhenUsed/>
    <w:rsid w:val="004042EA"/>
  </w:style>
  <w:style w:type="table" w:customStyle="1" w:styleId="TableGrid213112">
    <w:name w:val="Table Grid21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2">
    <w:name w:val="Table Grid111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2">
    <w:name w:val="Table Grid413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12">
    <w:name w:val="No List1113212"/>
    <w:next w:val="NoList"/>
    <w:uiPriority w:val="99"/>
    <w:semiHidden/>
    <w:unhideWhenUsed/>
    <w:rsid w:val="004042EA"/>
  </w:style>
  <w:style w:type="table" w:customStyle="1" w:styleId="TableGrid313112">
    <w:name w:val="Table Grid313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12">
    <w:name w:val="Table Grid121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12">
    <w:name w:val="Table Grid122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12">
    <w:name w:val="Table Grid51114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12">
    <w:name w:val="Table Grid123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12">
    <w:name w:val="Table Grid51111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12">
    <w:name w:val="Table Grid511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2">
    <w:name w:val="Table Grid63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2">
    <w:name w:val="Table Grid73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2">
    <w:name w:val="Table Grid83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2">
    <w:name w:val="No List32212"/>
    <w:next w:val="NoList"/>
    <w:uiPriority w:val="99"/>
    <w:semiHidden/>
    <w:unhideWhenUsed/>
    <w:rsid w:val="004042EA"/>
  </w:style>
  <w:style w:type="numbering" w:customStyle="1" w:styleId="NoList132212">
    <w:name w:val="No List132212"/>
    <w:next w:val="NoList"/>
    <w:uiPriority w:val="99"/>
    <w:semiHidden/>
    <w:unhideWhenUsed/>
    <w:rsid w:val="004042EA"/>
  </w:style>
  <w:style w:type="table" w:customStyle="1" w:styleId="TableGrid132112">
    <w:name w:val="Table Grid13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2">
    <w:name w:val="Table Grid22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12">
    <w:name w:val="Table Grid112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12">
    <w:name w:val="Table Grid9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2">
    <w:name w:val="Table Grid422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12">
    <w:name w:val="No List1122212"/>
    <w:next w:val="NoList"/>
    <w:uiPriority w:val="99"/>
    <w:semiHidden/>
    <w:unhideWhenUsed/>
    <w:rsid w:val="004042EA"/>
  </w:style>
  <w:style w:type="table" w:customStyle="1" w:styleId="TableGrid322112">
    <w:name w:val="Table Grid32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2">
    <w:name w:val="No List212212"/>
    <w:next w:val="NoList"/>
    <w:uiPriority w:val="99"/>
    <w:semiHidden/>
    <w:unhideWhenUsed/>
    <w:rsid w:val="004042EA"/>
  </w:style>
  <w:style w:type="numbering" w:customStyle="1" w:styleId="NoList1212212">
    <w:name w:val="No List1212212"/>
    <w:next w:val="NoList"/>
    <w:uiPriority w:val="99"/>
    <w:semiHidden/>
    <w:unhideWhenUsed/>
    <w:rsid w:val="004042EA"/>
  </w:style>
  <w:style w:type="table" w:customStyle="1" w:styleId="TableGrid1242112">
    <w:name w:val="Table Grid124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2">
    <w:name w:val="Table Grid21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2">
    <w:name w:val="Table Grid111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12">
    <w:name w:val="Table Grid51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12">
    <w:name w:val="Table Grid4112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2">
    <w:name w:val="No List11112212"/>
    <w:next w:val="NoList"/>
    <w:uiPriority w:val="99"/>
    <w:semiHidden/>
    <w:unhideWhenUsed/>
    <w:rsid w:val="004042EA"/>
  </w:style>
  <w:style w:type="table" w:customStyle="1" w:styleId="TableGrid3112112">
    <w:name w:val="Table Grid311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12">
    <w:name w:val="Table Grid121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12">
    <w:name w:val="Table Grid122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12">
    <w:name w:val="Table Grid51112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12">
    <w:name w:val="Table Grid123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12">
    <w:name w:val="Table Grid51111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12">
    <w:name w:val="Table Grid61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12">
    <w:name w:val="Table Grid712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12">
    <w:name w:val="Table Grid812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12">
    <w:name w:val="Table Grid124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12">
    <w:name w:val="No List41212"/>
    <w:next w:val="NoList"/>
    <w:uiPriority w:val="99"/>
    <w:semiHidden/>
    <w:unhideWhenUsed/>
    <w:rsid w:val="004042EA"/>
  </w:style>
  <w:style w:type="table" w:customStyle="1" w:styleId="TableGrid1251112">
    <w:name w:val="Table Grid125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2">
    <w:name w:val="Table Grid52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2">
    <w:name w:val="Table Grid10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12">
    <w:name w:val="No List141212"/>
    <w:next w:val="NoList"/>
    <w:uiPriority w:val="99"/>
    <w:semiHidden/>
    <w:unhideWhenUsed/>
    <w:rsid w:val="004042EA"/>
  </w:style>
  <w:style w:type="table" w:customStyle="1" w:styleId="TableGrid141112">
    <w:name w:val="Table Grid14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2">
    <w:name w:val="Table Grid23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2">
    <w:name w:val="Table Grid113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2">
    <w:name w:val="Table Grid431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12">
    <w:name w:val="No List1131212"/>
    <w:next w:val="NoList"/>
    <w:uiPriority w:val="99"/>
    <w:semiHidden/>
    <w:unhideWhenUsed/>
    <w:rsid w:val="004042EA"/>
  </w:style>
  <w:style w:type="table" w:customStyle="1" w:styleId="TableGrid331112">
    <w:name w:val="Table Grid33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2">
    <w:name w:val="No List221212"/>
    <w:next w:val="NoList"/>
    <w:uiPriority w:val="99"/>
    <w:semiHidden/>
    <w:unhideWhenUsed/>
    <w:rsid w:val="004042EA"/>
  </w:style>
  <w:style w:type="numbering" w:customStyle="1" w:styleId="NoList1221212">
    <w:name w:val="No List1221212"/>
    <w:next w:val="NoList"/>
    <w:uiPriority w:val="99"/>
    <w:semiHidden/>
    <w:unhideWhenUsed/>
    <w:rsid w:val="004042EA"/>
  </w:style>
  <w:style w:type="table" w:customStyle="1" w:styleId="TableGrid2121112">
    <w:name w:val="Table Grid21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2">
    <w:name w:val="Table Grid111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2">
    <w:name w:val="Table Grid4121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12">
    <w:name w:val="No List11121212"/>
    <w:next w:val="NoList"/>
    <w:uiPriority w:val="99"/>
    <w:semiHidden/>
    <w:unhideWhenUsed/>
    <w:rsid w:val="004042EA"/>
  </w:style>
  <w:style w:type="table" w:customStyle="1" w:styleId="TableGrid3121112">
    <w:name w:val="Table Grid312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12">
    <w:name w:val="Table Grid121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12">
    <w:name w:val="Table Grid122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12">
    <w:name w:val="Table Grid51113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12">
    <w:name w:val="Table Grid123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12">
    <w:name w:val="Table Grid51111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12">
    <w:name w:val="Table Grid62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12">
    <w:name w:val="Table Grid72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12">
    <w:name w:val="Table Grid82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2">
    <w:name w:val="No List311212"/>
    <w:next w:val="NoList"/>
    <w:uiPriority w:val="99"/>
    <w:semiHidden/>
    <w:unhideWhenUsed/>
    <w:rsid w:val="004042EA"/>
  </w:style>
  <w:style w:type="numbering" w:customStyle="1" w:styleId="NoList1311212">
    <w:name w:val="No List1311212"/>
    <w:next w:val="NoList"/>
    <w:uiPriority w:val="99"/>
    <w:semiHidden/>
    <w:unhideWhenUsed/>
    <w:rsid w:val="004042EA"/>
  </w:style>
  <w:style w:type="table" w:customStyle="1" w:styleId="TableGrid1311112">
    <w:name w:val="Table Grid13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2">
    <w:name w:val="Table Grid22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12">
    <w:name w:val="Table Grid112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2">
    <w:name w:val="Table Grid91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12">
    <w:name w:val="Table Grid4211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12">
    <w:name w:val="No List11211212"/>
    <w:next w:val="NoList"/>
    <w:uiPriority w:val="99"/>
    <w:semiHidden/>
    <w:unhideWhenUsed/>
    <w:rsid w:val="004042EA"/>
  </w:style>
  <w:style w:type="table" w:customStyle="1" w:styleId="TableGrid3211112">
    <w:name w:val="Table Grid321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12">
    <w:name w:val="No List2111212"/>
    <w:next w:val="NoList"/>
    <w:uiPriority w:val="99"/>
    <w:semiHidden/>
    <w:unhideWhenUsed/>
    <w:rsid w:val="004042EA"/>
  </w:style>
  <w:style w:type="numbering" w:customStyle="1" w:styleId="NoList12111212">
    <w:name w:val="No List12111212"/>
    <w:next w:val="NoList"/>
    <w:uiPriority w:val="99"/>
    <w:semiHidden/>
    <w:unhideWhenUsed/>
    <w:rsid w:val="004042EA"/>
  </w:style>
  <w:style w:type="table" w:customStyle="1" w:styleId="TableGrid21111112">
    <w:name w:val="Table Grid2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12">
    <w:name w:val="Table Grid11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12">
    <w:name w:val="Table Grid5113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12">
    <w:name w:val="Table Grid41111112"/>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2">
    <w:name w:val="No List111111212"/>
    <w:next w:val="NoList"/>
    <w:uiPriority w:val="99"/>
    <w:semiHidden/>
    <w:unhideWhenUsed/>
    <w:rsid w:val="004042EA"/>
  </w:style>
  <w:style w:type="table" w:customStyle="1" w:styleId="TableGrid31111112">
    <w:name w:val="Table Grid3111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12">
    <w:name w:val="Table Grid12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12">
    <w:name w:val="Table Grid122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12">
    <w:name w:val="Table Grid51112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12">
    <w:name w:val="Table Grid123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12">
    <w:name w:val="Table Grid51111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12">
    <w:name w:val="Table Grid611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12">
    <w:name w:val="Table Grid7111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12">
    <w:name w:val="Table Grid811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12">
    <w:name w:val="Table Grid126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12">
    <w:name w:val="Table Grid128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12">
    <w:name w:val="Table Grid18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2">
    <w:name w:val="No List6112"/>
    <w:next w:val="NoList"/>
    <w:uiPriority w:val="99"/>
    <w:semiHidden/>
    <w:unhideWhenUsed/>
    <w:rsid w:val="004042EA"/>
  </w:style>
  <w:style w:type="numbering" w:customStyle="1" w:styleId="NoList16112">
    <w:name w:val="No List16112"/>
    <w:next w:val="NoList"/>
    <w:uiPriority w:val="99"/>
    <w:semiHidden/>
    <w:unhideWhenUsed/>
    <w:rsid w:val="004042EA"/>
  </w:style>
  <w:style w:type="table" w:customStyle="1" w:styleId="TableGrid17112">
    <w:name w:val="Table Grid17112"/>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2">
    <w:name w:val="No List115112"/>
    <w:next w:val="NoList"/>
    <w:uiPriority w:val="99"/>
    <w:semiHidden/>
    <w:unhideWhenUsed/>
    <w:rsid w:val="004042EA"/>
  </w:style>
  <w:style w:type="numbering" w:customStyle="1" w:styleId="NoList24112">
    <w:name w:val="No List24112"/>
    <w:next w:val="NoList"/>
    <w:uiPriority w:val="99"/>
    <w:semiHidden/>
    <w:unhideWhenUsed/>
    <w:rsid w:val="004042EA"/>
  </w:style>
  <w:style w:type="numbering" w:customStyle="1" w:styleId="NoList124112">
    <w:name w:val="No List124112"/>
    <w:next w:val="NoList"/>
    <w:uiPriority w:val="99"/>
    <w:semiHidden/>
    <w:unhideWhenUsed/>
    <w:rsid w:val="004042EA"/>
  </w:style>
  <w:style w:type="numbering" w:customStyle="1" w:styleId="NoList1114112">
    <w:name w:val="No List1114112"/>
    <w:next w:val="NoList"/>
    <w:uiPriority w:val="99"/>
    <w:semiHidden/>
    <w:unhideWhenUsed/>
    <w:rsid w:val="004042EA"/>
  </w:style>
  <w:style w:type="numbering" w:customStyle="1" w:styleId="NoList33112">
    <w:name w:val="No List33112"/>
    <w:next w:val="NoList"/>
    <w:uiPriority w:val="99"/>
    <w:semiHidden/>
    <w:unhideWhenUsed/>
    <w:rsid w:val="004042EA"/>
  </w:style>
  <w:style w:type="numbering" w:customStyle="1" w:styleId="NoList133112">
    <w:name w:val="No List133112"/>
    <w:next w:val="NoList"/>
    <w:uiPriority w:val="99"/>
    <w:semiHidden/>
    <w:unhideWhenUsed/>
    <w:rsid w:val="004042EA"/>
  </w:style>
  <w:style w:type="numbering" w:customStyle="1" w:styleId="NoList1123112">
    <w:name w:val="No List1123112"/>
    <w:next w:val="NoList"/>
    <w:uiPriority w:val="99"/>
    <w:semiHidden/>
    <w:unhideWhenUsed/>
    <w:rsid w:val="004042EA"/>
  </w:style>
  <w:style w:type="numbering" w:customStyle="1" w:styleId="NoList213112">
    <w:name w:val="No List213112"/>
    <w:next w:val="NoList"/>
    <w:uiPriority w:val="99"/>
    <w:semiHidden/>
    <w:unhideWhenUsed/>
    <w:rsid w:val="004042EA"/>
  </w:style>
  <w:style w:type="numbering" w:customStyle="1" w:styleId="NoList1213112">
    <w:name w:val="No List1213112"/>
    <w:next w:val="NoList"/>
    <w:uiPriority w:val="99"/>
    <w:semiHidden/>
    <w:unhideWhenUsed/>
    <w:rsid w:val="004042EA"/>
  </w:style>
  <w:style w:type="numbering" w:customStyle="1" w:styleId="NoList11113112">
    <w:name w:val="No List11113112"/>
    <w:next w:val="NoList"/>
    <w:uiPriority w:val="99"/>
    <w:semiHidden/>
    <w:unhideWhenUsed/>
    <w:rsid w:val="004042EA"/>
  </w:style>
  <w:style w:type="numbering" w:customStyle="1" w:styleId="NoList42112">
    <w:name w:val="No List42112"/>
    <w:next w:val="NoList"/>
    <w:uiPriority w:val="99"/>
    <w:semiHidden/>
    <w:unhideWhenUsed/>
    <w:rsid w:val="004042EA"/>
  </w:style>
  <w:style w:type="numbering" w:customStyle="1" w:styleId="NoList142112">
    <w:name w:val="No List142112"/>
    <w:next w:val="NoList"/>
    <w:uiPriority w:val="99"/>
    <w:semiHidden/>
    <w:unhideWhenUsed/>
    <w:rsid w:val="004042EA"/>
  </w:style>
  <w:style w:type="numbering" w:customStyle="1" w:styleId="NoList1132112">
    <w:name w:val="No List1132112"/>
    <w:next w:val="NoList"/>
    <w:uiPriority w:val="99"/>
    <w:semiHidden/>
    <w:unhideWhenUsed/>
    <w:rsid w:val="004042EA"/>
  </w:style>
  <w:style w:type="numbering" w:customStyle="1" w:styleId="NoList222112">
    <w:name w:val="No List222112"/>
    <w:next w:val="NoList"/>
    <w:uiPriority w:val="99"/>
    <w:semiHidden/>
    <w:unhideWhenUsed/>
    <w:rsid w:val="004042EA"/>
  </w:style>
  <w:style w:type="numbering" w:customStyle="1" w:styleId="NoList1222112">
    <w:name w:val="No List1222112"/>
    <w:next w:val="NoList"/>
    <w:uiPriority w:val="99"/>
    <w:semiHidden/>
    <w:unhideWhenUsed/>
    <w:rsid w:val="004042EA"/>
  </w:style>
  <w:style w:type="numbering" w:customStyle="1" w:styleId="NoList11122112">
    <w:name w:val="No List11122112"/>
    <w:next w:val="NoList"/>
    <w:uiPriority w:val="99"/>
    <w:semiHidden/>
    <w:unhideWhenUsed/>
    <w:rsid w:val="004042EA"/>
  </w:style>
  <w:style w:type="numbering" w:customStyle="1" w:styleId="NoList312112">
    <w:name w:val="No List312112"/>
    <w:next w:val="NoList"/>
    <w:uiPriority w:val="99"/>
    <w:semiHidden/>
    <w:unhideWhenUsed/>
    <w:rsid w:val="004042EA"/>
  </w:style>
  <w:style w:type="numbering" w:customStyle="1" w:styleId="NoList1312112">
    <w:name w:val="No List1312112"/>
    <w:next w:val="NoList"/>
    <w:uiPriority w:val="99"/>
    <w:semiHidden/>
    <w:unhideWhenUsed/>
    <w:rsid w:val="004042EA"/>
  </w:style>
  <w:style w:type="numbering" w:customStyle="1" w:styleId="NoList11212112">
    <w:name w:val="No List11212112"/>
    <w:next w:val="NoList"/>
    <w:uiPriority w:val="99"/>
    <w:semiHidden/>
    <w:unhideWhenUsed/>
    <w:rsid w:val="004042EA"/>
  </w:style>
  <w:style w:type="numbering" w:customStyle="1" w:styleId="NoList2112112">
    <w:name w:val="No List2112112"/>
    <w:next w:val="NoList"/>
    <w:uiPriority w:val="99"/>
    <w:semiHidden/>
    <w:unhideWhenUsed/>
    <w:rsid w:val="004042EA"/>
  </w:style>
  <w:style w:type="numbering" w:customStyle="1" w:styleId="NoList12112112">
    <w:name w:val="No List12112112"/>
    <w:next w:val="NoList"/>
    <w:uiPriority w:val="99"/>
    <w:semiHidden/>
    <w:unhideWhenUsed/>
    <w:rsid w:val="004042EA"/>
  </w:style>
  <w:style w:type="numbering" w:customStyle="1" w:styleId="NoList111112112">
    <w:name w:val="No List111112112"/>
    <w:next w:val="NoList"/>
    <w:uiPriority w:val="99"/>
    <w:semiHidden/>
    <w:unhideWhenUsed/>
    <w:rsid w:val="004042EA"/>
  </w:style>
  <w:style w:type="numbering" w:customStyle="1" w:styleId="NoList51112">
    <w:name w:val="No List51112"/>
    <w:next w:val="NoList"/>
    <w:uiPriority w:val="99"/>
    <w:semiHidden/>
    <w:unhideWhenUsed/>
    <w:rsid w:val="004042EA"/>
  </w:style>
  <w:style w:type="numbering" w:customStyle="1" w:styleId="NoList151112">
    <w:name w:val="No List151112"/>
    <w:next w:val="NoList"/>
    <w:uiPriority w:val="99"/>
    <w:semiHidden/>
    <w:unhideWhenUsed/>
    <w:rsid w:val="004042EA"/>
  </w:style>
  <w:style w:type="numbering" w:customStyle="1" w:styleId="NoList1141112">
    <w:name w:val="No List1141112"/>
    <w:next w:val="NoList"/>
    <w:uiPriority w:val="99"/>
    <w:semiHidden/>
    <w:unhideWhenUsed/>
    <w:rsid w:val="004042EA"/>
  </w:style>
  <w:style w:type="numbering" w:customStyle="1" w:styleId="NoList231112">
    <w:name w:val="No List231112"/>
    <w:next w:val="NoList"/>
    <w:uiPriority w:val="99"/>
    <w:semiHidden/>
    <w:unhideWhenUsed/>
    <w:rsid w:val="004042EA"/>
  </w:style>
  <w:style w:type="numbering" w:customStyle="1" w:styleId="NoList1231112">
    <w:name w:val="No List1231112"/>
    <w:next w:val="NoList"/>
    <w:uiPriority w:val="99"/>
    <w:semiHidden/>
    <w:unhideWhenUsed/>
    <w:rsid w:val="004042EA"/>
  </w:style>
  <w:style w:type="numbering" w:customStyle="1" w:styleId="NoList11131112">
    <w:name w:val="No List11131112"/>
    <w:next w:val="NoList"/>
    <w:uiPriority w:val="99"/>
    <w:semiHidden/>
    <w:unhideWhenUsed/>
    <w:rsid w:val="004042EA"/>
  </w:style>
  <w:style w:type="numbering" w:customStyle="1" w:styleId="NoList321112">
    <w:name w:val="No List321112"/>
    <w:next w:val="NoList"/>
    <w:uiPriority w:val="99"/>
    <w:semiHidden/>
    <w:unhideWhenUsed/>
    <w:rsid w:val="004042EA"/>
  </w:style>
  <w:style w:type="numbering" w:customStyle="1" w:styleId="NoList1321112">
    <w:name w:val="No List1321112"/>
    <w:next w:val="NoList"/>
    <w:uiPriority w:val="99"/>
    <w:semiHidden/>
    <w:unhideWhenUsed/>
    <w:rsid w:val="004042EA"/>
  </w:style>
  <w:style w:type="numbering" w:customStyle="1" w:styleId="NoList11221112">
    <w:name w:val="No List11221112"/>
    <w:next w:val="NoList"/>
    <w:uiPriority w:val="99"/>
    <w:semiHidden/>
    <w:unhideWhenUsed/>
    <w:rsid w:val="004042EA"/>
  </w:style>
  <w:style w:type="numbering" w:customStyle="1" w:styleId="NoList2121112">
    <w:name w:val="No List2121112"/>
    <w:next w:val="NoList"/>
    <w:uiPriority w:val="99"/>
    <w:semiHidden/>
    <w:unhideWhenUsed/>
    <w:rsid w:val="004042EA"/>
  </w:style>
  <w:style w:type="numbering" w:customStyle="1" w:styleId="NoList12121112">
    <w:name w:val="No List12121112"/>
    <w:next w:val="NoList"/>
    <w:uiPriority w:val="99"/>
    <w:semiHidden/>
    <w:unhideWhenUsed/>
    <w:rsid w:val="004042EA"/>
  </w:style>
  <w:style w:type="numbering" w:customStyle="1" w:styleId="NoList111121112">
    <w:name w:val="No List111121112"/>
    <w:next w:val="NoList"/>
    <w:uiPriority w:val="99"/>
    <w:semiHidden/>
    <w:unhideWhenUsed/>
    <w:rsid w:val="004042EA"/>
  </w:style>
  <w:style w:type="numbering" w:customStyle="1" w:styleId="NoList411112">
    <w:name w:val="No List411112"/>
    <w:next w:val="NoList"/>
    <w:uiPriority w:val="99"/>
    <w:semiHidden/>
    <w:unhideWhenUsed/>
    <w:rsid w:val="004042EA"/>
  </w:style>
  <w:style w:type="numbering" w:customStyle="1" w:styleId="NoList1411112">
    <w:name w:val="No List1411112"/>
    <w:next w:val="NoList"/>
    <w:uiPriority w:val="99"/>
    <w:semiHidden/>
    <w:unhideWhenUsed/>
    <w:rsid w:val="004042EA"/>
  </w:style>
  <w:style w:type="numbering" w:customStyle="1" w:styleId="NoList11311112">
    <w:name w:val="No List11311112"/>
    <w:next w:val="NoList"/>
    <w:uiPriority w:val="99"/>
    <w:semiHidden/>
    <w:unhideWhenUsed/>
    <w:rsid w:val="004042EA"/>
  </w:style>
  <w:style w:type="numbering" w:customStyle="1" w:styleId="NoList2211112">
    <w:name w:val="No List2211112"/>
    <w:next w:val="NoList"/>
    <w:uiPriority w:val="99"/>
    <w:semiHidden/>
    <w:unhideWhenUsed/>
    <w:rsid w:val="004042EA"/>
  </w:style>
  <w:style w:type="numbering" w:customStyle="1" w:styleId="NoList12211112">
    <w:name w:val="No List12211112"/>
    <w:next w:val="NoList"/>
    <w:uiPriority w:val="99"/>
    <w:semiHidden/>
    <w:unhideWhenUsed/>
    <w:rsid w:val="004042EA"/>
  </w:style>
  <w:style w:type="numbering" w:customStyle="1" w:styleId="NoList111211112">
    <w:name w:val="No List111211112"/>
    <w:next w:val="NoList"/>
    <w:uiPriority w:val="99"/>
    <w:semiHidden/>
    <w:unhideWhenUsed/>
    <w:rsid w:val="004042EA"/>
  </w:style>
  <w:style w:type="numbering" w:customStyle="1" w:styleId="NoList3111112">
    <w:name w:val="No List3111112"/>
    <w:next w:val="NoList"/>
    <w:uiPriority w:val="99"/>
    <w:semiHidden/>
    <w:unhideWhenUsed/>
    <w:rsid w:val="004042EA"/>
  </w:style>
  <w:style w:type="numbering" w:customStyle="1" w:styleId="NoList13111112">
    <w:name w:val="No List13111112"/>
    <w:next w:val="NoList"/>
    <w:uiPriority w:val="99"/>
    <w:semiHidden/>
    <w:unhideWhenUsed/>
    <w:rsid w:val="004042EA"/>
  </w:style>
  <w:style w:type="numbering" w:customStyle="1" w:styleId="NoList112111112">
    <w:name w:val="No List112111112"/>
    <w:next w:val="NoList"/>
    <w:uiPriority w:val="99"/>
    <w:semiHidden/>
    <w:unhideWhenUsed/>
    <w:rsid w:val="004042EA"/>
  </w:style>
  <w:style w:type="numbering" w:customStyle="1" w:styleId="NoList21111112">
    <w:name w:val="No List21111112"/>
    <w:next w:val="NoList"/>
    <w:uiPriority w:val="99"/>
    <w:semiHidden/>
    <w:unhideWhenUsed/>
    <w:rsid w:val="004042EA"/>
  </w:style>
  <w:style w:type="numbering" w:customStyle="1" w:styleId="NoList121111112">
    <w:name w:val="No List121111112"/>
    <w:next w:val="NoList"/>
    <w:uiPriority w:val="99"/>
    <w:semiHidden/>
    <w:unhideWhenUsed/>
    <w:rsid w:val="004042EA"/>
  </w:style>
  <w:style w:type="numbering" w:customStyle="1" w:styleId="NoList1111111112">
    <w:name w:val="No List1111111112"/>
    <w:next w:val="NoList"/>
    <w:uiPriority w:val="99"/>
    <w:semiHidden/>
    <w:unhideWhenUsed/>
    <w:rsid w:val="004042EA"/>
  </w:style>
  <w:style w:type="numbering" w:customStyle="1" w:styleId="NoList61112">
    <w:name w:val="No List61112"/>
    <w:next w:val="NoList"/>
    <w:uiPriority w:val="99"/>
    <w:semiHidden/>
    <w:unhideWhenUsed/>
    <w:rsid w:val="004042EA"/>
  </w:style>
  <w:style w:type="table" w:customStyle="1" w:styleId="TableGrid171112">
    <w:name w:val="Table Grid171112"/>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112">
    <w:name w:val="No List161112"/>
    <w:next w:val="NoList"/>
    <w:uiPriority w:val="99"/>
    <w:semiHidden/>
    <w:unhideWhenUsed/>
    <w:rsid w:val="004042EA"/>
  </w:style>
  <w:style w:type="numbering" w:customStyle="1" w:styleId="NoList1151112">
    <w:name w:val="No List1151112"/>
    <w:next w:val="NoList"/>
    <w:uiPriority w:val="99"/>
    <w:semiHidden/>
    <w:unhideWhenUsed/>
    <w:rsid w:val="004042EA"/>
  </w:style>
  <w:style w:type="numbering" w:customStyle="1" w:styleId="NoList241112">
    <w:name w:val="No List241112"/>
    <w:next w:val="NoList"/>
    <w:uiPriority w:val="99"/>
    <w:semiHidden/>
    <w:unhideWhenUsed/>
    <w:rsid w:val="004042EA"/>
  </w:style>
  <w:style w:type="numbering" w:customStyle="1" w:styleId="NoList1241112">
    <w:name w:val="No List1241112"/>
    <w:next w:val="NoList"/>
    <w:uiPriority w:val="99"/>
    <w:semiHidden/>
    <w:unhideWhenUsed/>
    <w:rsid w:val="004042EA"/>
  </w:style>
  <w:style w:type="numbering" w:customStyle="1" w:styleId="NoList11141112">
    <w:name w:val="No List11141112"/>
    <w:next w:val="NoList"/>
    <w:uiPriority w:val="99"/>
    <w:semiHidden/>
    <w:unhideWhenUsed/>
    <w:rsid w:val="004042EA"/>
  </w:style>
  <w:style w:type="numbering" w:customStyle="1" w:styleId="NoList331112">
    <w:name w:val="No List331112"/>
    <w:next w:val="NoList"/>
    <w:uiPriority w:val="99"/>
    <w:semiHidden/>
    <w:unhideWhenUsed/>
    <w:rsid w:val="004042EA"/>
  </w:style>
  <w:style w:type="numbering" w:customStyle="1" w:styleId="NoList1331112">
    <w:name w:val="No List1331112"/>
    <w:next w:val="NoList"/>
    <w:uiPriority w:val="99"/>
    <w:semiHidden/>
    <w:unhideWhenUsed/>
    <w:rsid w:val="004042EA"/>
  </w:style>
  <w:style w:type="numbering" w:customStyle="1" w:styleId="NoList11231112">
    <w:name w:val="No List11231112"/>
    <w:next w:val="NoList"/>
    <w:uiPriority w:val="99"/>
    <w:semiHidden/>
    <w:unhideWhenUsed/>
    <w:rsid w:val="004042EA"/>
  </w:style>
  <w:style w:type="numbering" w:customStyle="1" w:styleId="NoList2131112">
    <w:name w:val="No List2131112"/>
    <w:next w:val="NoList"/>
    <w:uiPriority w:val="99"/>
    <w:semiHidden/>
    <w:unhideWhenUsed/>
    <w:rsid w:val="004042EA"/>
  </w:style>
  <w:style w:type="numbering" w:customStyle="1" w:styleId="NoList12131112">
    <w:name w:val="No List12131112"/>
    <w:next w:val="NoList"/>
    <w:uiPriority w:val="99"/>
    <w:semiHidden/>
    <w:unhideWhenUsed/>
    <w:rsid w:val="004042EA"/>
  </w:style>
  <w:style w:type="numbering" w:customStyle="1" w:styleId="NoList111131112">
    <w:name w:val="No List111131112"/>
    <w:next w:val="NoList"/>
    <w:uiPriority w:val="99"/>
    <w:semiHidden/>
    <w:unhideWhenUsed/>
    <w:rsid w:val="004042EA"/>
  </w:style>
  <w:style w:type="numbering" w:customStyle="1" w:styleId="NoList421112">
    <w:name w:val="No List421112"/>
    <w:next w:val="NoList"/>
    <w:uiPriority w:val="99"/>
    <w:semiHidden/>
    <w:unhideWhenUsed/>
    <w:rsid w:val="004042EA"/>
  </w:style>
  <w:style w:type="numbering" w:customStyle="1" w:styleId="NoList1421112">
    <w:name w:val="No List1421112"/>
    <w:next w:val="NoList"/>
    <w:uiPriority w:val="99"/>
    <w:semiHidden/>
    <w:unhideWhenUsed/>
    <w:rsid w:val="004042EA"/>
  </w:style>
  <w:style w:type="numbering" w:customStyle="1" w:styleId="NoList11321112">
    <w:name w:val="No List11321112"/>
    <w:next w:val="NoList"/>
    <w:uiPriority w:val="99"/>
    <w:semiHidden/>
    <w:unhideWhenUsed/>
    <w:rsid w:val="004042EA"/>
  </w:style>
  <w:style w:type="numbering" w:customStyle="1" w:styleId="NoList2221112">
    <w:name w:val="No List2221112"/>
    <w:next w:val="NoList"/>
    <w:uiPriority w:val="99"/>
    <w:semiHidden/>
    <w:unhideWhenUsed/>
    <w:rsid w:val="004042EA"/>
  </w:style>
  <w:style w:type="numbering" w:customStyle="1" w:styleId="NoList12221112">
    <w:name w:val="No List12221112"/>
    <w:next w:val="NoList"/>
    <w:uiPriority w:val="99"/>
    <w:semiHidden/>
    <w:unhideWhenUsed/>
    <w:rsid w:val="004042EA"/>
  </w:style>
  <w:style w:type="numbering" w:customStyle="1" w:styleId="NoList111221112">
    <w:name w:val="No List111221112"/>
    <w:next w:val="NoList"/>
    <w:uiPriority w:val="99"/>
    <w:semiHidden/>
    <w:unhideWhenUsed/>
    <w:rsid w:val="004042EA"/>
  </w:style>
  <w:style w:type="numbering" w:customStyle="1" w:styleId="NoList3121112">
    <w:name w:val="No List3121112"/>
    <w:next w:val="NoList"/>
    <w:uiPriority w:val="99"/>
    <w:semiHidden/>
    <w:unhideWhenUsed/>
    <w:rsid w:val="004042EA"/>
  </w:style>
  <w:style w:type="numbering" w:customStyle="1" w:styleId="NoList13121112">
    <w:name w:val="No List13121112"/>
    <w:next w:val="NoList"/>
    <w:uiPriority w:val="99"/>
    <w:semiHidden/>
    <w:unhideWhenUsed/>
    <w:rsid w:val="004042EA"/>
  </w:style>
  <w:style w:type="numbering" w:customStyle="1" w:styleId="NoList112121112">
    <w:name w:val="No List112121112"/>
    <w:next w:val="NoList"/>
    <w:uiPriority w:val="99"/>
    <w:semiHidden/>
    <w:unhideWhenUsed/>
    <w:rsid w:val="004042EA"/>
  </w:style>
  <w:style w:type="numbering" w:customStyle="1" w:styleId="NoList21121112">
    <w:name w:val="No List21121112"/>
    <w:next w:val="NoList"/>
    <w:uiPriority w:val="99"/>
    <w:semiHidden/>
    <w:unhideWhenUsed/>
    <w:rsid w:val="004042EA"/>
  </w:style>
  <w:style w:type="numbering" w:customStyle="1" w:styleId="NoList121121112">
    <w:name w:val="No List121121112"/>
    <w:next w:val="NoList"/>
    <w:uiPriority w:val="99"/>
    <w:semiHidden/>
    <w:unhideWhenUsed/>
    <w:rsid w:val="004042EA"/>
  </w:style>
  <w:style w:type="numbering" w:customStyle="1" w:styleId="NoList1111121112">
    <w:name w:val="No List1111121112"/>
    <w:next w:val="NoList"/>
    <w:uiPriority w:val="99"/>
    <w:semiHidden/>
    <w:unhideWhenUsed/>
    <w:rsid w:val="004042EA"/>
  </w:style>
  <w:style w:type="numbering" w:customStyle="1" w:styleId="NoList511112">
    <w:name w:val="No List511112"/>
    <w:next w:val="NoList"/>
    <w:uiPriority w:val="99"/>
    <w:semiHidden/>
    <w:unhideWhenUsed/>
    <w:rsid w:val="004042EA"/>
  </w:style>
  <w:style w:type="numbering" w:customStyle="1" w:styleId="NoList1511112">
    <w:name w:val="No List1511112"/>
    <w:next w:val="NoList"/>
    <w:uiPriority w:val="99"/>
    <w:semiHidden/>
    <w:unhideWhenUsed/>
    <w:rsid w:val="004042EA"/>
  </w:style>
  <w:style w:type="numbering" w:customStyle="1" w:styleId="NoList11411112">
    <w:name w:val="No List11411112"/>
    <w:next w:val="NoList"/>
    <w:uiPriority w:val="99"/>
    <w:semiHidden/>
    <w:unhideWhenUsed/>
    <w:rsid w:val="004042EA"/>
  </w:style>
  <w:style w:type="numbering" w:customStyle="1" w:styleId="NoList2311112">
    <w:name w:val="No List2311112"/>
    <w:next w:val="NoList"/>
    <w:uiPriority w:val="99"/>
    <w:semiHidden/>
    <w:unhideWhenUsed/>
    <w:rsid w:val="004042EA"/>
  </w:style>
  <w:style w:type="numbering" w:customStyle="1" w:styleId="NoList12311112">
    <w:name w:val="No List12311112"/>
    <w:next w:val="NoList"/>
    <w:uiPriority w:val="99"/>
    <w:semiHidden/>
    <w:unhideWhenUsed/>
    <w:rsid w:val="004042EA"/>
  </w:style>
  <w:style w:type="numbering" w:customStyle="1" w:styleId="NoList111311112">
    <w:name w:val="No List111311112"/>
    <w:next w:val="NoList"/>
    <w:uiPriority w:val="99"/>
    <w:semiHidden/>
    <w:unhideWhenUsed/>
    <w:rsid w:val="004042EA"/>
  </w:style>
  <w:style w:type="numbering" w:customStyle="1" w:styleId="NoList3211112">
    <w:name w:val="No List3211112"/>
    <w:next w:val="NoList"/>
    <w:uiPriority w:val="99"/>
    <w:semiHidden/>
    <w:unhideWhenUsed/>
    <w:rsid w:val="004042EA"/>
  </w:style>
  <w:style w:type="numbering" w:customStyle="1" w:styleId="NoList13211112">
    <w:name w:val="No List13211112"/>
    <w:next w:val="NoList"/>
    <w:uiPriority w:val="99"/>
    <w:semiHidden/>
    <w:unhideWhenUsed/>
    <w:rsid w:val="004042EA"/>
  </w:style>
  <w:style w:type="numbering" w:customStyle="1" w:styleId="NoList112211112">
    <w:name w:val="No List112211112"/>
    <w:next w:val="NoList"/>
    <w:uiPriority w:val="99"/>
    <w:semiHidden/>
    <w:unhideWhenUsed/>
    <w:rsid w:val="004042EA"/>
  </w:style>
  <w:style w:type="numbering" w:customStyle="1" w:styleId="NoList21211112">
    <w:name w:val="No List21211112"/>
    <w:next w:val="NoList"/>
    <w:uiPriority w:val="99"/>
    <w:semiHidden/>
    <w:unhideWhenUsed/>
    <w:rsid w:val="004042EA"/>
  </w:style>
  <w:style w:type="numbering" w:customStyle="1" w:styleId="NoList121211112">
    <w:name w:val="No List121211112"/>
    <w:next w:val="NoList"/>
    <w:uiPriority w:val="99"/>
    <w:semiHidden/>
    <w:unhideWhenUsed/>
    <w:rsid w:val="004042EA"/>
  </w:style>
  <w:style w:type="numbering" w:customStyle="1" w:styleId="NoList1111211112">
    <w:name w:val="No List1111211112"/>
    <w:next w:val="NoList"/>
    <w:uiPriority w:val="99"/>
    <w:semiHidden/>
    <w:unhideWhenUsed/>
    <w:rsid w:val="004042EA"/>
  </w:style>
  <w:style w:type="numbering" w:customStyle="1" w:styleId="NoList4111112">
    <w:name w:val="No List4111112"/>
    <w:next w:val="NoList"/>
    <w:uiPriority w:val="99"/>
    <w:semiHidden/>
    <w:unhideWhenUsed/>
    <w:rsid w:val="004042EA"/>
  </w:style>
  <w:style w:type="numbering" w:customStyle="1" w:styleId="NoList14111112">
    <w:name w:val="No List14111112"/>
    <w:next w:val="NoList"/>
    <w:uiPriority w:val="99"/>
    <w:semiHidden/>
    <w:unhideWhenUsed/>
    <w:rsid w:val="004042EA"/>
  </w:style>
  <w:style w:type="numbering" w:customStyle="1" w:styleId="NoList113111112">
    <w:name w:val="No List113111112"/>
    <w:next w:val="NoList"/>
    <w:uiPriority w:val="99"/>
    <w:semiHidden/>
    <w:unhideWhenUsed/>
    <w:rsid w:val="004042EA"/>
  </w:style>
  <w:style w:type="numbering" w:customStyle="1" w:styleId="NoList22111112">
    <w:name w:val="No List22111112"/>
    <w:next w:val="NoList"/>
    <w:uiPriority w:val="99"/>
    <w:semiHidden/>
    <w:unhideWhenUsed/>
    <w:rsid w:val="004042EA"/>
  </w:style>
  <w:style w:type="numbering" w:customStyle="1" w:styleId="NoList122111112">
    <w:name w:val="No List122111112"/>
    <w:next w:val="NoList"/>
    <w:uiPriority w:val="99"/>
    <w:semiHidden/>
    <w:unhideWhenUsed/>
    <w:rsid w:val="004042EA"/>
  </w:style>
  <w:style w:type="numbering" w:customStyle="1" w:styleId="NoList1112111112">
    <w:name w:val="No List1112111112"/>
    <w:next w:val="NoList"/>
    <w:uiPriority w:val="99"/>
    <w:semiHidden/>
    <w:unhideWhenUsed/>
    <w:rsid w:val="004042EA"/>
  </w:style>
  <w:style w:type="numbering" w:customStyle="1" w:styleId="NoList31111112">
    <w:name w:val="No List31111112"/>
    <w:next w:val="NoList"/>
    <w:uiPriority w:val="99"/>
    <w:semiHidden/>
    <w:unhideWhenUsed/>
    <w:rsid w:val="004042EA"/>
  </w:style>
  <w:style w:type="numbering" w:customStyle="1" w:styleId="NoList131111112">
    <w:name w:val="No List131111112"/>
    <w:next w:val="NoList"/>
    <w:uiPriority w:val="99"/>
    <w:semiHidden/>
    <w:unhideWhenUsed/>
    <w:rsid w:val="004042EA"/>
  </w:style>
  <w:style w:type="numbering" w:customStyle="1" w:styleId="NoList1121111112">
    <w:name w:val="No List1121111112"/>
    <w:next w:val="NoList"/>
    <w:uiPriority w:val="99"/>
    <w:semiHidden/>
    <w:unhideWhenUsed/>
    <w:rsid w:val="004042EA"/>
  </w:style>
  <w:style w:type="numbering" w:customStyle="1" w:styleId="NoList211111112">
    <w:name w:val="No List211111112"/>
    <w:next w:val="NoList"/>
    <w:uiPriority w:val="99"/>
    <w:semiHidden/>
    <w:unhideWhenUsed/>
    <w:rsid w:val="004042EA"/>
  </w:style>
  <w:style w:type="numbering" w:customStyle="1" w:styleId="NoList1211111112">
    <w:name w:val="No List1211111112"/>
    <w:next w:val="NoList"/>
    <w:uiPriority w:val="99"/>
    <w:semiHidden/>
    <w:unhideWhenUsed/>
    <w:rsid w:val="004042EA"/>
  </w:style>
  <w:style w:type="numbering" w:customStyle="1" w:styleId="NoList11111111112">
    <w:name w:val="No List11111111112"/>
    <w:next w:val="NoList"/>
    <w:uiPriority w:val="99"/>
    <w:semiHidden/>
    <w:unhideWhenUsed/>
    <w:rsid w:val="004042EA"/>
  </w:style>
  <w:style w:type="table" w:customStyle="1" w:styleId="TableGrid19112">
    <w:name w:val="Table Grid19112"/>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042EA"/>
  </w:style>
  <w:style w:type="numbering" w:customStyle="1" w:styleId="NoList181">
    <w:name w:val="No List181"/>
    <w:next w:val="NoList"/>
    <w:uiPriority w:val="99"/>
    <w:semiHidden/>
    <w:unhideWhenUsed/>
    <w:rsid w:val="004042EA"/>
  </w:style>
  <w:style w:type="table" w:customStyle="1" w:styleId="TableGrid1161">
    <w:name w:val="Table Grid116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1">
    <w:name w:val="Table Grid117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
    <w:name w:val="Table Grid27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1">
    <w:name w:val="No List1171"/>
    <w:next w:val="NoList"/>
    <w:uiPriority w:val="99"/>
    <w:semiHidden/>
    <w:unhideWhenUsed/>
    <w:rsid w:val="004042EA"/>
  </w:style>
  <w:style w:type="table" w:customStyle="1" w:styleId="TableGrid361">
    <w:name w:val="Table Grid36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
    <w:name w:val="No List261"/>
    <w:next w:val="NoList"/>
    <w:uiPriority w:val="99"/>
    <w:semiHidden/>
    <w:unhideWhenUsed/>
    <w:rsid w:val="004042EA"/>
  </w:style>
  <w:style w:type="numbering" w:customStyle="1" w:styleId="NoList1261">
    <w:name w:val="No List1261"/>
    <w:next w:val="NoList"/>
    <w:uiPriority w:val="99"/>
    <w:semiHidden/>
    <w:unhideWhenUsed/>
    <w:rsid w:val="004042EA"/>
  </w:style>
  <w:style w:type="table" w:customStyle="1" w:styleId="TableGrid12101">
    <w:name w:val="Table Grid1210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
    <w:name w:val="Table Grid21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1">
    <w:name w:val="Table Grid111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1">
    <w:name w:val="Table Grid5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
    <w:name w:val="Table Grid415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1">
    <w:name w:val="No List11161"/>
    <w:next w:val="NoList"/>
    <w:uiPriority w:val="99"/>
    <w:semiHidden/>
    <w:unhideWhenUsed/>
    <w:rsid w:val="004042EA"/>
  </w:style>
  <w:style w:type="table" w:customStyle="1" w:styleId="TableGrid3151">
    <w:name w:val="Table Grid31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1">
    <w:name w:val="Table Grid121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1">
    <w:name w:val="Table Grid122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61">
    <w:name w:val="Table Grid51116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1">
    <w:name w:val="Table Grid123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51">
    <w:name w:val="Table Grid51111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1">
    <w:name w:val="Table Grid6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1">
    <w:name w:val="Table Grid85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1">
    <w:name w:val="No List351"/>
    <w:next w:val="NoList"/>
    <w:uiPriority w:val="99"/>
    <w:semiHidden/>
    <w:unhideWhenUsed/>
    <w:rsid w:val="004042EA"/>
  </w:style>
  <w:style w:type="numbering" w:customStyle="1" w:styleId="NoList1351">
    <w:name w:val="No List1351"/>
    <w:next w:val="NoList"/>
    <w:uiPriority w:val="99"/>
    <w:semiHidden/>
    <w:unhideWhenUsed/>
    <w:rsid w:val="004042EA"/>
  </w:style>
  <w:style w:type="table" w:customStyle="1" w:styleId="TableGrid1341">
    <w:name w:val="Table Grid13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1">
    <w:name w:val="Table Grid112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1">
    <w:name w:val="Table Grid9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1">
    <w:name w:val="No List11251"/>
    <w:next w:val="NoList"/>
    <w:uiPriority w:val="99"/>
    <w:semiHidden/>
    <w:unhideWhenUsed/>
    <w:rsid w:val="004042EA"/>
  </w:style>
  <w:style w:type="table" w:customStyle="1" w:styleId="TableGrid3241">
    <w:name w:val="Table Grid32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1">
    <w:name w:val="No List2151"/>
    <w:next w:val="NoList"/>
    <w:uiPriority w:val="99"/>
    <w:semiHidden/>
    <w:unhideWhenUsed/>
    <w:rsid w:val="004042EA"/>
  </w:style>
  <w:style w:type="numbering" w:customStyle="1" w:styleId="NoList12151">
    <w:name w:val="No List12151"/>
    <w:next w:val="NoList"/>
    <w:uiPriority w:val="99"/>
    <w:semiHidden/>
    <w:unhideWhenUsed/>
    <w:rsid w:val="004042EA"/>
  </w:style>
  <w:style w:type="table" w:customStyle="1" w:styleId="TableGrid12441">
    <w:name w:val="Table Grid124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1">
    <w:name w:val="Table Grid21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1">
    <w:name w:val="Table Grid111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1">
    <w:name w:val="Table Grid4114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1">
    <w:name w:val="No List111151"/>
    <w:next w:val="NoList"/>
    <w:uiPriority w:val="99"/>
    <w:semiHidden/>
    <w:unhideWhenUsed/>
    <w:rsid w:val="004042EA"/>
  </w:style>
  <w:style w:type="table" w:customStyle="1" w:styleId="TableGrid31141">
    <w:name w:val="Table Grid311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41">
    <w:name w:val="Table Grid121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41">
    <w:name w:val="Table Grid122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41">
    <w:name w:val="Table Grid51112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41">
    <w:name w:val="Table Grid123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41">
    <w:name w:val="Table Grid51111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1">
    <w:name w:val="Table Grid61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1">
    <w:name w:val="Table Grid714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41">
    <w:name w:val="Table Grid814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1">
    <w:name w:val="No List441"/>
    <w:next w:val="NoList"/>
    <w:uiPriority w:val="99"/>
    <w:semiHidden/>
    <w:unhideWhenUsed/>
    <w:rsid w:val="004042EA"/>
  </w:style>
  <w:style w:type="table" w:customStyle="1" w:styleId="TableGrid12531">
    <w:name w:val="Table Grid125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
    <w:name w:val="Table Grid52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1">
    <w:name w:val="Table Grid10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41">
    <w:name w:val="No List1441"/>
    <w:next w:val="NoList"/>
    <w:uiPriority w:val="99"/>
    <w:semiHidden/>
    <w:unhideWhenUsed/>
    <w:rsid w:val="004042EA"/>
  </w:style>
  <w:style w:type="table" w:customStyle="1" w:styleId="TableGrid1431">
    <w:name w:val="Table Grid14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1">
    <w:name w:val="Table Grid23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1">
    <w:name w:val="Table Grid113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1">
    <w:name w:val="Table Grid43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1">
    <w:name w:val="No List11341"/>
    <w:next w:val="NoList"/>
    <w:uiPriority w:val="99"/>
    <w:semiHidden/>
    <w:unhideWhenUsed/>
    <w:rsid w:val="004042EA"/>
  </w:style>
  <w:style w:type="table" w:customStyle="1" w:styleId="TableGrid3331">
    <w:name w:val="Table Grid33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
    <w:name w:val="No List2241"/>
    <w:next w:val="NoList"/>
    <w:uiPriority w:val="99"/>
    <w:semiHidden/>
    <w:unhideWhenUsed/>
    <w:rsid w:val="004042EA"/>
  </w:style>
  <w:style w:type="numbering" w:customStyle="1" w:styleId="NoList12241">
    <w:name w:val="No List12241"/>
    <w:next w:val="NoList"/>
    <w:uiPriority w:val="99"/>
    <w:semiHidden/>
    <w:unhideWhenUsed/>
    <w:rsid w:val="004042EA"/>
  </w:style>
  <w:style w:type="table" w:customStyle="1" w:styleId="TableGrid21231">
    <w:name w:val="Table Grid2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1">
    <w:name w:val="Table Grid11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1">
    <w:name w:val="Table Grid412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1">
    <w:name w:val="No List111241"/>
    <w:next w:val="NoList"/>
    <w:uiPriority w:val="99"/>
    <w:semiHidden/>
    <w:unhideWhenUsed/>
    <w:rsid w:val="004042EA"/>
  </w:style>
  <w:style w:type="table" w:customStyle="1" w:styleId="TableGrid31231">
    <w:name w:val="Table Grid312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31">
    <w:name w:val="Table Grid12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31">
    <w:name w:val="Table Grid122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31">
    <w:name w:val="Table Grid51113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31">
    <w:name w:val="Table Grid123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31">
    <w:name w:val="Table Grid5111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31">
    <w:name w:val="Table Grid511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1">
    <w:name w:val="Table Grid62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1">
    <w:name w:val="Table Grid72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31">
    <w:name w:val="Table Grid82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1">
    <w:name w:val="No List3141"/>
    <w:next w:val="NoList"/>
    <w:uiPriority w:val="99"/>
    <w:semiHidden/>
    <w:unhideWhenUsed/>
    <w:rsid w:val="004042EA"/>
  </w:style>
  <w:style w:type="numbering" w:customStyle="1" w:styleId="NoList13141">
    <w:name w:val="No List13141"/>
    <w:next w:val="NoList"/>
    <w:uiPriority w:val="99"/>
    <w:semiHidden/>
    <w:unhideWhenUsed/>
    <w:rsid w:val="004042EA"/>
  </w:style>
  <w:style w:type="table" w:customStyle="1" w:styleId="TableGrid13131">
    <w:name w:val="Table Grid13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1">
    <w:name w:val="Table Grid22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1">
    <w:name w:val="Table Grid112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31">
    <w:name w:val="Table Grid9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1">
    <w:name w:val="Table Grid421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1">
    <w:name w:val="No List112141"/>
    <w:next w:val="NoList"/>
    <w:uiPriority w:val="99"/>
    <w:semiHidden/>
    <w:unhideWhenUsed/>
    <w:rsid w:val="004042EA"/>
  </w:style>
  <w:style w:type="table" w:customStyle="1" w:styleId="TableGrid32131">
    <w:name w:val="Table Grid32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41">
    <w:name w:val="No List21141"/>
    <w:next w:val="NoList"/>
    <w:uiPriority w:val="99"/>
    <w:semiHidden/>
    <w:unhideWhenUsed/>
    <w:rsid w:val="004042EA"/>
  </w:style>
  <w:style w:type="numbering" w:customStyle="1" w:styleId="NoList121141">
    <w:name w:val="No List121141"/>
    <w:next w:val="NoList"/>
    <w:uiPriority w:val="99"/>
    <w:semiHidden/>
    <w:unhideWhenUsed/>
    <w:rsid w:val="004042EA"/>
  </w:style>
  <w:style w:type="table" w:customStyle="1" w:styleId="TableGrid124131">
    <w:name w:val="Table Grid124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1">
    <w:name w:val="Table Grid2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1">
    <w:name w:val="Table Grid11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51">
    <w:name w:val="Table Grid5115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1">
    <w:name w:val="Table Grid41113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1">
    <w:name w:val="No List1111141"/>
    <w:next w:val="NoList"/>
    <w:uiPriority w:val="99"/>
    <w:semiHidden/>
    <w:unhideWhenUsed/>
    <w:rsid w:val="004042EA"/>
  </w:style>
  <w:style w:type="table" w:customStyle="1" w:styleId="TableGrid311131">
    <w:name w:val="Table Grid311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31">
    <w:name w:val="Table Grid12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31">
    <w:name w:val="Table Grid122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31">
    <w:name w:val="Table Grid51112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31">
    <w:name w:val="Table Grid123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31">
    <w:name w:val="Table Grid51111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1">
    <w:name w:val="Table Grid61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31">
    <w:name w:val="Table Grid7113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31">
    <w:name w:val="Table Grid811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31">
    <w:name w:val="Table Grid126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1">
    <w:name w:val="No List531"/>
    <w:next w:val="NoList"/>
    <w:uiPriority w:val="99"/>
    <w:semiHidden/>
    <w:unhideWhenUsed/>
    <w:rsid w:val="004042EA"/>
  </w:style>
  <w:style w:type="table" w:customStyle="1" w:styleId="TableGrid12721">
    <w:name w:val="Table Grid127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31">
    <w:name w:val="No List1531"/>
    <w:next w:val="NoList"/>
    <w:uiPriority w:val="99"/>
    <w:semiHidden/>
    <w:unhideWhenUsed/>
    <w:rsid w:val="004042EA"/>
  </w:style>
  <w:style w:type="table" w:customStyle="1" w:styleId="TableGrid1621">
    <w:name w:val="Table Grid16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1">
    <w:name w:val="Table Grid24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1">
    <w:name w:val="Table Grid114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1">
    <w:name w:val="Table Grid44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31">
    <w:name w:val="No List11431"/>
    <w:next w:val="NoList"/>
    <w:uiPriority w:val="99"/>
    <w:semiHidden/>
    <w:unhideWhenUsed/>
    <w:rsid w:val="004042EA"/>
  </w:style>
  <w:style w:type="table" w:customStyle="1" w:styleId="TableGrid3421">
    <w:name w:val="Table Grid34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1">
    <w:name w:val="No List2331"/>
    <w:next w:val="NoList"/>
    <w:uiPriority w:val="99"/>
    <w:semiHidden/>
    <w:unhideWhenUsed/>
    <w:rsid w:val="004042EA"/>
  </w:style>
  <w:style w:type="numbering" w:customStyle="1" w:styleId="NoList12331">
    <w:name w:val="No List12331"/>
    <w:next w:val="NoList"/>
    <w:uiPriority w:val="99"/>
    <w:semiHidden/>
    <w:unhideWhenUsed/>
    <w:rsid w:val="004042EA"/>
  </w:style>
  <w:style w:type="table" w:customStyle="1" w:styleId="TableGrid21321">
    <w:name w:val="Table Grid21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1">
    <w:name w:val="Table Grid111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1">
    <w:name w:val="Table Grid413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31">
    <w:name w:val="No List111331"/>
    <w:next w:val="NoList"/>
    <w:uiPriority w:val="99"/>
    <w:semiHidden/>
    <w:unhideWhenUsed/>
    <w:rsid w:val="004042EA"/>
  </w:style>
  <w:style w:type="table" w:customStyle="1" w:styleId="TableGrid31321">
    <w:name w:val="Table Grid31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21">
    <w:name w:val="Table Grid121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21">
    <w:name w:val="Table Grid122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21">
    <w:name w:val="Table Grid51114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21">
    <w:name w:val="Table Grid123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21">
    <w:name w:val="Table Grid51111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21">
    <w:name w:val="Table Grid51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1">
    <w:name w:val="Table Grid6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1">
    <w:name w:val="Table Grid7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21">
    <w:name w:val="Table Grid83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1">
    <w:name w:val="No List3231"/>
    <w:next w:val="NoList"/>
    <w:uiPriority w:val="99"/>
    <w:semiHidden/>
    <w:unhideWhenUsed/>
    <w:rsid w:val="004042EA"/>
  </w:style>
  <w:style w:type="numbering" w:customStyle="1" w:styleId="NoList13231">
    <w:name w:val="No List13231"/>
    <w:next w:val="NoList"/>
    <w:uiPriority w:val="99"/>
    <w:semiHidden/>
    <w:unhideWhenUsed/>
    <w:rsid w:val="004042EA"/>
  </w:style>
  <w:style w:type="table" w:customStyle="1" w:styleId="TableGrid13221">
    <w:name w:val="Table Grid13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1">
    <w:name w:val="Table Grid22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1">
    <w:name w:val="Table Grid112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21">
    <w:name w:val="Table Grid9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1">
    <w:name w:val="Table Grid422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31">
    <w:name w:val="No List112231"/>
    <w:next w:val="NoList"/>
    <w:uiPriority w:val="99"/>
    <w:semiHidden/>
    <w:unhideWhenUsed/>
    <w:rsid w:val="004042EA"/>
  </w:style>
  <w:style w:type="table" w:customStyle="1" w:styleId="TableGrid32221">
    <w:name w:val="Table Grid32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31">
    <w:name w:val="No List21231"/>
    <w:next w:val="NoList"/>
    <w:uiPriority w:val="99"/>
    <w:semiHidden/>
    <w:unhideWhenUsed/>
    <w:rsid w:val="004042EA"/>
  </w:style>
  <w:style w:type="numbering" w:customStyle="1" w:styleId="NoList121231">
    <w:name w:val="No List121231"/>
    <w:next w:val="NoList"/>
    <w:uiPriority w:val="99"/>
    <w:semiHidden/>
    <w:unhideWhenUsed/>
    <w:rsid w:val="004042EA"/>
  </w:style>
  <w:style w:type="table" w:customStyle="1" w:styleId="TableGrid124221">
    <w:name w:val="Table Grid124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1">
    <w:name w:val="Table Grid2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21">
    <w:name w:val="Table Grid11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1">
    <w:name w:val="Table Grid51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1">
    <w:name w:val="Table Grid4112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31">
    <w:name w:val="No List1111231"/>
    <w:next w:val="NoList"/>
    <w:uiPriority w:val="99"/>
    <w:semiHidden/>
    <w:unhideWhenUsed/>
    <w:rsid w:val="004042EA"/>
  </w:style>
  <w:style w:type="table" w:customStyle="1" w:styleId="TableGrid311221">
    <w:name w:val="Table Grid311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21">
    <w:name w:val="Table Grid12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21">
    <w:name w:val="Table Grid122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21">
    <w:name w:val="Table Grid51112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21">
    <w:name w:val="Table Grid123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21">
    <w:name w:val="Table Grid51111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21">
    <w:name w:val="Table Grid61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21">
    <w:name w:val="Table Grid712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21">
    <w:name w:val="Table Grid812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21">
    <w:name w:val="Table Grid124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31">
    <w:name w:val="No List4131"/>
    <w:next w:val="NoList"/>
    <w:uiPriority w:val="99"/>
    <w:semiHidden/>
    <w:unhideWhenUsed/>
    <w:rsid w:val="004042EA"/>
  </w:style>
  <w:style w:type="table" w:customStyle="1" w:styleId="TableGrid125121">
    <w:name w:val="Table Grid125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1">
    <w:name w:val="Table Grid52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
    <w:name w:val="Table Grid10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31">
    <w:name w:val="No List14131"/>
    <w:next w:val="NoList"/>
    <w:uiPriority w:val="99"/>
    <w:semiHidden/>
    <w:unhideWhenUsed/>
    <w:rsid w:val="004042EA"/>
  </w:style>
  <w:style w:type="table" w:customStyle="1" w:styleId="TableGrid14121">
    <w:name w:val="Table Grid14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1">
    <w:name w:val="Table Grid23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1">
    <w:name w:val="Table Grid113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1">
    <w:name w:val="Table Grid43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31">
    <w:name w:val="No List113131"/>
    <w:next w:val="NoList"/>
    <w:uiPriority w:val="99"/>
    <w:semiHidden/>
    <w:unhideWhenUsed/>
    <w:rsid w:val="004042EA"/>
  </w:style>
  <w:style w:type="table" w:customStyle="1" w:styleId="TableGrid33121">
    <w:name w:val="Table Grid33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31">
    <w:name w:val="No List22131"/>
    <w:next w:val="NoList"/>
    <w:uiPriority w:val="99"/>
    <w:semiHidden/>
    <w:unhideWhenUsed/>
    <w:rsid w:val="004042EA"/>
  </w:style>
  <w:style w:type="numbering" w:customStyle="1" w:styleId="NoList122131">
    <w:name w:val="No List122131"/>
    <w:next w:val="NoList"/>
    <w:uiPriority w:val="99"/>
    <w:semiHidden/>
    <w:unhideWhenUsed/>
    <w:rsid w:val="004042EA"/>
  </w:style>
  <w:style w:type="table" w:customStyle="1" w:styleId="TableGrid212121">
    <w:name w:val="Table Grid2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1">
    <w:name w:val="Table Grid11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1">
    <w:name w:val="Table Grid412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31">
    <w:name w:val="No List1112131"/>
    <w:next w:val="NoList"/>
    <w:uiPriority w:val="99"/>
    <w:semiHidden/>
    <w:unhideWhenUsed/>
    <w:rsid w:val="004042EA"/>
  </w:style>
  <w:style w:type="table" w:customStyle="1" w:styleId="TableGrid312121">
    <w:name w:val="Table Grid312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21">
    <w:name w:val="Table Grid12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21">
    <w:name w:val="Table Grid122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21">
    <w:name w:val="Table Grid51113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21">
    <w:name w:val="Table Grid123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21">
    <w:name w:val="Table Grid51111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1">
    <w:name w:val="Table Grid62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21">
    <w:name w:val="Table Grid72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21">
    <w:name w:val="Table Grid82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31">
    <w:name w:val="No List31131"/>
    <w:next w:val="NoList"/>
    <w:uiPriority w:val="99"/>
    <w:semiHidden/>
    <w:unhideWhenUsed/>
    <w:rsid w:val="004042EA"/>
  </w:style>
  <w:style w:type="numbering" w:customStyle="1" w:styleId="NoList131131">
    <w:name w:val="No List131131"/>
    <w:next w:val="NoList"/>
    <w:uiPriority w:val="99"/>
    <w:semiHidden/>
    <w:unhideWhenUsed/>
    <w:rsid w:val="004042EA"/>
  </w:style>
  <w:style w:type="table" w:customStyle="1" w:styleId="TableGrid131121">
    <w:name w:val="Table Grid13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1">
    <w:name w:val="Table Grid22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21">
    <w:name w:val="Table Grid112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21">
    <w:name w:val="Table Grid9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1">
    <w:name w:val="Table Grid421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31">
    <w:name w:val="No List1121131"/>
    <w:next w:val="NoList"/>
    <w:uiPriority w:val="99"/>
    <w:semiHidden/>
    <w:unhideWhenUsed/>
    <w:rsid w:val="004042EA"/>
  </w:style>
  <w:style w:type="table" w:customStyle="1" w:styleId="TableGrid321121">
    <w:name w:val="Table Grid32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31">
    <w:name w:val="No List211131"/>
    <w:next w:val="NoList"/>
    <w:uiPriority w:val="99"/>
    <w:semiHidden/>
    <w:unhideWhenUsed/>
    <w:rsid w:val="004042EA"/>
  </w:style>
  <w:style w:type="numbering" w:customStyle="1" w:styleId="NoList1211131">
    <w:name w:val="No List1211131"/>
    <w:next w:val="NoList"/>
    <w:uiPriority w:val="99"/>
    <w:semiHidden/>
    <w:unhideWhenUsed/>
    <w:rsid w:val="004042EA"/>
  </w:style>
  <w:style w:type="table" w:customStyle="1" w:styleId="TableGrid2111121">
    <w:name w:val="Table Grid2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21">
    <w:name w:val="Table Grid11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21">
    <w:name w:val="Table Grid5113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21">
    <w:name w:val="Table Grid411112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31">
    <w:name w:val="No List11111131"/>
    <w:next w:val="NoList"/>
    <w:uiPriority w:val="99"/>
    <w:semiHidden/>
    <w:unhideWhenUsed/>
    <w:rsid w:val="004042EA"/>
  </w:style>
  <w:style w:type="table" w:customStyle="1" w:styleId="TableGrid3111121">
    <w:name w:val="Table Grid311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21">
    <w:name w:val="Table Grid12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21">
    <w:name w:val="Table Grid122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21">
    <w:name w:val="Table Grid51112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21">
    <w:name w:val="Table Grid123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21">
    <w:name w:val="Table Grid51111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21">
    <w:name w:val="Table Grid61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21">
    <w:name w:val="Table Grid71112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21">
    <w:name w:val="Table Grid811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21">
    <w:name w:val="Table Grid1261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21">
    <w:name w:val="Table Grid128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1">
    <w:name w:val="No List631"/>
    <w:next w:val="NoList"/>
    <w:uiPriority w:val="99"/>
    <w:semiHidden/>
    <w:unhideWhenUsed/>
    <w:rsid w:val="004042EA"/>
  </w:style>
  <w:style w:type="table" w:customStyle="1" w:styleId="TableGrid1731">
    <w:name w:val="Table Grid173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1">
    <w:name w:val="No List1631"/>
    <w:next w:val="NoList"/>
    <w:uiPriority w:val="99"/>
    <w:semiHidden/>
    <w:unhideWhenUsed/>
    <w:rsid w:val="004042EA"/>
  </w:style>
  <w:style w:type="numbering" w:customStyle="1" w:styleId="NoList11531">
    <w:name w:val="No List11531"/>
    <w:next w:val="NoList"/>
    <w:uiPriority w:val="99"/>
    <w:semiHidden/>
    <w:unhideWhenUsed/>
    <w:rsid w:val="004042EA"/>
  </w:style>
  <w:style w:type="numbering" w:customStyle="1" w:styleId="NoList2431">
    <w:name w:val="No List2431"/>
    <w:next w:val="NoList"/>
    <w:uiPriority w:val="99"/>
    <w:semiHidden/>
    <w:unhideWhenUsed/>
    <w:rsid w:val="004042EA"/>
  </w:style>
  <w:style w:type="numbering" w:customStyle="1" w:styleId="NoList12431">
    <w:name w:val="No List12431"/>
    <w:next w:val="NoList"/>
    <w:uiPriority w:val="99"/>
    <w:semiHidden/>
    <w:unhideWhenUsed/>
    <w:rsid w:val="004042EA"/>
  </w:style>
  <w:style w:type="numbering" w:customStyle="1" w:styleId="NoList111431">
    <w:name w:val="No List111431"/>
    <w:next w:val="NoList"/>
    <w:uiPriority w:val="99"/>
    <w:semiHidden/>
    <w:unhideWhenUsed/>
    <w:rsid w:val="004042EA"/>
  </w:style>
  <w:style w:type="numbering" w:customStyle="1" w:styleId="NoList3331">
    <w:name w:val="No List3331"/>
    <w:next w:val="NoList"/>
    <w:uiPriority w:val="99"/>
    <w:semiHidden/>
    <w:unhideWhenUsed/>
    <w:rsid w:val="004042EA"/>
  </w:style>
  <w:style w:type="numbering" w:customStyle="1" w:styleId="NoList13331">
    <w:name w:val="No List13331"/>
    <w:next w:val="NoList"/>
    <w:uiPriority w:val="99"/>
    <w:semiHidden/>
    <w:unhideWhenUsed/>
    <w:rsid w:val="004042EA"/>
  </w:style>
  <w:style w:type="numbering" w:customStyle="1" w:styleId="NoList112331">
    <w:name w:val="No List112331"/>
    <w:next w:val="NoList"/>
    <w:uiPriority w:val="99"/>
    <w:semiHidden/>
    <w:unhideWhenUsed/>
    <w:rsid w:val="004042EA"/>
  </w:style>
  <w:style w:type="numbering" w:customStyle="1" w:styleId="NoList21331">
    <w:name w:val="No List21331"/>
    <w:next w:val="NoList"/>
    <w:uiPriority w:val="99"/>
    <w:semiHidden/>
    <w:unhideWhenUsed/>
    <w:rsid w:val="004042EA"/>
  </w:style>
  <w:style w:type="numbering" w:customStyle="1" w:styleId="NoList121331">
    <w:name w:val="No List121331"/>
    <w:next w:val="NoList"/>
    <w:uiPriority w:val="99"/>
    <w:semiHidden/>
    <w:unhideWhenUsed/>
    <w:rsid w:val="004042EA"/>
  </w:style>
  <w:style w:type="numbering" w:customStyle="1" w:styleId="NoList1111331">
    <w:name w:val="No List1111331"/>
    <w:next w:val="NoList"/>
    <w:uiPriority w:val="99"/>
    <w:semiHidden/>
    <w:unhideWhenUsed/>
    <w:rsid w:val="004042EA"/>
  </w:style>
  <w:style w:type="numbering" w:customStyle="1" w:styleId="NoList4231">
    <w:name w:val="No List4231"/>
    <w:next w:val="NoList"/>
    <w:uiPriority w:val="99"/>
    <w:semiHidden/>
    <w:unhideWhenUsed/>
    <w:rsid w:val="004042EA"/>
  </w:style>
  <w:style w:type="numbering" w:customStyle="1" w:styleId="NoList14231">
    <w:name w:val="No List14231"/>
    <w:next w:val="NoList"/>
    <w:uiPriority w:val="99"/>
    <w:semiHidden/>
    <w:unhideWhenUsed/>
    <w:rsid w:val="004042EA"/>
  </w:style>
  <w:style w:type="numbering" w:customStyle="1" w:styleId="NoList113231">
    <w:name w:val="No List113231"/>
    <w:next w:val="NoList"/>
    <w:uiPriority w:val="99"/>
    <w:semiHidden/>
    <w:unhideWhenUsed/>
    <w:rsid w:val="004042EA"/>
  </w:style>
  <w:style w:type="numbering" w:customStyle="1" w:styleId="NoList22231">
    <w:name w:val="No List22231"/>
    <w:next w:val="NoList"/>
    <w:uiPriority w:val="99"/>
    <w:semiHidden/>
    <w:unhideWhenUsed/>
    <w:rsid w:val="004042EA"/>
  </w:style>
  <w:style w:type="numbering" w:customStyle="1" w:styleId="NoList122231">
    <w:name w:val="No List122231"/>
    <w:next w:val="NoList"/>
    <w:uiPriority w:val="99"/>
    <w:semiHidden/>
    <w:unhideWhenUsed/>
    <w:rsid w:val="004042EA"/>
  </w:style>
  <w:style w:type="numbering" w:customStyle="1" w:styleId="NoList1112231">
    <w:name w:val="No List1112231"/>
    <w:next w:val="NoList"/>
    <w:uiPriority w:val="99"/>
    <w:semiHidden/>
    <w:unhideWhenUsed/>
    <w:rsid w:val="004042EA"/>
  </w:style>
  <w:style w:type="numbering" w:customStyle="1" w:styleId="NoList31231">
    <w:name w:val="No List31231"/>
    <w:next w:val="NoList"/>
    <w:uiPriority w:val="99"/>
    <w:semiHidden/>
    <w:unhideWhenUsed/>
    <w:rsid w:val="004042EA"/>
  </w:style>
  <w:style w:type="numbering" w:customStyle="1" w:styleId="NoList131231">
    <w:name w:val="No List131231"/>
    <w:next w:val="NoList"/>
    <w:uiPriority w:val="99"/>
    <w:semiHidden/>
    <w:unhideWhenUsed/>
    <w:rsid w:val="004042EA"/>
  </w:style>
  <w:style w:type="numbering" w:customStyle="1" w:styleId="NoList1121231">
    <w:name w:val="No List1121231"/>
    <w:next w:val="NoList"/>
    <w:uiPriority w:val="99"/>
    <w:semiHidden/>
    <w:unhideWhenUsed/>
    <w:rsid w:val="004042EA"/>
  </w:style>
  <w:style w:type="numbering" w:customStyle="1" w:styleId="NoList211231">
    <w:name w:val="No List211231"/>
    <w:next w:val="NoList"/>
    <w:uiPriority w:val="99"/>
    <w:semiHidden/>
    <w:unhideWhenUsed/>
    <w:rsid w:val="004042EA"/>
  </w:style>
  <w:style w:type="numbering" w:customStyle="1" w:styleId="NoList1211231">
    <w:name w:val="No List1211231"/>
    <w:next w:val="NoList"/>
    <w:uiPriority w:val="99"/>
    <w:semiHidden/>
    <w:unhideWhenUsed/>
    <w:rsid w:val="004042EA"/>
  </w:style>
  <w:style w:type="numbering" w:customStyle="1" w:styleId="NoList11111231">
    <w:name w:val="No List11111231"/>
    <w:next w:val="NoList"/>
    <w:uiPriority w:val="99"/>
    <w:semiHidden/>
    <w:unhideWhenUsed/>
    <w:rsid w:val="004042EA"/>
  </w:style>
  <w:style w:type="numbering" w:customStyle="1" w:styleId="NoList5131">
    <w:name w:val="No List5131"/>
    <w:next w:val="NoList"/>
    <w:uiPriority w:val="99"/>
    <w:semiHidden/>
    <w:unhideWhenUsed/>
    <w:rsid w:val="004042EA"/>
  </w:style>
  <w:style w:type="numbering" w:customStyle="1" w:styleId="NoList15131">
    <w:name w:val="No List15131"/>
    <w:next w:val="NoList"/>
    <w:uiPriority w:val="99"/>
    <w:semiHidden/>
    <w:unhideWhenUsed/>
    <w:rsid w:val="004042EA"/>
  </w:style>
  <w:style w:type="numbering" w:customStyle="1" w:styleId="NoList114131">
    <w:name w:val="No List114131"/>
    <w:next w:val="NoList"/>
    <w:uiPriority w:val="99"/>
    <w:semiHidden/>
    <w:unhideWhenUsed/>
    <w:rsid w:val="004042EA"/>
  </w:style>
  <w:style w:type="numbering" w:customStyle="1" w:styleId="NoList23131">
    <w:name w:val="No List23131"/>
    <w:next w:val="NoList"/>
    <w:uiPriority w:val="99"/>
    <w:semiHidden/>
    <w:unhideWhenUsed/>
    <w:rsid w:val="004042EA"/>
  </w:style>
  <w:style w:type="numbering" w:customStyle="1" w:styleId="NoList123131">
    <w:name w:val="No List123131"/>
    <w:next w:val="NoList"/>
    <w:uiPriority w:val="99"/>
    <w:semiHidden/>
    <w:unhideWhenUsed/>
    <w:rsid w:val="004042EA"/>
  </w:style>
  <w:style w:type="numbering" w:customStyle="1" w:styleId="NoList1113131">
    <w:name w:val="No List1113131"/>
    <w:next w:val="NoList"/>
    <w:uiPriority w:val="99"/>
    <w:semiHidden/>
    <w:unhideWhenUsed/>
    <w:rsid w:val="004042EA"/>
  </w:style>
  <w:style w:type="numbering" w:customStyle="1" w:styleId="NoList32131">
    <w:name w:val="No List32131"/>
    <w:next w:val="NoList"/>
    <w:uiPriority w:val="99"/>
    <w:semiHidden/>
    <w:unhideWhenUsed/>
    <w:rsid w:val="004042EA"/>
  </w:style>
  <w:style w:type="numbering" w:customStyle="1" w:styleId="NoList132131">
    <w:name w:val="No List132131"/>
    <w:next w:val="NoList"/>
    <w:uiPriority w:val="99"/>
    <w:semiHidden/>
    <w:unhideWhenUsed/>
    <w:rsid w:val="004042EA"/>
  </w:style>
  <w:style w:type="numbering" w:customStyle="1" w:styleId="NoList1122131">
    <w:name w:val="No List1122131"/>
    <w:next w:val="NoList"/>
    <w:uiPriority w:val="99"/>
    <w:semiHidden/>
    <w:unhideWhenUsed/>
    <w:rsid w:val="004042EA"/>
  </w:style>
  <w:style w:type="numbering" w:customStyle="1" w:styleId="NoList212131">
    <w:name w:val="No List212131"/>
    <w:next w:val="NoList"/>
    <w:uiPriority w:val="99"/>
    <w:semiHidden/>
    <w:unhideWhenUsed/>
    <w:rsid w:val="004042EA"/>
  </w:style>
  <w:style w:type="numbering" w:customStyle="1" w:styleId="NoList1212131">
    <w:name w:val="No List1212131"/>
    <w:next w:val="NoList"/>
    <w:uiPriority w:val="99"/>
    <w:semiHidden/>
    <w:unhideWhenUsed/>
    <w:rsid w:val="004042EA"/>
  </w:style>
  <w:style w:type="numbering" w:customStyle="1" w:styleId="NoList11112131">
    <w:name w:val="No List11112131"/>
    <w:next w:val="NoList"/>
    <w:uiPriority w:val="99"/>
    <w:semiHidden/>
    <w:unhideWhenUsed/>
    <w:rsid w:val="004042EA"/>
  </w:style>
  <w:style w:type="numbering" w:customStyle="1" w:styleId="NoList41131">
    <w:name w:val="No List41131"/>
    <w:next w:val="NoList"/>
    <w:uiPriority w:val="99"/>
    <w:semiHidden/>
    <w:unhideWhenUsed/>
    <w:rsid w:val="004042EA"/>
  </w:style>
  <w:style w:type="numbering" w:customStyle="1" w:styleId="NoList141131">
    <w:name w:val="No List141131"/>
    <w:next w:val="NoList"/>
    <w:uiPriority w:val="99"/>
    <w:semiHidden/>
    <w:unhideWhenUsed/>
    <w:rsid w:val="004042EA"/>
  </w:style>
  <w:style w:type="numbering" w:customStyle="1" w:styleId="NoList1131131">
    <w:name w:val="No List1131131"/>
    <w:next w:val="NoList"/>
    <w:uiPriority w:val="99"/>
    <w:semiHidden/>
    <w:unhideWhenUsed/>
    <w:rsid w:val="004042EA"/>
  </w:style>
  <w:style w:type="numbering" w:customStyle="1" w:styleId="NoList221131">
    <w:name w:val="No List221131"/>
    <w:next w:val="NoList"/>
    <w:uiPriority w:val="99"/>
    <w:semiHidden/>
    <w:unhideWhenUsed/>
    <w:rsid w:val="004042EA"/>
  </w:style>
  <w:style w:type="numbering" w:customStyle="1" w:styleId="NoList1221131">
    <w:name w:val="No List1221131"/>
    <w:next w:val="NoList"/>
    <w:uiPriority w:val="99"/>
    <w:semiHidden/>
    <w:unhideWhenUsed/>
    <w:rsid w:val="004042EA"/>
  </w:style>
  <w:style w:type="numbering" w:customStyle="1" w:styleId="NoList11121131">
    <w:name w:val="No List11121131"/>
    <w:next w:val="NoList"/>
    <w:uiPriority w:val="99"/>
    <w:semiHidden/>
    <w:unhideWhenUsed/>
    <w:rsid w:val="004042EA"/>
  </w:style>
  <w:style w:type="numbering" w:customStyle="1" w:styleId="NoList311131">
    <w:name w:val="No List311131"/>
    <w:next w:val="NoList"/>
    <w:uiPriority w:val="99"/>
    <w:semiHidden/>
    <w:unhideWhenUsed/>
    <w:rsid w:val="004042EA"/>
  </w:style>
  <w:style w:type="numbering" w:customStyle="1" w:styleId="NoList1311131">
    <w:name w:val="No List1311131"/>
    <w:next w:val="NoList"/>
    <w:uiPriority w:val="99"/>
    <w:semiHidden/>
    <w:unhideWhenUsed/>
    <w:rsid w:val="004042EA"/>
  </w:style>
  <w:style w:type="numbering" w:customStyle="1" w:styleId="NoList11211131">
    <w:name w:val="No List11211131"/>
    <w:next w:val="NoList"/>
    <w:uiPriority w:val="99"/>
    <w:semiHidden/>
    <w:unhideWhenUsed/>
    <w:rsid w:val="004042EA"/>
  </w:style>
  <w:style w:type="numbering" w:customStyle="1" w:styleId="NoList2111131">
    <w:name w:val="No List2111131"/>
    <w:next w:val="NoList"/>
    <w:uiPriority w:val="99"/>
    <w:semiHidden/>
    <w:unhideWhenUsed/>
    <w:rsid w:val="004042EA"/>
  </w:style>
  <w:style w:type="numbering" w:customStyle="1" w:styleId="NoList12111131">
    <w:name w:val="No List12111131"/>
    <w:next w:val="NoList"/>
    <w:uiPriority w:val="99"/>
    <w:semiHidden/>
    <w:unhideWhenUsed/>
    <w:rsid w:val="004042EA"/>
  </w:style>
  <w:style w:type="numbering" w:customStyle="1" w:styleId="NoList111111131">
    <w:name w:val="No List111111131"/>
    <w:next w:val="NoList"/>
    <w:uiPriority w:val="99"/>
    <w:semiHidden/>
    <w:unhideWhenUsed/>
    <w:rsid w:val="004042EA"/>
  </w:style>
  <w:style w:type="table" w:customStyle="1" w:styleId="TableGrid1821">
    <w:name w:val="Table Grid182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21">
    <w:name w:val="Table Grid1921"/>
    <w:basedOn w:val="TableNormal"/>
    <w:next w:val="TableGrid"/>
    <w:uiPriority w:val="59"/>
    <w:rsid w:val="004042EA"/>
    <w:pPr>
      <w:spacing w:after="160"/>
    </w:pPr>
    <w:rPr>
      <w:rFonts w:ascii="Calibri" w:eastAsia="Times New Roman" w:hAnsi="Calibri"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1">
    <w:name w:val="No List721"/>
    <w:next w:val="NoList"/>
    <w:uiPriority w:val="99"/>
    <w:semiHidden/>
    <w:unhideWhenUsed/>
    <w:rsid w:val="004042EA"/>
  </w:style>
  <w:style w:type="table" w:customStyle="1" w:styleId="TableGrid12921">
    <w:name w:val="Table Grid129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21">
    <w:name w:val="Table Grid54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21">
    <w:name w:val="Table Grid20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21">
    <w:name w:val="No List1721"/>
    <w:next w:val="NoList"/>
    <w:uiPriority w:val="99"/>
    <w:semiHidden/>
    <w:unhideWhenUsed/>
    <w:rsid w:val="004042EA"/>
  </w:style>
  <w:style w:type="table" w:customStyle="1" w:styleId="TableGrid11021">
    <w:name w:val="Table Grid110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1">
    <w:name w:val="Table Grid25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21">
    <w:name w:val="Table Grid115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1">
    <w:name w:val="Table Grid45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1">
    <w:name w:val="No List11621"/>
    <w:next w:val="NoList"/>
    <w:uiPriority w:val="99"/>
    <w:semiHidden/>
    <w:unhideWhenUsed/>
    <w:rsid w:val="004042EA"/>
  </w:style>
  <w:style w:type="table" w:customStyle="1" w:styleId="TableGrid3521">
    <w:name w:val="Table Grid35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1">
    <w:name w:val="No List2521"/>
    <w:next w:val="NoList"/>
    <w:uiPriority w:val="99"/>
    <w:semiHidden/>
    <w:unhideWhenUsed/>
    <w:rsid w:val="004042EA"/>
  </w:style>
  <w:style w:type="numbering" w:customStyle="1" w:styleId="NoList12521">
    <w:name w:val="No List12521"/>
    <w:next w:val="NoList"/>
    <w:uiPriority w:val="99"/>
    <w:semiHidden/>
    <w:unhideWhenUsed/>
    <w:rsid w:val="004042EA"/>
  </w:style>
  <w:style w:type="table" w:customStyle="1" w:styleId="TableGrid21421">
    <w:name w:val="Table Grid21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1">
    <w:name w:val="Table Grid111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21">
    <w:name w:val="Table Grid414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21">
    <w:name w:val="No List111521"/>
    <w:next w:val="NoList"/>
    <w:uiPriority w:val="99"/>
    <w:semiHidden/>
    <w:unhideWhenUsed/>
    <w:rsid w:val="004042EA"/>
  </w:style>
  <w:style w:type="table" w:customStyle="1" w:styleId="TableGrid31421">
    <w:name w:val="Table Grid314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21">
    <w:name w:val="Table Grid121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21">
    <w:name w:val="Table Grid122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21">
    <w:name w:val="Table Grid51115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21">
    <w:name w:val="Table Grid123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21">
    <w:name w:val="Table Grid51111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21">
    <w:name w:val="Table Grid511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21">
    <w:name w:val="Table Grid64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1">
    <w:name w:val="Table Grid74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21">
    <w:name w:val="Table Grid84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21">
    <w:name w:val="No List3421"/>
    <w:next w:val="NoList"/>
    <w:uiPriority w:val="99"/>
    <w:semiHidden/>
    <w:unhideWhenUsed/>
    <w:rsid w:val="004042EA"/>
  </w:style>
  <w:style w:type="numbering" w:customStyle="1" w:styleId="NoList13421">
    <w:name w:val="No List13421"/>
    <w:next w:val="NoList"/>
    <w:uiPriority w:val="99"/>
    <w:semiHidden/>
    <w:unhideWhenUsed/>
    <w:rsid w:val="004042EA"/>
  </w:style>
  <w:style w:type="table" w:customStyle="1" w:styleId="TableGrid13321">
    <w:name w:val="Table Grid13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1">
    <w:name w:val="Table Grid22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21">
    <w:name w:val="Table Grid112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21">
    <w:name w:val="Table Grid93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1">
    <w:name w:val="Table Grid423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21">
    <w:name w:val="No List112421"/>
    <w:next w:val="NoList"/>
    <w:uiPriority w:val="99"/>
    <w:semiHidden/>
    <w:unhideWhenUsed/>
    <w:rsid w:val="004042EA"/>
  </w:style>
  <w:style w:type="table" w:customStyle="1" w:styleId="TableGrid32321">
    <w:name w:val="Table Grid323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21">
    <w:name w:val="No List21421"/>
    <w:next w:val="NoList"/>
    <w:uiPriority w:val="99"/>
    <w:semiHidden/>
    <w:unhideWhenUsed/>
    <w:rsid w:val="004042EA"/>
  </w:style>
  <w:style w:type="numbering" w:customStyle="1" w:styleId="NoList121421">
    <w:name w:val="No List121421"/>
    <w:next w:val="NoList"/>
    <w:uiPriority w:val="99"/>
    <w:semiHidden/>
    <w:unhideWhenUsed/>
    <w:rsid w:val="004042EA"/>
  </w:style>
  <w:style w:type="table" w:customStyle="1" w:styleId="TableGrid124321">
    <w:name w:val="Table Grid124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21">
    <w:name w:val="Table Grid21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21">
    <w:name w:val="Table Grid111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21">
    <w:name w:val="Table Grid513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21">
    <w:name w:val="Table Grid4113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21">
    <w:name w:val="No List1111421"/>
    <w:next w:val="NoList"/>
    <w:uiPriority w:val="99"/>
    <w:semiHidden/>
    <w:unhideWhenUsed/>
    <w:rsid w:val="004042EA"/>
  </w:style>
  <w:style w:type="table" w:customStyle="1" w:styleId="TableGrid311321">
    <w:name w:val="Table Grid3113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21">
    <w:name w:val="Table Grid121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21">
    <w:name w:val="Table Grid122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21">
    <w:name w:val="Table Grid51112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21">
    <w:name w:val="Table Grid123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21">
    <w:name w:val="Table Grid51111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21">
    <w:name w:val="Table Grid613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21">
    <w:name w:val="Table Grid713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21">
    <w:name w:val="Table Grid813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221">
    <w:name w:val="Table Grid124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21">
    <w:name w:val="No List4321"/>
    <w:next w:val="NoList"/>
    <w:uiPriority w:val="99"/>
    <w:semiHidden/>
    <w:unhideWhenUsed/>
    <w:rsid w:val="004042EA"/>
  </w:style>
  <w:style w:type="table" w:customStyle="1" w:styleId="TableGrid125221">
    <w:name w:val="Table Grid125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21">
    <w:name w:val="Table Grid52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21">
    <w:name w:val="Table Grid10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21">
    <w:name w:val="No List14321"/>
    <w:next w:val="NoList"/>
    <w:uiPriority w:val="99"/>
    <w:semiHidden/>
    <w:unhideWhenUsed/>
    <w:rsid w:val="004042EA"/>
  </w:style>
  <w:style w:type="table" w:customStyle="1" w:styleId="TableGrid14221">
    <w:name w:val="Table Grid14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21">
    <w:name w:val="Table Grid23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21">
    <w:name w:val="Table Grid113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21">
    <w:name w:val="Table Grid432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21">
    <w:name w:val="No List113321"/>
    <w:next w:val="NoList"/>
    <w:uiPriority w:val="99"/>
    <w:semiHidden/>
    <w:unhideWhenUsed/>
    <w:rsid w:val="004042EA"/>
  </w:style>
  <w:style w:type="table" w:customStyle="1" w:styleId="TableGrid33221">
    <w:name w:val="Table Grid33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21">
    <w:name w:val="No List22321"/>
    <w:next w:val="NoList"/>
    <w:uiPriority w:val="99"/>
    <w:semiHidden/>
    <w:unhideWhenUsed/>
    <w:rsid w:val="004042EA"/>
  </w:style>
  <w:style w:type="numbering" w:customStyle="1" w:styleId="NoList122321">
    <w:name w:val="No List122321"/>
    <w:next w:val="NoList"/>
    <w:uiPriority w:val="99"/>
    <w:semiHidden/>
    <w:unhideWhenUsed/>
    <w:rsid w:val="004042EA"/>
  </w:style>
  <w:style w:type="table" w:customStyle="1" w:styleId="TableGrid212221">
    <w:name w:val="Table Grid21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21">
    <w:name w:val="Table Grid111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21">
    <w:name w:val="Table Grid4122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21">
    <w:name w:val="No List1112321"/>
    <w:next w:val="NoList"/>
    <w:uiPriority w:val="99"/>
    <w:semiHidden/>
    <w:unhideWhenUsed/>
    <w:rsid w:val="004042EA"/>
  </w:style>
  <w:style w:type="table" w:customStyle="1" w:styleId="TableGrid312221">
    <w:name w:val="Table Grid312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21">
    <w:name w:val="Table Grid121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21">
    <w:name w:val="Table Grid122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21">
    <w:name w:val="Table Grid51113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21">
    <w:name w:val="Table Grid123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21">
    <w:name w:val="Table Grid51111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21">
    <w:name w:val="Table Grid62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21">
    <w:name w:val="Table Grid72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21">
    <w:name w:val="Table Grid82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21">
    <w:name w:val="No List31321"/>
    <w:next w:val="NoList"/>
    <w:uiPriority w:val="99"/>
    <w:semiHidden/>
    <w:unhideWhenUsed/>
    <w:rsid w:val="004042EA"/>
  </w:style>
  <w:style w:type="numbering" w:customStyle="1" w:styleId="NoList131321">
    <w:name w:val="No List131321"/>
    <w:next w:val="NoList"/>
    <w:uiPriority w:val="99"/>
    <w:semiHidden/>
    <w:unhideWhenUsed/>
    <w:rsid w:val="004042EA"/>
  </w:style>
  <w:style w:type="table" w:customStyle="1" w:styleId="TableGrid131221">
    <w:name w:val="Table Grid13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21">
    <w:name w:val="Table Grid22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21">
    <w:name w:val="Table Grid112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21">
    <w:name w:val="Table Grid91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21">
    <w:name w:val="Table Grid4212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21">
    <w:name w:val="No List1121321"/>
    <w:next w:val="NoList"/>
    <w:uiPriority w:val="99"/>
    <w:semiHidden/>
    <w:unhideWhenUsed/>
    <w:rsid w:val="004042EA"/>
  </w:style>
  <w:style w:type="table" w:customStyle="1" w:styleId="TableGrid321221">
    <w:name w:val="Table Grid321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21">
    <w:name w:val="No List211321"/>
    <w:next w:val="NoList"/>
    <w:uiPriority w:val="99"/>
    <w:semiHidden/>
    <w:unhideWhenUsed/>
    <w:rsid w:val="004042EA"/>
  </w:style>
  <w:style w:type="numbering" w:customStyle="1" w:styleId="NoList1211321">
    <w:name w:val="No List1211321"/>
    <w:next w:val="NoList"/>
    <w:uiPriority w:val="99"/>
    <w:semiHidden/>
    <w:unhideWhenUsed/>
    <w:rsid w:val="004042EA"/>
  </w:style>
  <w:style w:type="table" w:customStyle="1" w:styleId="TableGrid2111221">
    <w:name w:val="Table Grid21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21">
    <w:name w:val="Table Grid111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21">
    <w:name w:val="Table Grid5114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21">
    <w:name w:val="Table Grid41112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1">
    <w:name w:val="No List11111321"/>
    <w:next w:val="NoList"/>
    <w:uiPriority w:val="99"/>
    <w:semiHidden/>
    <w:unhideWhenUsed/>
    <w:rsid w:val="004042EA"/>
  </w:style>
  <w:style w:type="table" w:customStyle="1" w:styleId="TableGrid3111221">
    <w:name w:val="Table Grid3111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21">
    <w:name w:val="Table Grid121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21">
    <w:name w:val="Table Grid122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21">
    <w:name w:val="Table Grid51112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21">
    <w:name w:val="Table Grid123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21">
    <w:name w:val="Table Grid51111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21">
    <w:name w:val="Table Grid611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21">
    <w:name w:val="Table Grid7112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21">
    <w:name w:val="Table Grid811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21">
    <w:name w:val="Table Grid1262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21">
    <w:name w:val="No List5221"/>
    <w:next w:val="NoList"/>
    <w:uiPriority w:val="99"/>
    <w:semiHidden/>
    <w:unhideWhenUsed/>
    <w:rsid w:val="004042EA"/>
  </w:style>
  <w:style w:type="table" w:customStyle="1" w:styleId="TableGrid127121">
    <w:name w:val="Table Grid127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1">
    <w:name w:val="Table Grid53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1">
    <w:name w:val="Table Grid15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21">
    <w:name w:val="No List15221"/>
    <w:next w:val="NoList"/>
    <w:uiPriority w:val="99"/>
    <w:semiHidden/>
    <w:unhideWhenUsed/>
    <w:rsid w:val="004042EA"/>
  </w:style>
  <w:style w:type="table" w:customStyle="1" w:styleId="TableGrid16121">
    <w:name w:val="Table Grid16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1">
    <w:name w:val="Table Grid24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
    <w:name w:val="Table Grid114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1">
    <w:name w:val="Table Grid44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21">
    <w:name w:val="No List114221"/>
    <w:next w:val="NoList"/>
    <w:uiPriority w:val="99"/>
    <w:semiHidden/>
    <w:unhideWhenUsed/>
    <w:rsid w:val="004042EA"/>
  </w:style>
  <w:style w:type="table" w:customStyle="1" w:styleId="TableGrid34121">
    <w:name w:val="Table Grid34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1">
    <w:name w:val="No List23221"/>
    <w:next w:val="NoList"/>
    <w:uiPriority w:val="99"/>
    <w:semiHidden/>
    <w:unhideWhenUsed/>
    <w:rsid w:val="004042EA"/>
  </w:style>
  <w:style w:type="numbering" w:customStyle="1" w:styleId="NoList123221">
    <w:name w:val="No List123221"/>
    <w:next w:val="NoList"/>
    <w:uiPriority w:val="99"/>
    <w:semiHidden/>
    <w:unhideWhenUsed/>
    <w:rsid w:val="004042EA"/>
  </w:style>
  <w:style w:type="table" w:customStyle="1" w:styleId="TableGrid213121">
    <w:name w:val="Table Grid21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1">
    <w:name w:val="Table Grid111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1">
    <w:name w:val="Table Grid413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21">
    <w:name w:val="No List1113221"/>
    <w:next w:val="NoList"/>
    <w:uiPriority w:val="99"/>
    <w:semiHidden/>
    <w:unhideWhenUsed/>
    <w:rsid w:val="004042EA"/>
  </w:style>
  <w:style w:type="table" w:customStyle="1" w:styleId="TableGrid313121">
    <w:name w:val="Table Grid313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21">
    <w:name w:val="Table Grid121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21">
    <w:name w:val="Table Grid122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21">
    <w:name w:val="Table Grid51114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21">
    <w:name w:val="Table Grid123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21">
    <w:name w:val="Table Grid51111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21">
    <w:name w:val="Table Grid511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1">
    <w:name w:val="Table Grid63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21">
    <w:name w:val="Table Grid73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21">
    <w:name w:val="Table Grid83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21">
    <w:name w:val="No List32221"/>
    <w:next w:val="NoList"/>
    <w:uiPriority w:val="99"/>
    <w:semiHidden/>
    <w:unhideWhenUsed/>
    <w:rsid w:val="004042EA"/>
  </w:style>
  <w:style w:type="numbering" w:customStyle="1" w:styleId="NoList132221">
    <w:name w:val="No List132221"/>
    <w:next w:val="NoList"/>
    <w:uiPriority w:val="99"/>
    <w:semiHidden/>
    <w:unhideWhenUsed/>
    <w:rsid w:val="004042EA"/>
  </w:style>
  <w:style w:type="table" w:customStyle="1" w:styleId="TableGrid132121">
    <w:name w:val="Table Grid13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1">
    <w:name w:val="Table Grid22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21">
    <w:name w:val="Table Grid112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21">
    <w:name w:val="Table Grid92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1">
    <w:name w:val="Table Grid422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21">
    <w:name w:val="No List1122221"/>
    <w:next w:val="NoList"/>
    <w:uiPriority w:val="99"/>
    <w:semiHidden/>
    <w:unhideWhenUsed/>
    <w:rsid w:val="004042EA"/>
  </w:style>
  <w:style w:type="table" w:customStyle="1" w:styleId="TableGrid322121">
    <w:name w:val="Table Grid322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21">
    <w:name w:val="No List212221"/>
    <w:next w:val="NoList"/>
    <w:uiPriority w:val="99"/>
    <w:semiHidden/>
    <w:unhideWhenUsed/>
    <w:rsid w:val="004042EA"/>
  </w:style>
  <w:style w:type="numbering" w:customStyle="1" w:styleId="NoList1212221">
    <w:name w:val="No List1212221"/>
    <w:next w:val="NoList"/>
    <w:uiPriority w:val="99"/>
    <w:semiHidden/>
    <w:unhideWhenUsed/>
    <w:rsid w:val="004042EA"/>
  </w:style>
  <w:style w:type="table" w:customStyle="1" w:styleId="TableGrid1242121">
    <w:name w:val="Table Grid124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21">
    <w:name w:val="Table Grid21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21">
    <w:name w:val="Table Grid111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21">
    <w:name w:val="Table Grid512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21">
    <w:name w:val="Table Grid4112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21">
    <w:name w:val="No List11112221"/>
    <w:next w:val="NoList"/>
    <w:uiPriority w:val="99"/>
    <w:semiHidden/>
    <w:unhideWhenUsed/>
    <w:rsid w:val="004042EA"/>
  </w:style>
  <w:style w:type="table" w:customStyle="1" w:styleId="TableGrid3112121">
    <w:name w:val="Table Grid3112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21">
    <w:name w:val="Table Grid121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21">
    <w:name w:val="Table Grid122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21">
    <w:name w:val="Table Grid51112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21">
    <w:name w:val="Table Grid123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21">
    <w:name w:val="Table Grid51111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21">
    <w:name w:val="Table Grid612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21">
    <w:name w:val="Table Grid712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21">
    <w:name w:val="Table Grid812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21">
    <w:name w:val="Table Grid124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21">
    <w:name w:val="No List41221"/>
    <w:next w:val="NoList"/>
    <w:uiPriority w:val="99"/>
    <w:semiHidden/>
    <w:unhideWhenUsed/>
    <w:rsid w:val="004042EA"/>
  </w:style>
  <w:style w:type="table" w:customStyle="1" w:styleId="TableGrid1251121">
    <w:name w:val="Table Grid125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21">
    <w:name w:val="Table Grid52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21">
    <w:name w:val="Table Grid10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21">
    <w:name w:val="No List141221"/>
    <w:next w:val="NoList"/>
    <w:uiPriority w:val="99"/>
    <w:semiHidden/>
    <w:unhideWhenUsed/>
    <w:rsid w:val="004042EA"/>
  </w:style>
  <w:style w:type="table" w:customStyle="1" w:styleId="TableGrid141121">
    <w:name w:val="Table Grid14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21">
    <w:name w:val="Table Grid23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21">
    <w:name w:val="Table Grid113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21">
    <w:name w:val="Table Grid431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21">
    <w:name w:val="No List1131221"/>
    <w:next w:val="NoList"/>
    <w:uiPriority w:val="99"/>
    <w:semiHidden/>
    <w:unhideWhenUsed/>
    <w:rsid w:val="004042EA"/>
  </w:style>
  <w:style w:type="table" w:customStyle="1" w:styleId="TableGrid331121">
    <w:name w:val="Table Grid33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1">
    <w:name w:val="No List221221"/>
    <w:next w:val="NoList"/>
    <w:uiPriority w:val="99"/>
    <w:semiHidden/>
    <w:unhideWhenUsed/>
    <w:rsid w:val="004042EA"/>
  </w:style>
  <w:style w:type="numbering" w:customStyle="1" w:styleId="NoList1221221">
    <w:name w:val="No List1221221"/>
    <w:next w:val="NoList"/>
    <w:uiPriority w:val="99"/>
    <w:semiHidden/>
    <w:unhideWhenUsed/>
    <w:rsid w:val="004042EA"/>
  </w:style>
  <w:style w:type="table" w:customStyle="1" w:styleId="TableGrid2121121">
    <w:name w:val="Table Grid21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21">
    <w:name w:val="Table Grid111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21">
    <w:name w:val="Table Grid4121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21">
    <w:name w:val="No List11121221"/>
    <w:next w:val="NoList"/>
    <w:uiPriority w:val="99"/>
    <w:semiHidden/>
    <w:unhideWhenUsed/>
    <w:rsid w:val="004042EA"/>
  </w:style>
  <w:style w:type="table" w:customStyle="1" w:styleId="TableGrid3121121">
    <w:name w:val="Table Grid312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21">
    <w:name w:val="Table Grid121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21">
    <w:name w:val="Table Grid122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21">
    <w:name w:val="Table Grid51113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21">
    <w:name w:val="Table Grid123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21">
    <w:name w:val="Table Grid51111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21">
    <w:name w:val="Table Grid62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21">
    <w:name w:val="Table Grid72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21">
    <w:name w:val="Table Grid82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21">
    <w:name w:val="No List311221"/>
    <w:next w:val="NoList"/>
    <w:uiPriority w:val="99"/>
    <w:semiHidden/>
    <w:unhideWhenUsed/>
    <w:rsid w:val="004042EA"/>
  </w:style>
  <w:style w:type="numbering" w:customStyle="1" w:styleId="NoList1311221">
    <w:name w:val="No List1311221"/>
    <w:next w:val="NoList"/>
    <w:uiPriority w:val="99"/>
    <w:semiHidden/>
    <w:unhideWhenUsed/>
    <w:rsid w:val="004042EA"/>
  </w:style>
  <w:style w:type="table" w:customStyle="1" w:styleId="TableGrid1311121">
    <w:name w:val="Table Grid13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21">
    <w:name w:val="Table Grid22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21">
    <w:name w:val="Table Grid112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21">
    <w:name w:val="Table Grid91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21">
    <w:name w:val="Table Grid4211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21">
    <w:name w:val="No List11211221"/>
    <w:next w:val="NoList"/>
    <w:uiPriority w:val="99"/>
    <w:semiHidden/>
    <w:unhideWhenUsed/>
    <w:rsid w:val="004042EA"/>
  </w:style>
  <w:style w:type="table" w:customStyle="1" w:styleId="TableGrid3211121">
    <w:name w:val="Table Grid321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21">
    <w:name w:val="No List2111221"/>
    <w:next w:val="NoList"/>
    <w:uiPriority w:val="99"/>
    <w:semiHidden/>
    <w:unhideWhenUsed/>
    <w:rsid w:val="004042EA"/>
  </w:style>
  <w:style w:type="numbering" w:customStyle="1" w:styleId="NoList12111221">
    <w:name w:val="No List12111221"/>
    <w:next w:val="NoList"/>
    <w:uiPriority w:val="99"/>
    <w:semiHidden/>
    <w:unhideWhenUsed/>
    <w:rsid w:val="004042EA"/>
  </w:style>
  <w:style w:type="table" w:customStyle="1" w:styleId="TableGrid21111121">
    <w:name w:val="Table Grid21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21">
    <w:name w:val="Table Grid111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21">
    <w:name w:val="Table Grid5113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21">
    <w:name w:val="Table Grid4111112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21">
    <w:name w:val="No List111111221"/>
    <w:next w:val="NoList"/>
    <w:uiPriority w:val="99"/>
    <w:semiHidden/>
    <w:unhideWhenUsed/>
    <w:rsid w:val="004042EA"/>
  </w:style>
  <w:style w:type="table" w:customStyle="1" w:styleId="TableGrid31111121">
    <w:name w:val="Table Grid3111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21">
    <w:name w:val="Table Grid121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21">
    <w:name w:val="Table Grid122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21">
    <w:name w:val="Table Grid51112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21">
    <w:name w:val="Table Grid123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21">
    <w:name w:val="Table Grid51111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21">
    <w:name w:val="Table Grid611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21">
    <w:name w:val="Table Grid7111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21">
    <w:name w:val="Table Grid811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21">
    <w:name w:val="Table Grid126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21">
    <w:name w:val="Table Grid128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21">
    <w:name w:val="Table Grid18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21">
    <w:name w:val="No List6121"/>
    <w:next w:val="NoList"/>
    <w:uiPriority w:val="99"/>
    <w:semiHidden/>
    <w:unhideWhenUsed/>
    <w:rsid w:val="004042EA"/>
  </w:style>
  <w:style w:type="numbering" w:customStyle="1" w:styleId="NoList16121">
    <w:name w:val="No List16121"/>
    <w:next w:val="NoList"/>
    <w:uiPriority w:val="99"/>
    <w:semiHidden/>
    <w:unhideWhenUsed/>
    <w:rsid w:val="004042EA"/>
  </w:style>
  <w:style w:type="table" w:customStyle="1" w:styleId="TableGrid17121">
    <w:name w:val="Table Grid1712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21">
    <w:name w:val="No List115121"/>
    <w:next w:val="NoList"/>
    <w:uiPriority w:val="99"/>
    <w:semiHidden/>
    <w:unhideWhenUsed/>
    <w:rsid w:val="004042EA"/>
  </w:style>
  <w:style w:type="numbering" w:customStyle="1" w:styleId="NoList24121">
    <w:name w:val="No List24121"/>
    <w:next w:val="NoList"/>
    <w:uiPriority w:val="99"/>
    <w:semiHidden/>
    <w:unhideWhenUsed/>
    <w:rsid w:val="004042EA"/>
  </w:style>
  <w:style w:type="numbering" w:customStyle="1" w:styleId="NoList124121">
    <w:name w:val="No List124121"/>
    <w:next w:val="NoList"/>
    <w:uiPriority w:val="99"/>
    <w:semiHidden/>
    <w:unhideWhenUsed/>
    <w:rsid w:val="004042EA"/>
  </w:style>
  <w:style w:type="numbering" w:customStyle="1" w:styleId="NoList1114121">
    <w:name w:val="No List1114121"/>
    <w:next w:val="NoList"/>
    <w:uiPriority w:val="99"/>
    <w:semiHidden/>
    <w:unhideWhenUsed/>
    <w:rsid w:val="004042EA"/>
  </w:style>
  <w:style w:type="numbering" w:customStyle="1" w:styleId="NoList33121">
    <w:name w:val="No List33121"/>
    <w:next w:val="NoList"/>
    <w:uiPriority w:val="99"/>
    <w:semiHidden/>
    <w:unhideWhenUsed/>
    <w:rsid w:val="004042EA"/>
  </w:style>
  <w:style w:type="numbering" w:customStyle="1" w:styleId="NoList133121">
    <w:name w:val="No List133121"/>
    <w:next w:val="NoList"/>
    <w:uiPriority w:val="99"/>
    <w:semiHidden/>
    <w:unhideWhenUsed/>
    <w:rsid w:val="004042EA"/>
  </w:style>
  <w:style w:type="numbering" w:customStyle="1" w:styleId="NoList1123121">
    <w:name w:val="No List1123121"/>
    <w:next w:val="NoList"/>
    <w:uiPriority w:val="99"/>
    <w:semiHidden/>
    <w:unhideWhenUsed/>
    <w:rsid w:val="004042EA"/>
  </w:style>
  <w:style w:type="numbering" w:customStyle="1" w:styleId="NoList213121">
    <w:name w:val="No List213121"/>
    <w:next w:val="NoList"/>
    <w:uiPriority w:val="99"/>
    <w:semiHidden/>
    <w:unhideWhenUsed/>
    <w:rsid w:val="004042EA"/>
  </w:style>
  <w:style w:type="numbering" w:customStyle="1" w:styleId="NoList1213121">
    <w:name w:val="No List1213121"/>
    <w:next w:val="NoList"/>
    <w:uiPriority w:val="99"/>
    <w:semiHidden/>
    <w:unhideWhenUsed/>
    <w:rsid w:val="004042EA"/>
  </w:style>
  <w:style w:type="numbering" w:customStyle="1" w:styleId="NoList11113121">
    <w:name w:val="No List11113121"/>
    <w:next w:val="NoList"/>
    <w:uiPriority w:val="99"/>
    <w:semiHidden/>
    <w:unhideWhenUsed/>
    <w:rsid w:val="004042EA"/>
  </w:style>
  <w:style w:type="numbering" w:customStyle="1" w:styleId="NoList42121">
    <w:name w:val="No List42121"/>
    <w:next w:val="NoList"/>
    <w:uiPriority w:val="99"/>
    <w:semiHidden/>
    <w:unhideWhenUsed/>
    <w:rsid w:val="004042EA"/>
  </w:style>
  <w:style w:type="numbering" w:customStyle="1" w:styleId="NoList142121">
    <w:name w:val="No List142121"/>
    <w:next w:val="NoList"/>
    <w:uiPriority w:val="99"/>
    <w:semiHidden/>
    <w:unhideWhenUsed/>
    <w:rsid w:val="004042EA"/>
  </w:style>
  <w:style w:type="numbering" w:customStyle="1" w:styleId="NoList1132121">
    <w:name w:val="No List1132121"/>
    <w:next w:val="NoList"/>
    <w:uiPriority w:val="99"/>
    <w:semiHidden/>
    <w:unhideWhenUsed/>
    <w:rsid w:val="004042EA"/>
  </w:style>
  <w:style w:type="numbering" w:customStyle="1" w:styleId="NoList222121">
    <w:name w:val="No List222121"/>
    <w:next w:val="NoList"/>
    <w:uiPriority w:val="99"/>
    <w:semiHidden/>
    <w:unhideWhenUsed/>
    <w:rsid w:val="004042EA"/>
  </w:style>
  <w:style w:type="numbering" w:customStyle="1" w:styleId="NoList1222121">
    <w:name w:val="No List1222121"/>
    <w:next w:val="NoList"/>
    <w:uiPriority w:val="99"/>
    <w:semiHidden/>
    <w:unhideWhenUsed/>
    <w:rsid w:val="004042EA"/>
  </w:style>
  <w:style w:type="numbering" w:customStyle="1" w:styleId="NoList11122121">
    <w:name w:val="No List11122121"/>
    <w:next w:val="NoList"/>
    <w:uiPriority w:val="99"/>
    <w:semiHidden/>
    <w:unhideWhenUsed/>
    <w:rsid w:val="004042EA"/>
  </w:style>
  <w:style w:type="numbering" w:customStyle="1" w:styleId="NoList312121">
    <w:name w:val="No List312121"/>
    <w:next w:val="NoList"/>
    <w:uiPriority w:val="99"/>
    <w:semiHidden/>
    <w:unhideWhenUsed/>
    <w:rsid w:val="004042EA"/>
  </w:style>
  <w:style w:type="numbering" w:customStyle="1" w:styleId="NoList1312121">
    <w:name w:val="No List1312121"/>
    <w:next w:val="NoList"/>
    <w:uiPriority w:val="99"/>
    <w:semiHidden/>
    <w:unhideWhenUsed/>
    <w:rsid w:val="004042EA"/>
  </w:style>
  <w:style w:type="numbering" w:customStyle="1" w:styleId="NoList11212121">
    <w:name w:val="No List11212121"/>
    <w:next w:val="NoList"/>
    <w:uiPriority w:val="99"/>
    <w:semiHidden/>
    <w:unhideWhenUsed/>
    <w:rsid w:val="004042EA"/>
  </w:style>
  <w:style w:type="numbering" w:customStyle="1" w:styleId="NoList2112121">
    <w:name w:val="No List2112121"/>
    <w:next w:val="NoList"/>
    <w:uiPriority w:val="99"/>
    <w:semiHidden/>
    <w:unhideWhenUsed/>
    <w:rsid w:val="004042EA"/>
  </w:style>
  <w:style w:type="numbering" w:customStyle="1" w:styleId="NoList12112121">
    <w:name w:val="No List12112121"/>
    <w:next w:val="NoList"/>
    <w:uiPriority w:val="99"/>
    <w:semiHidden/>
    <w:unhideWhenUsed/>
    <w:rsid w:val="004042EA"/>
  </w:style>
  <w:style w:type="numbering" w:customStyle="1" w:styleId="NoList111112121">
    <w:name w:val="No List111112121"/>
    <w:next w:val="NoList"/>
    <w:uiPriority w:val="99"/>
    <w:semiHidden/>
    <w:unhideWhenUsed/>
    <w:rsid w:val="004042EA"/>
  </w:style>
  <w:style w:type="numbering" w:customStyle="1" w:styleId="NoList51121">
    <w:name w:val="No List51121"/>
    <w:next w:val="NoList"/>
    <w:uiPriority w:val="99"/>
    <w:semiHidden/>
    <w:unhideWhenUsed/>
    <w:rsid w:val="004042EA"/>
  </w:style>
  <w:style w:type="numbering" w:customStyle="1" w:styleId="NoList151121">
    <w:name w:val="No List151121"/>
    <w:next w:val="NoList"/>
    <w:uiPriority w:val="99"/>
    <w:semiHidden/>
    <w:unhideWhenUsed/>
    <w:rsid w:val="004042EA"/>
  </w:style>
  <w:style w:type="numbering" w:customStyle="1" w:styleId="NoList1141121">
    <w:name w:val="No List1141121"/>
    <w:next w:val="NoList"/>
    <w:uiPriority w:val="99"/>
    <w:semiHidden/>
    <w:unhideWhenUsed/>
    <w:rsid w:val="004042EA"/>
  </w:style>
  <w:style w:type="numbering" w:customStyle="1" w:styleId="NoList231121">
    <w:name w:val="No List231121"/>
    <w:next w:val="NoList"/>
    <w:uiPriority w:val="99"/>
    <w:semiHidden/>
    <w:unhideWhenUsed/>
    <w:rsid w:val="004042EA"/>
  </w:style>
  <w:style w:type="numbering" w:customStyle="1" w:styleId="NoList1231121">
    <w:name w:val="No List1231121"/>
    <w:next w:val="NoList"/>
    <w:uiPriority w:val="99"/>
    <w:semiHidden/>
    <w:unhideWhenUsed/>
    <w:rsid w:val="004042EA"/>
  </w:style>
  <w:style w:type="numbering" w:customStyle="1" w:styleId="NoList11131121">
    <w:name w:val="No List11131121"/>
    <w:next w:val="NoList"/>
    <w:uiPriority w:val="99"/>
    <w:semiHidden/>
    <w:unhideWhenUsed/>
    <w:rsid w:val="004042EA"/>
  </w:style>
  <w:style w:type="numbering" w:customStyle="1" w:styleId="NoList321121">
    <w:name w:val="No List321121"/>
    <w:next w:val="NoList"/>
    <w:uiPriority w:val="99"/>
    <w:semiHidden/>
    <w:unhideWhenUsed/>
    <w:rsid w:val="004042EA"/>
  </w:style>
  <w:style w:type="numbering" w:customStyle="1" w:styleId="NoList1321121">
    <w:name w:val="No List1321121"/>
    <w:next w:val="NoList"/>
    <w:uiPriority w:val="99"/>
    <w:semiHidden/>
    <w:unhideWhenUsed/>
    <w:rsid w:val="004042EA"/>
  </w:style>
  <w:style w:type="numbering" w:customStyle="1" w:styleId="NoList11221121">
    <w:name w:val="No List11221121"/>
    <w:next w:val="NoList"/>
    <w:uiPriority w:val="99"/>
    <w:semiHidden/>
    <w:unhideWhenUsed/>
    <w:rsid w:val="004042EA"/>
  </w:style>
  <w:style w:type="numbering" w:customStyle="1" w:styleId="NoList2121121">
    <w:name w:val="No List2121121"/>
    <w:next w:val="NoList"/>
    <w:uiPriority w:val="99"/>
    <w:semiHidden/>
    <w:unhideWhenUsed/>
    <w:rsid w:val="004042EA"/>
  </w:style>
  <w:style w:type="numbering" w:customStyle="1" w:styleId="NoList12121121">
    <w:name w:val="No List12121121"/>
    <w:next w:val="NoList"/>
    <w:uiPriority w:val="99"/>
    <w:semiHidden/>
    <w:unhideWhenUsed/>
    <w:rsid w:val="004042EA"/>
  </w:style>
  <w:style w:type="numbering" w:customStyle="1" w:styleId="NoList111121121">
    <w:name w:val="No List111121121"/>
    <w:next w:val="NoList"/>
    <w:uiPriority w:val="99"/>
    <w:semiHidden/>
    <w:unhideWhenUsed/>
    <w:rsid w:val="004042EA"/>
  </w:style>
  <w:style w:type="numbering" w:customStyle="1" w:styleId="NoList411121">
    <w:name w:val="No List411121"/>
    <w:next w:val="NoList"/>
    <w:uiPriority w:val="99"/>
    <w:semiHidden/>
    <w:unhideWhenUsed/>
    <w:rsid w:val="004042EA"/>
  </w:style>
  <w:style w:type="numbering" w:customStyle="1" w:styleId="NoList1411121">
    <w:name w:val="No List1411121"/>
    <w:next w:val="NoList"/>
    <w:uiPriority w:val="99"/>
    <w:semiHidden/>
    <w:unhideWhenUsed/>
    <w:rsid w:val="004042EA"/>
  </w:style>
  <w:style w:type="numbering" w:customStyle="1" w:styleId="NoList11311121">
    <w:name w:val="No List11311121"/>
    <w:next w:val="NoList"/>
    <w:uiPriority w:val="99"/>
    <w:semiHidden/>
    <w:unhideWhenUsed/>
    <w:rsid w:val="004042EA"/>
  </w:style>
  <w:style w:type="numbering" w:customStyle="1" w:styleId="NoList2211121">
    <w:name w:val="No List2211121"/>
    <w:next w:val="NoList"/>
    <w:uiPriority w:val="99"/>
    <w:semiHidden/>
    <w:unhideWhenUsed/>
    <w:rsid w:val="004042EA"/>
  </w:style>
  <w:style w:type="numbering" w:customStyle="1" w:styleId="NoList12211121">
    <w:name w:val="No List12211121"/>
    <w:next w:val="NoList"/>
    <w:uiPriority w:val="99"/>
    <w:semiHidden/>
    <w:unhideWhenUsed/>
    <w:rsid w:val="004042EA"/>
  </w:style>
  <w:style w:type="numbering" w:customStyle="1" w:styleId="NoList111211121">
    <w:name w:val="No List111211121"/>
    <w:next w:val="NoList"/>
    <w:uiPriority w:val="99"/>
    <w:semiHidden/>
    <w:unhideWhenUsed/>
    <w:rsid w:val="004042EA"/>
  </w:style>
  <w:style w:type="numbering" w:customStyle="1" w:styleId="NoList3111121">
    <w:name w:val="No List3111121"/>
    <w:next w:val="NoList"/>
    <w:uiPriority w:val="99"/>
    <w:semiHidden/>
    <w:unhideWhenUsed/>
    <w:rsid w:val="004042EA"/>
  </w:style>
  <w:style w:type="numbering" w:customStyle="1" w:styleId="NoList13111121">
    <w:name w:val="No List13111121"/>
    <w:next w:val="NoList"/>
    <w:uiPriority w:val="99"/>
    <w:semiHidden/>
    <w:unhideWhenUsed/>
    <w:rsid w:val="004042EA"/>
  </w:style>
  <w:style w:type="numbering" w:customStyle="1" w:styleId="NoList112111121">
    <w:name w:val="No List112111121"/>
    <w:next w:val="NoList"/>
    <w:uiPriority w:val="99"/>
    <w:semiHidden/>
    <w:unhideWhenUsed/>
    <w:rsid w:val="004042EA"/>
  </w:style>
  <w:style w:type="numbering" w:customStyle="1" w:styleId="NoList21111121">
    <w:name w:val="No List21111121"/>
    <w:next w:val="NoList"/>
    <w:uiPriority w:val="99"/>
    <w:semiHidden/>
    <w:unhideWhenUsed/>
    <w:rsid w:val="004042EA"/>
  </w:style>
  <w:style w:type="numbering" w:customStyle="1" w:styleId="NoList121111121">
    <w:name w:val="No List121111121"/>
    <w:next w:val="NoList"/>
    <w:uiPriority w:val="99"/>
    <w:semiHidden/>
    <w:unhideWhenUsed/>
    <w:rsid w:val="004042EA"/>
  </w:style>
  <w:style w:type="numbering" w:customStyle="1" w:styleId="NoList1111111121">
    <w:name w:val="No List1111111121"/>
    <w:next w:val="NoList"/>
    <w:uiPriority w:val="99"/>
    <w:semiHidden/>
    <w:unhideWhenUsed/>
    <w:rsid w:val="004042EA"/>
  </w:style>
  <w:style w:type="numbering" w:customStyle="1" w:styleId="NoList61121">
    <w:name w:val="No List61121"/>
    <w:next w:val="NoList"/>
    <w:uiPriority w:val="99"/>
    <w:semiHidden/>
    <w:unhideWhenUsed/>
    <w:rsid w:val="004042EA"/>
  </w:style>
  <w:style w:type="table" w:customStyle="1" w:styleId="TableGrid171121">
    <w:name w:val="Table Grid17112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121">
    <w:name w:val="No List161121"/>
    <w:next w:val="NoList"/>
    <w:uiPriority w:val="99"/>
    <w:semiHidden/>
    <w:unhideWhenUsed/>
    <w:rsid w:val="004042EA"/>
  </w:style>
  <w:style w:type="numbering" w:customStyle="1" w:styleId="NoList1151121">
    <w:name w:val="No List1151121"/>
    <w:next w:val="NoList"/>
    <w:uiPriority w:val="99"/>
    <w:semiHidden/>
    <w:unhideWhenUsed/>
    <w:rsid w:val="004042EA"/>
  </w:style>
  <w:style w:type="numbering" w:customStyle="1" w:styleId="NoList241121">
    <w:name w:val="No List241121"/>
    <w:next w:val="NoList"/>
    <w:uiPriority w:val="99"/>
    <w:semiHidden/>
    <w:unhideWhenUsed/>
    <w:rsid w:val="004042EA"/>
  </w:style>
  <w:style w:type="numbering" w:customStyle="1" w:styleId="NoList1241121">
    <w:name w:val="No List1241121"/>
    <w:next w:val="NoList"/>
    <w:uiPriority w:val="99"/>
    <w:semiHidden/>
    <w:unhideWhenUsed/>
    <w:rsid w:val="004042EA"/>
  </w:style>
  <w:style w:type="numbering" w:customStyle="1" w:styleId="NoList11141121">
    <w:name w:val="No List11141121"/>
    <w:next w:val="NoList"/>
    <w:uiPriority w:val="99"/>
    <w:semiHidden/>
    <w:unhideWhenUsed/>
    <w:rsid w:val="004042EA"/>
  </w:style>
  <w:style w:type="numbering" w:customStyle="1" w:styleId="NoList331121">
    <w:name w:val="No List331121"/>
    <w:next w:val="NoList"/>
    <w:uiPriority w:val="99"/>
    <w:semiHidden/>
    <w:unhideWhenUsed/>
    <w:rsid w:val="004042EA"/>
  </w:style>
  <w:style w:type="numbering" w:customStyle="1" w:styleId="NoList1331121">
    <w:name w:val="No List1331121"/>
    <w:next w:val="NoList"/>
    <w:uiPriority w:val="99"/>
    <w:semiHidden/>
    <w:unhideWhenUsed/>
    <w:rsid w:val="004042EA"/>
  </w:style>
  <w:style w:type="numbering" w:customStyle="1" w:styleId="NoList11231121">
    <w:name w:val="No List11231121"/>
    <w:next w:val="NoList"/>
    <w:uiPriority w:val="99"/>
    <w:semiHidden/>
    <w:unhideWhenUsed/>
    <w:rsid w:val="004042EA"/>
  </w:style>
  <w:style w:type="numbering" w:customStyle="1" w:styleId="NoList2131121">
    <w:name w:val="No List2131121"/>
    <w:next w:val="NoList"/>
    <w:uiPriority w:val="99"/>
    <w:semiHidden/>
    <w:unhideWhenUsed/>
    <w:rsid w:val="004042EA"/>
  </w:style>
  <w:style w:type="numbering" w:customStyle="1" w:styleId="NoList12131121">
    <w:name w:val="No List12131121"/>
    <w:next w:val="NoList"/>
    <w:uiPriority w:val="99"/>
    <w:semiHidden/>
    <w:unhideWhenUsed/>
    <w:rsid w:val="004042EA"/>
  </w:style>
  <w:style w:type="numbering" w:customStyle="1" w:styleId="NoList111131121">
    <w:name w:val="No List111131121"/>
    <w:next w:val="NoList"/>
    <w:uiPriority w:val="99"/>
    <w:semiHidden/>
    <w:unhideWhenUsed/>
    <w:rsid w:val="004042EA"/>
  </w:style>
  <w:style w:type="numbering" w:customStyle="1" w:styleId="NoList421121">
    <w:name w:val="No List421121"/>
    <w:next w:val="NoList"/>
    <w:uiPriority w:val="99"/>
    <w:semiHidden/>
    <w:unhideWhenUsed/>
    <w:rsid w:val="004042EA"/>
  </w:style>
  <w:style w:type="numbering" w:customStyle="1" w:styleId="NoList1421121">
    <w:name w:val="No List1421121"/>
    <w:next w:val="NoList"/>
    <w:uiPriority w:val="99"/>
    <w:semiHidden/>
    <w:unhideWhenUsed/>
    <w:rsid w:val="004042EA"/>
  </w:style>
  <w:style w:type="numbering" w:customStyle="1" w:styleId="NoList11321121">
    <w:name w:val="No List11321121"/>
    <w:next w:val="NoList"/>
    <w:uiPriority w:val="99"/>
    <w:semiHidden/>
    <w:unhideWhenUsed/>
    <w:rsid w:val="004042EA"/>
  </w:style>
  <w:style w:type="numbering" w:customStyle="1" w:styleId="NoList2221121">
    <w:name w:val="No List2221121"/>
    <w:next w:val="NoList"/>
    <w:uiPriority w:val="99"/>
    <w:semiHidden/>
    <w:unhideWhenUsed/>
    <w:rsid w:val="004042EA"/>
  </w:style>
  <w:style w:type="numbering" w:customStyle="1" w:styleId="NoList12221121">
    <w:name w:val="No List12221121"/>
    <w:next w:val="NoList"/>
    <w:uiPriority w:val="99"/>
    <w:semiHidden/>
    <w:unhideWhenUsed/>
    <w:rsid w:val="004042EA"/>
  </w:style>
  <w:style w:type="numbering" w:customStyle="1" w:styleId="NoList111221121">
    <w:name w:val="No List111221121"/>
    <w:next w:val="NoList"/>
    <w:uiPriority w:val="99"/>
    <w:semiHidden/>
    <w:unhideWhenUsed/>
    <w:rsid w:val="004042EA"/>
  </w:style>
  <w:style w:type="numbering" w:customStyle="1" w:styleId="NoList3121121">
    <w:name w:val="No List3121121"/>
    <w:next w:val="NoList"/>
    <w:uiPriority w:val="99"/>
    <w:semiHidden/>
    <w:unhideWhenUsed/>
    <w:rsid w:val="004042EA"/>
  </w:style>
  <w:style w:type="numbering" w:customStyle="1" w:styleId="NoList13121121">
    <w:name w:val="No List13121121"/>
    <w:next w:val="NoList"/>
    <w:uiPriority w:val="99"/>
    <w:semiHidden/>
    <w:unhideWhenUsed/>
    <w:rsid w:val="004042EA"/>
  </w:style>
  <w:style w:type="numbering" w:customStyle="1" w:styleId="NoList112121121">
    <w:name w:val="No List112121121"/>
    <w:next w:val="NoList"/>
    <w:uiPriority w:val="99"/>
    <w:semiHidden/>
    <w:unhideWhenUsed/>
    <w:rsid w:val="004042EA"/>
  </w:style>
  <w:style w:type="numbering" w:customStyle="1" w:styleId="NoList21121121">
    <w:name w:val="No List21121121"/>
    <w:next w:val="NoList"/>
    <w:uiPriority w:val="99"/>
    <w:semiHidden/>
    <w:unhideWhenUsed/>
    <w:rsid w:val="004042EA"/>
  </w:style>
  <w:style w:type="numbering" w:customStyle="1" w:styleId="NoList121121121">
    <w:name w:val="No List121121121"/>
    <w:next w:val="NoList"/>
    <w:uiPriority w:val="99"/>
    <w:semiHidden/>
    <w:unhideWhenUsed/>
    <w:rsid w:val="004042EA"/>
  </w:style>
  <w:style w:type="numbering" w:customStyle="1" w:styleId="NoList1111121121">
    <w:name w:val="No List1111121121"/>
    <w:next w:val="NoList"/>
    <w:uiPriority w:val="99"/>
    <w:semiHidden/>
    <w:unhideWhenUsed/>
    <w:rsid w:val="004042EA"/>
  </w:style>
  <w:style w:type="numbering" w:customStyle="1" w:styleId="NoList511121">
    <w:name w:val="No List511121"/>
    <w:next w:val="NoList"/>
    <w:uiPriority w:val="99"/>
    <w:semiHidden/>
    <w:unhideWhenUsed/>
    <w:rsid w:val="004042EA"/>
  </w:style>
  <w:style w:type="numbering" w:customStyle="1" w:styleId="NoList1511121">
    <w:name w:val="No List1511121"/>
    <w:next w:val="NoList"/>
    <w:uiPriority w:val="99"/>
    <w:semiHidden/>
    <w:unhideWhenUsed/>
    <w:rsid w:val="004042EA"/>
  </w:style>
  <w:style w:type="numbering" w:customStyle="1" w:styleId="NoList11411121">
    <w:name w:val="No List11411121"/>
    <w:next w:val="NoList"/>
    <w:uiPriority w:val="99"/>
    <w:semiHidden/>
    <w:unhideWhenUsed/>
    <w:rsid w:val="004042EA"/>
  </w:style>
  <w:style w:type="numbering" w:customStyle="1" w:styleId="NoList2311121">
    <w:name w:val="No List2311121"/>
    <w:next w:val="NoList"/>
    <w:uiPriority w:val="99"/>
    <w:semiHidden/>
    <w:unhideWhenUsed/>
    <w:rsid w:val="004042EA"/>
  </w:style>
  <w:style w:type="numbering" w:customStyle="1" w:styleId="NoList12311121">
    <w:name w:val="No List12311121"/>
    <w:next w:val="NoList"/>
    <w:uiPriority w:val="99"/>
    <w:semiHidden/>
    <w:unhideWhenUsed/>
    <w:rsid w:val="004042EA"/>
  </w:style>
  <w:style w:type="numbering" w:customStyle="1" w:styleId="NoList111311121">
    <w:name w:val="No List111311121"/>
    <w:next w:val="NoList"/>
    <w:uiPriority w:val="99"/>
    <w:semiHidden/>
    <w:unhideWhenUsed/>
    <w:rsid w:val="004042EA"/>
  </w:style>
  <w:style w:type="numbering" w:customStyle="1" w:styleId="NoList3211121">
    <w:name w:val="No List3211121"/>
    <w:next w:val="NoList"/>
    <w:uiPriority w:val="99"/>
    <w:semiHidden/>
    <w:unhideWhenUsed/>
    <w:rsid w:val="004042EA"/>
  </w:style>
  <w:style w:type="numbering" w:customStyle="1" w:styleId="NoList13211121">
    <w:name w:val="No List13211121"/>
    <w:next w:val="NoList"/>
    <w:uiPriority w:val="99"/>
    <w:semiHidden/>
    <w:unhideWhenUsed/>
    <w:rsid w:val="004042EA"/>
  </w:style>
  <w:style w:type="numbering" w:customStyle="1" w:styleId="NoList112211121">
    <w:name w:val="No List112211121"/>
    <w:next w:val="NoList"/>
    <w:uiPriority w:val="99"/>
    <w:semiHidden/>
    <w:unhideWhenUsed/>
    <w:rsid w:val="004042EA"/>
  </w:style>
  <w:style w:type="numbering" w:customStyle="1" w:styleId="NoList21211121">
    <w:name w:val="No List21211121"/>
    <w:next w:val="NoList"/>
    <w:uiPriority w:val="99"/>
    <w:semiHidden/>
    <w:unhideWhenUsed/>
    <w:rsid w:val="004042EA"/>
  </w:style>
  <w:style w:type="numbering" w:customStyle="1" w:styleId="NoList121211121">
    <w:name w:val="No List121211121"/>
    <w:next w:val="NoList"/>
    <w:uiPriority w:val="99"/>
    <w:semiHidden/>
    <w:unhideWhenUsed/>
    <w:rsid w:val="004042EA"/>
  </w:style>
  <w:style w:type="numbering" w:customStyle="1" w:styleId="NoList1111211121">
    <w:name w:val="No List1111211121"/>
    <w:next w:val="NoList"/>
    <w:uiPriority w:val="99"/>
    <w:semiHidden/>
    <w:unhideWhenUsed/>
    <w:rsid w:val="004042EA"/>
  </w:style>
  <w:style w:type="numbering" w:customStyle="1" w:styleId="NoList4111121">
    <w:name w:val="No List4111121"/>
    <w:next w:val="NoList"/>
    <w:uiPriority w:val="99"/>
    <w:semiHidden/>
    <w:unhideWhenUsed/>
    <w:rsid w:val="004042EA"/>
  </w:style>
  <w:style w:type="numbering" w:customStyle="1" w:styleId="NoList14111121">
    <w:name w:val="No List14111121"/>
    <w:next w:val="NoList"/>
    <w:uiPriority w:val="99"/>
    <w:semiHidden/>
    <w:unhideWhenUsed/>
    <w:rsid w:val="004042EA"/>
  </w:style>
  <w:style w:type="numbering" w:customStyle="1" w:styleId="NoList113111121">
    <w:name w:val="No List113111121"/>
    <w:next w:val="NoList"/>
    <w:uiPriority w:val="99"/>
    <w:semiHidden/>
    <w:unhideWhenUsed/>
    <w:rsid w:val="004042EA"/>
  </w:style>
  <w:style w:type="numbering" w:customStyle="1" w:styleId="NoList22111121">
    <w:name w:val="No List22111121"/>
    <w:next w:val="NoList"/>
    <w:uiPriority w:val="99"/>
    <w:semiHidden/>
    <w:unhideWhenUsed/>
    <w:rsid w:val="004042EA"/>
  </w:style>
  <w:style w:type="numbering" w:customStyle="1" w:styleId="NoList122111121">
    <w:name w:val="No List122111121"/>
    <w:next w:val="NoList"/>
    <w:uiPriority w:val="99"/>
    <w:semiHidden/>
    <w:unhideWhenUsed/>
    <w:rsid w:val="004042EA"/>
  </w:style>
  <w:style w:type="numbering" w:customStyle="1" w:styleId="NoList1112111121">
    <w:name w:val="No List1112111121"/>
    <w:next w:val="NoList"/>
    <w:uiPriority w:val="99"/>
    <w:semiHidden/>
    <w:unhideWhenUsed/>
    <w:rsid w:val="004042EA"/>
  </w:style>
  <w:style w:type="numbering" w:customStyle="1" w:styleId="NoList31111121">
    <w:name w:val="No List31111121"/>
    <w:next w:val="NoList"/>
    <w:uiPriority w:val="99"/>
    <w:semiHidden/>
    <w:unhideWhenUsed/>
    <w:rsid w:val="004042EA"/>
  </w:style>
  <w:style w:type="numbering" w:customStyle="1" w:styleId="NoList131111121">
    <w:name w:val="No List131111121"/>
    <w:next w:val="NoList"/>
    <w:uiPriority w:val="99"/>
    <w:semiHidden/>
    <w:unhideWhenUsed/>
    <w:rsid w:val="004042EA"/>
  </w:style>
  <w:style w:type="numbering" w:customStyle="1" w:styleId="NoList1121111121">
    <w:name w:val="No List1121111121"/>
    <w:next w:val="NoList"/>
    <w:uiPriority w:val="99"/>
    <w:semiHidden/>
    <w:unhideWhenUsed/>
    <w:rsid w:val="004042EA"/>
  </w:style>
  <w:style w:type="numbering" w:customStyle="1" w:styleId="NoList211111121">
    <w:name w:val="No List211111121"/>
    <w:next w:val="NoList"/>
    <w:uiPriority w:val="99"/>
    <w:semiHidden/>
    <w:unhideWhenUsed/>
    <w:rsid w:val="004042EA"/>
  </w:style>
  <w:style w:type="numbering" w:customStyle="1" w:styleId="NoList1211111121">
    <w:name w:val="No List1211111121"/>
    <w:next w:val="NoList"/>
    <w:uiPriority w:val="99"/>
    <w:semiHidden/>
    <w:unhideWhenUsed/>
    <w:rsid w:val="004042EA"/>
  </w:style>
  <w:style w:type="numbering" w:customStyle="1" w:styleId="NoList11111111121">
    <w:name w:val="No List11111111121"/>
    <w:next w:val="NoList"/>
    <w:uiPriority w:val="99"/>
    <w:semiHidden/>
    <w:unhideWhenUsed/>
    <w:rsid w:val="004042EA"/>
  </w:style>
  <w:style w:type="table" w:customStyle="1" w:styleId="TableGrid19121">
    <w:name w:val="Table Grid19121"/>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1">
    <w:name w:val="No List811"/>
    <w:next w:val="NoList"/>
    <w:uiPriority w:val="99"/>
    <w:semiHidden/>
    <w:unhideWhenUsed/>
    <w:rsid w:val="004042EA"/>
  </w:style>
  <w:style w:type="table" w:customStyle="1" w:styleId="TableGrid121011">
    <w:name w:val="Table Grid1210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11">
    <w:name w:val="Table Grid55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
    <w:name w:val="Table Grid26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1">
    <w:name w:val="No List1811"/>
    <w:next w:val="NoList"/>
    <w:uiPriority w:val="99"/>
    <w:semiHidden/>
    <w:unhideWhenUsed/>
    <w:rsid w:val="004042EA"/>
  </w:style>
  <w:style w:type="table" w:customStyle="1" w:styleId="TableGrid11611">
    <w:name w:val="Table Grid116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1">
    <w:name w:val="Table Grid27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11">
    <w:name w:val="Table Grid117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1">
    <w:name w:val="Table Grid46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11">
    <w:name w:val="No List11711"/>
    <w:next w:val="NoList"/>
    <w:uiPriority w:val="99"/>
    <w:semiHidden/>
    <w:unhideWhenUsed/>
    <w:rsid w:val="004042EA"/>
  </w:style>
  <w:style w:type="table" w:customStyle="1" w:styleId="TableGrid3611">
    <w:name w:val="Table Grid36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1">
    <w:name w:val="No List2611"/>
    <w:next w:val="NoList"/>
    <w:uiPriority w:val="99"/>
    <w:semiHidden/>
    <w:unhideWhenUsed/>
    <w:rsid w:val="004042EA"/>
  </w:style>
  <w:style w:type="numbering" w:customStyle="1" w:styleId="NoList12611">
    <w:name w:val="No List12611"/>
    <w:next w:val="NoList"/>
    <w:uiPriority w:val="99"/>
    <w:semiHidden/>
    <w:unhideWhenUsed/>
    <w:rsid w:val="004042EA"/>
  </w:style>
  <w:style w:type="table" w:customStyle="1" w:styleId="TableGrid21511">
    <w:name w:val="Table Grid21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11">
    <w:name w:val="Table Grid111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1">
    <w:name w:val="Table Grid415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11">
    <w:name w:val="No List111611"/>
    <w:next w:val="NoList"/>
    <w:uiPriority w:val="99"/>
    <w:semiHidden/>
    <w:unhideWhenUsed/>
    <w:rsid w:val="004042EA"/>
  </w:style>
  <w:style w:type="table" w:customStyle="1" w:styleId="TableGrid31511">
    <w:name w:val="Table Grid315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11">
    <w:name w:val="Table Grid121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11">
    <w:name w:val="Table Grid122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611">
    <w:name w:val="Table Grid51116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11">
    <w:name w:val="Table Grid123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511">
    <w:name w:val="Table Grid51111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311">
    <w:name w:val="Table Grid51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11">
    <w:name w:val="Table Grid65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1">
    <w:name w:val="Table Grid75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11">
    <w:name w:val="Table Grid85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11">
    <w:name w:val="No List3511"/>
    <w:next w:val="NoList"/>
    <w:uiPriority w:val="99"/>
    <w:semiHidden/>
    <w:unhideWhenUsed/>
    <w:rsid w:val="004042EA"/>
  </w:style>
  <w:style w:type="numbering" w:customStyle="1" w:styleId="NoList13511">
    <w:name w:val="No List13511"/>
    <w:next w:val="NoList"/>
    <w:uiPriority w:val="99"/>
    <w:semiHidden/>
    <w:unhideWhenUsed/>
    <w:rsid w:val="004042EA"/>
  </w:style>
  <w:style w:type="table" w:customStyle="1" w:styleId="TableGrid13411">
    <w:name w:val="Table Grid13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1">
    <w:name w:val="Table Grid22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11">
    <w:name w:val="Table Grid112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11">
    <w:name w:val="Table Grid9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1">
    <w:name w:val="Table Grid424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11">
    <w:name w:val="No List112511"/>
    <w:next w:val="NoList"/>
    <w:uiPriority w:val="99"/>
    <w:semiHidden/>
    <w:unhideWhenUsed/>
    <w:rsid w:val="004042EA"/>
  </w:style>
  <w:style w:type="table" w:customStyle="1" w:styleId="TableGrid32411">
    <w:name w:val="Table Grid32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11">
    <w:name w:val="No List21511"/>
    <w:next w:val="NoList"/>
    <w:uiPriority w:val="99"/>
    <w:semiHidden/>
    <w:unhideWhenUsed/>
    <w:rsid w:val="004042EA"/>
  </w:style>
  <w:style w:type="numbering" w:customStyle="1" w:styleId="NoList121511">
    <w:name w:val="No List121511"/>
    <w:next w:val="NoList"/>
    <w:uiPriority w:val="99"/>
    <w:semiHidden/>
    <w:unhideWhenUsed/>
    <w:rsid w:val="004042EA"/>
  </w:style>
  <w:style w:type="table" w:customStyle="1" w:styleId="TableGrid124411">
    <w:name w:val="Table Grid124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11">
    <w:name w:val="Table Grid21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11">
    <w:name w:val="Table Grid111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1">
    <w:name w:val="Table Grid51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11">
    <w:name w:val="Table Grid4114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11">
    <w:name w:val="No List1111511"/>
    <w:next w:val="NoList"/>
    <w:uiPriority w:val="99"/>
    <w:semiHidden/>
    <w:unhideWhenUsed/>
    <w:rsid w:val="004042EA"/>
  </w:style>
  <w:style w:type="table" w:customStyle="1" w:styleId="TableGrid311411">
    <w:name w:val="Table Grid311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411">
    <w:name w:val="Table Grid121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411">
    <w:name w:val="Table Grid122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411">
    <w:name w:val="Table Grid51112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411">
    <w:name w:val="Table Grid123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411">
    <w:name w:val="Table Grid51111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11">
    <w:name w:val="Table Grid61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11">
    <w:name w:val="Table Grid714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411">
    <w:name w:val="Table Grid814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311">
    <w:name w:val="Table Grid124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11">
    <w:name w:val="No List4411"/>
    <w:next w:val="NoList"/>
    <w:uiPriority w:val="99"/>
    <w:semiHidden/>
    <w:unhideWhenUsed/>
    <w:rsid w:val="004042EA"/>
  </w:style>
  <w:style w:type="table" w:customStyle="1" w:styleId="TableGrid125311">
    <w:name w:val="Table Grid125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1">
    <w:name w:val="Table Grid52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11">
    <w:name w:val="Table Grid10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411">
    <w:name w:val="No List14411"/>
    <w:next w:val="NoList"/>
    <w:uiPriority w:val="99"/>
    <w:semiHidden/>
    <w:unhideWhenUsed/>
    <w:rsid w:val="004042EA"/>
  </w:style>
  <w:style w:type="table" w:customStyle="1" w:styleId="TableGrid14311">
    <w:name w:val="Table Grid14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11">
    <w:name w:val="Table Grid23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11">
    <w:name w:val="Table Grid113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11">
    <w:name w:val="Table Grid43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11">
    <w:name w:val="No List113411"/>
    <w:next w:val="NoList"/>
    <w:uiPriority w:val="99"/>
    <w:semiHidden/>
    <w:unhideWhenUsed/>
    <w:rsid w:val="004042EA"/>
  </w:style>
  <w:style w:type="table" w:customStyle="1" w:styleId="TableGrid33311">
    <w:name w:val="Table Grid33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1">
    <w:name w:val="No List22411"/>
    <w:next w:val="NoList"/>
    <w:uiPriority w:val="99"/>
    <w:semiHidden/>
    <w:unhideWhenUsed/>
    <w:rsid w:val="004042EA"/>
  </w:style>
  <w:style w:type="numbering" w:customStyle="1" w:styleId="NoList122411">
    <w:name w:val="No List122411"/>
    <w:next w:val="NoList"/>
    <w:uiPriority w:val="99"/>
    <w:semiHidden/>
    <w:unhideWhenUsed/>
    <w:rsid w:val="004042EA"/>
  </w:style>
  <w:style w:type="table" w:customStyle="1" w:styleId="TableGrid212311">
    <w:name w:val="Table Grid2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11">
    <w:name w:val="Table Grid11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11">
    <w:name w:val="Table Grid412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11">
    <w:name w:val="No List1112411"/>
    <w:next w:val="NoList"/>
    <w:uiPriority w:val="99"/>
    <w:semiHidden/>
    <w:unhideWhenUsed/>
    <w:rsid w:val="004042EA"/>
  </w:style>
  <w:style w:type="table" w:customStyle="1" w:styleId="TableGrid312311">
    <w:name w:val="Table Grid312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311">
    <w:name w:val="Table Grid12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311">
    <w:name w:val="Table Grid122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311">
    <w:name w:val="Table Grid51113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311">
    <w:name w:val="Table Grid123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311">
    <w:name w:val="Table Grid51111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11">
    <w:name w:val="Table Grid62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11">
    <w:name w:val="Table Grid72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311">
    <w:name w:val="Table Grid82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11">
    <w:name w:val="No List31411"/>
    <w:next w:val="NoList"/>
    <w:uiPriority w:val="99"/>
    <w:semiHidden/>
    <w:unhideWhenUsed/>
    <w:rsid w:val="004042EA"/>
  </w:style>
  <w:style w:type="numbering" w:customStyle="1" w:styleId="NoList131411">
    <w:name w:val="No List131411"/>
    <w:next w:val="NoList"/>
    <w:uiPriority w:val="99"/>
    <w:semiHidden/>
    <w:unhideWhenUsed/>
    <w:rsid w:val="004042EA"/>
  </w:style>
  <w:style w:type="table" w:customStyle="1" w:styleId="TableGrid131311">
    <w:name w:val="Table Grid13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11">
    <w:name w:val="Table Grid22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11">
    <w:name w:val="Table Grid112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311">
    <w:name w:val="Table Grid9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11">
    <w:name w:val="Table Grid421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11">
    <w:name w:val="No List1121411"/>
    <w:next w:val="NoList"/>
    <w:uiPriority w:val="99"/>
    <w:semiHidden/>
    <w:unhideWhenUsed/>
    <w:rsid w:val="004042EA"/>
  </w:style>
  <w:style w:type="table" w:customStyle="1" w:styleId="TableGrid321311">
    <w:name w:val="Table Grid32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411">
    <w:name w:val="No List211411"/>
    <w:next w:val="NoList"/>
    <w:uiPriority w:val="99"/>
    <w:semiHidden/>
    <w:unhideWhenUsed/>
    <w:rsid w:val="004042EA"/>
  </w:style>
  <w:style w:type="numbering" w:customStyle="1" w:styleId="NoList1211411">
    <w:name w:val="No List1211411"/>
    <w:next w:val="NoList"/>
    <w:uiPriority w:val="99"/>
    <w:semiHidden/>
    <w:unhideWhenUsed/>
    <w:rsid w:val="004042EA"/>
  </w:style>
  <w:style w:type="table" w:customStyle="1" w:styleId="TableGrid2111311">
    <w:name w:val="Table Grid2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11">
    <w:name w:val="Table Grid11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511">
    <w:name w:val="Table Grid5115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11">
    <w:name w:val="Table Grid41113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11">
    <w:name w:val="No List11111411"/>
    <w:next w:val="NoList"/>
    <w:uiPriority w:val="99"/>
    <w:semiHidden/>
    <w:unhideWhenUsed/>
    <w:rsid w:val="004042EA"/>
  </w:style>
  <w:style w:type="table" w:customStyle="1" w:styleId="TableGrid3111311">
    <w:name w:val="Table Grid311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311">
    <w:name w:val="Table Grid12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311">
    <w:name w:val="Table Grid122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311">
    <w:name w:val="Table Grid51112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311">
    <w:name w:val="Table Grid123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311">
    <w:name w:val="Table Grid51111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11">
    <w:name w:val="Table Grid61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311">
    <w:name w:val="Table Grid7113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311">
    <w:name w:val="Table Grid811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311">
    <w:name w:val="Table Grid1263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11">
    <w:name w:val="No List5311"/>
    <w:next w:val="NoList"/>
    <w:uiPriority w:val="99"/>
    <w:semiHidden/>
    <w:unhideWhenUsed/>
    <w:rsid w:val="004042EA"/>
  </w:style>
  <w:style w:type="table" w:customStyle="1" w:styleId="TableGrid127211">
    <w:name w:val="Table Grid127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1">
    <w:name w:val="Table Grid53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1">
    <w:name w:val="Table Grid15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311">
    <w:name w:val="No List15311"/>
    <w:next w:val="NoList"/>
    <w:uiPriority w:val="99"/>
    <w:semiHidden/>
    <w:unhideWhenUsed/>
    <w:rsid w:val="004042EA"/>
  </w:style>
  <w:style w:type="table" w:customStyle="1" w:styleId="TableGrid16211">
    <w:name w:val="Table Grid16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11">
    <w:name w:val="Table Grid24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11">
    <w:name w:val="Table Grid114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11">
    <w:name w:val="Table Grid44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311">
    <w:name w:val="No List114311"/>
    <w:next w:val="NoList"/>
    <w:uiPriority w:val="99"/>
    <w:semiHidden/>
    <w:unhideWhenUsed/>
    <w:rsid w:val="004042EA"/>
  </w:style>
  <w:style w:type="table" w:customStyle="1" w:styleId="TableGrid34211">
    <w:name w:val="Table Grid34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11">
    <w:name w:val="No List23311"/>
    <w:next w:val="NoList"/>
    <w:uiPriority w:val="99"/>
    <w:semiHidden/>
    <w:unhideWhenUsed/>
    <w:rsid w:val="004042EA"/>
  </w:style>
  <w:style w:type="numbering" w:customStyle="1" w:styleId="NoList123311">
    <w:name w:val="No List123311"/>
    <w:next w:val="NoList"/>
    <w:uiPriority w:val="99"/>
    <w:semiHidden/>
    <w:unhideWhenUsed/>
    <w:rsid w:val="004042EA"/>
  </w:style>
  <w:style w:type="table" w:customStyle="1" w:styleId="TableGrid213211">
    <w:name w:val="Table Grid21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11">
    <w:name w:val="Table Grid111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11">
    <w:name w:val="Table Grid413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311">
    <w:name w:val="No List1113311"/>
    <w:next w:val="NoList"/>
    <w:uiPriority w:val="99"/>
    <w:semiHidden/>
    <w:unhideWhenUsed/>
    <w:rsid w:val="004042EA"/>
  </w:style>
  <w:style w:type="table" w:customStyle="1" w:styleId="TableGrid313211">
    <w:name w:val="Table Grid313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211">
    <w:name w:val="Table Grid121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211">
    <w:name w:val="Table Grid122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211">
    <w:name w:val="Table Grid51114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211">
    <w:name w:val="Table Grid123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211">
    <w:name w:val="Table Grid51111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211">
    <w:name w:val="Table Grid51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11">
    <w:name w:val="Table Grid63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11">
    <w:name w:val="Table Grid73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211">
    <w:name w:val="Table Grid83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11">
    <w:name w:val="No List32311"/>
    <w:next w:val="NoList"/>
    <w:uiPriority w:val="99"/>
    <w:semiHidden/>
    <w:unhideWhenUsed/>
    <w:rsid w:val="004042EA"/>
  </w:style>
  <w:style w:type="numbering" w:customStyle="1" w:styleId="NoList132311">
    <w:name w:val="No List132311"/>
    <w:next w:val="NoList"/>
    <w:uiPriority w:val="99"/>
    <w:semiHidden/>
    <w:unhideWhenUsed/>
    <w:rsid w:val="004042EA"/>
  </w:style>
  <w:style w:type="table" w:customStyle="1" w:styleId="TableGrid132211">
    <w:name w:val="Table Grid13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11">
    <w:name w:val="Table Grid22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11">
    <w:name w:val="Table Grid112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211">
    <w:name w:val="Table Grid9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11">
    <w:name w:val="Table Grid422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311">
    <w:name w:val="No List1122311"/>
    <w:next w:val="NoList"/>
    <w:uiPriority w:val="99"/>
    <w:semiHidden/>
    <w:unhideWhenUsed/>
    <w:rsid w:val="004042EA"/>
  </w:style>
  <w:style w:type="table" w:customStyle="1" w:styleId="TableGrid322211">
    <w:name w:val="Table Grid32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311">
    <w:name w:val="No List212311"/>
    <w:next w:val="NoList"/>
    <w:uiPriority w:val="99"/>
    <w:semiHidden/>
    <w:unhideWhenUsed/>
    <w:rsid w:val="004042EA"/>
  </w:style>
  <w:style w:type="numbering" w:customStyle="1" w:styleId="NoList1212311">
    <w:name w:val="No List1212311"/>
    <w:next w:val="NoList"/>
    <w:uiPriority w:val="99"/>
    <w:semiHidden/>
    <w:unhideWhenUsed/>
    <w:rsid w:val="004042EA"/>
  </w:style>
  <w:style w:type="table" w:customStyle="1" w:styleId="TableGrid1242211">
    <w:name w:val="Table Grid124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11">
    <w:name w:val="Table Grid2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211">
    <w:name w:val="Table Grid11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11">
    <w:name w:val="Table Grid51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11">
    <w:name w:val="Table Grid4112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311">
    <w:name w:val="No List11112311"/>
    <w:next w:val="NoList"/>
    <w:uiPriority w:val="99"/>
    <w:semiHidden/>
    <w:unhideWhenUsed/>
    <w:rsid w:val="004042EA"/>
  </w:style>
  <w:style w:type="table" w:customStyle="1" w:styleId="TableGrid3112211">
    <w:name w:val="Table Grid311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211">
    <w:name w:val="Table Grid12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211">
    <w:name w:val="Table Grid122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211">
    <w:name w:val="Table Grid51112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211">
    <w:name w:val="Table Grid123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211">
    <w:name w:val="Table Grid51111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211">
    <w:name w:val="Table Grid61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211">
    <w:name w:val="Table Grid712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211">
    <w:name w:val="Table Grid812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211">
    <w:name w:val="Table Grid124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311">
    <w:name w:val="No List41311"/>
    <w:next w:val="NoList"/>
    <w:uiPriority w:val="99"/>
    <w:semiHidden/>
    <w:unhideWhenUsed/>
    <w:rsid w:val="004042EA"/>
  </w:style>
  <w:style w:type="table" w:customStyle="1" w:styleId="TableGrid1251211">
    <w:name w:val="Table Grid125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11">
    <w:name w:val="Table Grid52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1">
    <w:name w:val="Table Grid10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311">
    <w:name w:val="No List141311"/>
    <w:next w:val="NoList"/>
    <w:uiPriority w:val="99"/>
    <w:semiHidden/>
    <w:unhideWhenUsed/>
    <w:rsid w:val="004042EA"/>
  </w:style>
  <w:style w:type="table" w:customStyle="1" w:styleId="TableGrid141211">
    <w:name w:val="Table Grid14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11">
    <w:name w:val="Table Grid23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11">
    <w:name w:val="Table Grid113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11">
    <w:name w:val="Table Grid43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311">
    <w:name w:val="No List1131311"/>
    <w:next w:val="NoList"/>
    <w:uiPriority w:val="99"/>
    <w:semiHidden/>
    <w:unhideWhenUsed/>
    <w:rsid w:val="004042EA"/>
  </w:style>
  <w:style w:type="table" w:customStyle="1" w:styleId="TableGrid331211">
    <w:name w:val="Table Grid33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311">
    <w:name w:val="No List221311"/>
    <w:next w:val="NoList"/>
    <w:uiPriority w:val="99"/>
    <w:semiHidden/>
    <w:unhideWhenUsed/>
    <w:rsid w:val="004042EA"/>
  </w:style>
  <w:style w:type="numbering" w:customStyle="1" w:styleId="NoList1221311">
    <w:name w:val="No List1221311"/>
    <w:next w:val="NoList"/>
    <w:uiPriority w:val="99"/>
    <w:semiHidden/>
    <w:unhideWhenUsed/>
    <w:rsid w:val="004042EA"/>
  </w:style>
  <w:style w:type="table" w:customStyle="1" w:styleId="TableGrid2121211">
    <w:name w:val="Table Grid2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11">
    <w:name w:val="Table Grid11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11">
    <w:name w:val="Table Grid412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311">
    <w:name w:val="No List11121311"/>
    <w:next w:val="NoList"/>
    <w:uiPriority w:val="99"/>
    <w:semiHidden/>
    <w:unhideWhenUsed/>
    <w:rsid w:val="004042EA"/>
  </w:style>
  <w:style w:type="table" w:customStyle="1" w:styleId="TableGrid3121211">
    <w:name w:val="Table Grid312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211">
    <w:name w:val="Table Grid12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211">
    <w:name w:val="Table Grid122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211">
    <w:name w:val="Table Grid51113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211">
    <w:name w:val="Table Grid123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211">
    <w:name w:val="Table Grid51111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11">
    <w:name w:val="Table Grid62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211">
    <w:name w:val="Table Grid72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211">
    <w:name w:val="Table Grid82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311">
    <w:name w:val="No List311311"/>
    <w:next w:val="NoList"/>
    <w:uiPriority w:val="99"/>
    <w:semiHidden/>
    <w:unhideWhenUsed/>
    <w:rsid w:val="004042EA"/>
  </w:style>
  <w:style w:type="numbering" w:customStyle="1" w:styleId="NoList1311311">
    <w:name w:val="No List1311311"/>
    <w:next w:val="NoList"/>
    <w:uiPriority w:val="99"/>
    <w:semiHidden/>
    <w:unhideWhenUsed/>
    <w:rsid w:val="004042EA"/>
  </w:style>
  <w:style w:type="table" w:customStyle="1" w:styleId="TableGrid1311211">
    <w:name w:val="Table Grid13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11">
    <w:name w:val="Table Grid22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211">
    <w:name w:val="Table Grid112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211">
    <w:name w:val="Table Grid9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11">
    <w:name w:val="Table Grid421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311">
    <w:name w:val="No List11211311"/>
    <w:next w:val="NoList"/>
    <w:uiPriority w:val="99"/>
    <w:semiHidden/>
    <w:unhideWhenUsed/>
    <w:rsid w:val="004042EA"/>
  </w:style>
  <w:style w:type="table" w:customStyle="1" w:styleId="TableGrid3211211">
    <w:name w:val="Table Grid32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311">
    <w:name w:val="No List2111311"/>
    <w:next w:val="NoList"/>
    <w:uiPriority w:val="99"/>
    <w:semiHidden/>
    <w:unhideWhenUsed/>
    <w:rsid w:val="004042EA"/>
  </w:style>
  <w:style w:type="numbering" w:customStyle="1" w:styleId="NoList12111311">
    <w:name w:val="No List12111311"/>
    <w:next w:val="NoList"/>
    <w:uiPriority w:val="99"/>
    <w:semiHidden/>
    <w:unhideWhenUsed/>
    <w:rsid w:val="004042EA"/>
  </w:style>
  <w:style w:type="table" w:customStyle="1" w:styleId="TableGrid21111211">
    <w:name w:val="Table Grid2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211">
    <w:name w:val="Table Grid11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211">
    <w:name w:val="Table Grid5113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211">
    <w:name w:val="Table Grid411112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311">
    <w:name w:val="No List111111311"/>
    <w:next w:val="NoList"/>
    <w:uiPriority w:val="99"/>
    <w:semiHidden/>
    <w:unhideWhenUsed/>
    <w:rsid w:val="004042EA"/>
  </w:style>
  <w:style w:type="table" w:customStyle="1" w:styleId="TableGrid31111211">
    <w:name w:val="Table Grid311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211">
    <w:name w:val="Table Grid12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211">
    <w:name w:val="Table Grid122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211">
    <w:name w:val="Table Grid51112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211">
    <w:name w:val="Table Grid123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211">
    <w:name w:val="Table Grid51111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211">
    <w:name w:val="Table Grid61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211">
    <w:name w:val="Table Grid7111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211">
    <w:name w:val="Table Grid811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211">
    <w:name w:val="Table Grid126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211">
    <w:name w:val="Table Grid128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211">
    <w:name w:val="Table Grid18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1">
    <w:name w:val="No List6211"/>
    <w:next w:val="NoList"/>
    <w:uiPriority w:val="99"/>
    <w:semiHidden/>
    <w:unhideWhenUsed/>
    <w:rsid w:val="004042EA"/>
  </w:style>
  <w:style w:type="numbering" w:customStyle="1" w:styleId="NoList16211">
    <w:name w:val="No List16211"/>
    <w:next w:val="NoList"/>
    <w:uiPriority w:val="99"/>
    <w:semiHidden/>
    <w:unhideWhenUsed/>
    <w:rsid w:val="004042EA"/>
  </w:style>
  <w:style w:type="table" w:customStyle="1" w:styleId="TableGrid17211">
    <w:name w:val="Table Grid172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211">
    <w:name w:val="No List115211"/>
    <w:next w:val="NoList"/>
    <w:uiPriority w:val="99"/>
    <w:semiHidden/>
    <w:unhideWhenUsed/>
    <w:rsid w:val="004042EA"/>
  </w:style>
  <w:style w:type="numbering" w:customStyle="1" w:styleId="NoList24211">
    <w:name w:val="No List24211"/>
    <w:next w:val="NoList"/>
    <w:uiPriority w:val="99"/>
    <w:semiHidden/>
    <w:unhideWhenUsed/>
    <w:rsid w:val="004042EA"/>
  </w:style>
  <w:style w:type="numbering" w:customStyle="1" w:styleId="NoList124211">
    <w:name w:val="No List124211"/>
    <w:next w:val="NoList"/>
    <w:uiPriority w:val="99"/>
    <w:semiHidden/>
    <w:unhideWhenUsed/>
    <w:rsid w:val="004042EA"/>
  </w:style>
  <w:style w:type="numbering" w:customStyle="1" w:styleId="NoList1114211">
    <w:name w:val="No List1114211"/>
    <w:next w:val="NoList"/>
    <w:uiPriority w:val="99"/>
    <w:semiHidden/>
    <w:unhideWhenUsed/>
    <w:rsid w:val="004042EA"/>
  </w:style>
  <w:style w:type="numbering" w:customStyle="1" w:styleId="NoList33211">
    <w:name w:val="No List33211"/>
    <w:next w:val="NoList"/>
    <w:uiPriority w:val="99"/>
    <w:semiHidden/>
    <w:unhideWhenUsed/>
    <w:rsid w:val="004042EA"/>
  </w:style>
  <w:style w:type="numbering" w:customStyle="1" w:styleId="NoList133211">
    <w:name w:val="No List133211"/>
    <w:next w:val="NoList"/>
    <w:uiPriority w:val="99"/>
    <w:semiHidden/>
    <w:unhideWhenUsed/>
    <w:rsid w:val="004042EA"/>
  </w:style>
  <w:style w:type="numbering" w:customStyle="1" w:styleId="NoList1123211">
    <w:name w:val="No List1123211"/>
    <w:next w:val="NoList"/>
    <w:uiPriority w:val="99"/>
    <w:semiHidden/>
    <w:unhideWhenUsed/>
    <w:rsid w:val="004042EA"/>
  </w:style>
  <w:style w:type="numbering" w:customStyle="1" w:styleId="NoList213211">
    <w:name w:val="No List213211"/>
    <w:next w:val="NoList"/>
    <w:uiPriority w:val="99"/>
    <w:semiHidden/>
    <w:unhideWhenUsed/>
    <w:rsid w:val="004042EA"/>
  </w:style>
  <w:style w:type="numbering" w:customStyle="1" w:styleId="NoList1213211">
    <w:name w:val="No List1213211"/>
    <w:next w:val="NoList"/>
    <w:uiPriority w:val="99"/>
    <w:semiHidden/>
    <w:unhideWhenUsed/>
    <w:rsid w:val="004042EA"/>
  </w:style>
  <w:style w:type="numbering" w:customStyle="1" w:styleId="NoList11113211">
    <w:name w:val="No List11113211"/>
    <w:next w:val="NoList"/>
    <w:uiPriority w:val="99"/>
    <w:semiHidden/>
    <w:unhideWhenUsed/>
    <w:rsid w:val="004042EA"/>
  </w:style>
  <w:style w:type="numbering" w:customStyle="1" w:styleId="NoList42211">
    <w:name w:val="No List42211"/>
    <w:next w:val="NoList"/>
    <w:uiPriority w:val="99"/>
    <w:semiHidden/>
    <w:unhideWhenUsed/>
    <w:rsid w:val="004042EA"/>
  </w:style>
  <w:style w:type="numbering" w:customStyle="1" w:styleId="NoList142211">
    <w:name w:val="No List142211"/>
    <w:next w:val="NoList"/>
    <w:uiPriority w:val="99"/>
    <w:semiHidden/>
    <w:unhideWhenUsed/>
    <w:rsid w:val="004042EA"/>
  </w:style>
  <w:style w:type="numbering" w:customStyle="1" w:styleId="NoList1132211">
    <w:name w:val="No List1132211"/>
    <w:next w:val="NoList"/>
    <w:uiPriority w:val="99"/>
    <w:semiHidden/>
    <w:unhideWhenUsed/>
    <w:rsid w:val="004042EA"/>
  </w:style>
  <w:style w:type="numbering" w:customStyle="1" w:styleId="NoList222211">
    <w:name w:val="No List222211"/>
    <w:next w:val="NoList"/>
    <w:uiPriority w:val="99"/>
    <w:semiHidden/>
    <w:unhideWhenUsed/>
    <w:rsid w:val="004042EA"/>
  </w:style>
  <w:style w:type="numbering" w:customStyle="1" w:styleId="NoList1222211">
    <w:name w:val="No List1222211"/>
    <w:next w:val="NoList"/>
    <w:uiPriority w:val="99"/>
    <w:semiHidden/>
    <w:unhideWhenUsed/>
    <w:rsid w:val="004042EA"/>
  </w:style>
  <w:style w:type="numbering" w:customStyle="1" w:styleId="NoList11122211">
    <w:name w:val="No List11122211"/>
    <w:next w:val="NoList"/>
    <w:uiPriority w:val="99"/>
    <w:semiHidden/>
    <w:unhideWhenUsed/>
    <w:rsid w:val="004042EA"/>
  </w:style>
  <w:style w:type="numbering" w:customStyle="1" w:styleId="NoList312211">
    <w:name w:val="No List312211"/>
    <w:next w:val="NoList"/>
    <w:uiPriority w:val="99"/>
    <w:semiHidden/>
    <w:unhideWhenUsed/>
    <w:rsid w:val="004042EA"/>
  </w:style>
  <w:style w:type="numbering" w:customStyle="1" w:styleId="NoList1312211">
    <w:name w:val="No List1312211"/>
    <w:next w:val="NoList"/>
    <w:uiPriority w:val="99"/>
    <w:semiHidden/>
    <w:unhideWhenUsed/>
    <w:rsid w:val="004042EA"/>
  </w:style>
  <w:style w:type="numbering" w:customStyle="1" w:styleId="NoList11212211">
    <w:name w:val="No List11212211"/>
    <w:next w:val="NoList"/>
    <w:uiPriority w:val="99"/>
    <w:semiHidden/>
    <w:unhideWhenUsed/>
    <w:rsid w:val="004042EA"/>
  </w:style>
  <w:style w:type="numbering" w:customStyle="1" w:styleId="NoList2112211">
    <w:name w:val="No List2112211"/>
    <w:next w:val="NoList"/>
    <w:uiPriority w:val="99"/>
    <w:semiHidden/>
    <w:unhideWhenUsed/>
    <w:rsid w:val="004042EA"/>
  </w:style>
  <w:style w:type="numbering" w:customStyle="1" w:styleId="NoList12112211">
    <w:name w:val="No List12112211"/>
    <w:next w:val="NoList"/>
    <w:uiPriority w:val="99"/>
    <w:semiHidden/>
    <w:unhideWhenUsed/>
    <w:rsid w:val="004042EA"/>
  </w:style>
  <w:style w:type="numbering" w:customStyle="1" w:styleId="NoList111112211">
    <w:name w:val="No List111112211"/>
    <w:next w:val="NoList"/>
    <w:uiPriority w:val="99"/>
    <w:semiHidden/>
    <w:unhideWhenUsed/>
    <w:rsid w:val="004042EA"/>
  </w:style>
  <w:style w:type="numbering" w:customStyle="1" w:styleId="NoList51211">
    <w:name w:val="No List51211"/>
    <w:next w:val="NoList"/>
    <w:uiPriority w:val="99"/>
    <w:semiHidden/>
    <w:unhideWhenUsed/>
    <w:rsid w:val="004042EA"/>
  </w:style>
  <w:style w:type="numbering" w:customStyle="1" w:styleId="NoList151211">
    <w:name w:val="No List151211"/>
    <w:next w:val="NoList"/>
    <w:uiPriority w:val="99"/>
    <w:semiHidden/>
    <w:unhideWhenUsed/>
    <w:rsid w:val="004042EA"/>
  </w:style>
  <w:style w:type="numbering" w:customStyle="1" w:styleId="NoList1141211">
    <w:name w:val="No List1141211"/>
    <w:next w:val="NoList"/>
    <w:uiPriority w:val="99"/>
    <w:semiHidden/>
    <w:unhideWhenUsed/>
    <w:rsid w:val="004042EA"/>
  </w:style>
  <w:style w:type="numbering" w:customStyle="1" w:styleId="NoList231211">
    <w:name w:val="No List231211"/>
    <w:next w:val="NoList"/>
    <w:uiPriority w:val="99"/>
    <w:semiHidden/>
    <w:unhideWhenUsed/>
    <w:rsid w:val="004042EA"/>
  </w:style>
  <w:style w:type="numbering" w:customStyle="1" w:styleId="NoList1231211">
    <w:name w:val="No List1231211"/>
    <w:next w:val="NoList"/>
    <w:uiPriority w:val="99"/>
    <w:semiHidden/>
    <w:unhideWhenUsed/>
    <w:rsid w:val="004042EA"/>
  </w:style>
  <w:style w:type="numbering" w:customStyle="1" w:styleId="NoList11131211">
    <w:name w:val="No List11131211"/>
    <w:next w:val="NoList"/>
    <w:uiPriority w:val="99"/>
    <w:semiHidden/>
    <w:unhideWhenUsed/>
    <w:rsid w:val="004042EA"/>
  </w:style>
  <w:style w:type="numbering" w:customStyle="1" w:styleId="NoList321211">
    <w:name w:val="No List321211"/>
    <w:next w:val="NoList"/>
    <w:uiPriority w:val="99"/>
    <w:semiHidden/>
    <w:unhideWhenUsed/>
    <w:rsid w:val="004042EA"/>
  </w:style>
  <w:style w:type="numbering" w:customStyle="1" w:styleId="NoList1321211">
    <w:name w:val="No List1321211"/>
    <w:next w:val="NoList"/>
    <w:uiPriority w:val="99"/>
    <w:semiHidden/>
    <w:unhideWhenUsed/>
    <w:rsid w:val="004042EA"/>
  </w:style>
  <w:style w:type="numbering" w:customStyle="1" w:styleId="NoList11221211">
    <w:name w:val="No List11221211"/>
    <w:next w:val="NoList"/>
    <w:uiPriority w:val="99"/>
    <w:semiHidden/>
    <w:unhideWhenUsed/>
    <w:rsid w:val="004042EA"/>
  </w:style>
  <w:style w:type="numbering" w:customStyle="1" w:styleId="NoList2121211">
    <w:name w:val="No List2121211"/>
    <w:next w:val="NoList"/>
    <w:uiPriority w:val="99"/>
    <w:semiHidden/>
    <w:unhideWhenUsed/>
    <w:rsid w:val="004042EA"/>
  </w:style>
  <w:style w:type="numbering" w:customStyle="1" w:styleId="NoList12121211">
    <w:name w:val="No List12121211"/>
    <w:next w:val="NoList"/>
    <w:uiPriority w:val="99"/>
    <w:semiHidden/>
    <w:unhideWhenUsed/>
    <w:rsid w:val="004042EA"/>
  </w:style>
  <w:style w:type="numbering" w:customStyle="1" w:styleId="NoList111121211">
    <w:name w:val="No List111121211"/>
    <w:next w:val="NoList"/>
    <w:uiPriority w:val="99"/>
    <w:semiHidden/>
    <w:unhideWhenUsed/>
    <w:rsid w:val="004042EA"/>
  </w:style>
  <w:style w:type="numbering" w:customStyle="1" w:styleId="NoList411211">
    <w:name w:val="No List411211"/>
    <w:next w:val="NoList"/>
    <w:uiPriority w:val="99"/>
    <w:semiHidden/>
    <w:unhideWhenUsed/>
    <w:rsid w:val="004042EA"/>
  </w:style>
  <w:style w:type="numbering" w:customStyle="1" w:styleId="NoList1411211">
    <w:name w:val="No List1411211"/>
    <w:next w:val="NoList"/>
    <w:uiPriority w:val="99"/>
    <w:semiHidden/>
    <w:unhideWhenUsed/>
    <w:rsid w:val="004042EA"/>
  </w:style>
  <w:style w:type="numbering" w:customStyle="1" w:styleId="NoList11311211">
    <w:name w:val="No List11311211"/>
    <w:next w:val="NoList"/>
    <w:uiPriority w:val="99"/>
    <w:semiHidden/>
    <w:unhideWhenUsed/>
    <w:rsid w:val="004042EA"/>
  </w:style>
  <w:style w:type="numbering" w:customStyle="1" w:styleId="NoList2211211">
    <w:name w:val="No List2211211"/>
    <w:next w:val="NoList"/>
    <w:uiPriority w:val="99"/>
    <w:semiHidden/>
    <w:unhideWhenUsed/>
    <w:rsid w:val="004042EA"/>
  </w:style>
  <w:style w:type="numbering" w:customStyle="1" w:styleId="NoList12211211">
    <w:name w:val="No List12211211"/>
    <w:next w:val="NoList"/>
    <w:uiPriority w:val="99"/>
    <w:semiHidden/>
    <w:unhideWhenUsed/>
    <w:rsid w:val="004042EA"/>
  </w:style>
  <w:style w:type="numbering" w:customStyle="1" w:styleId="NoList111211211">
    <w:name w:val="No List111211211"/>
    <w:next w:val="NoList"/>
    <w:uiPriority w:val="99"/>
    <w:semiHidden/>
    <w:unhideWhenUsed/>
    <w:rsid w:val="004042EA"/>
  </w:style>
  <w:style w:type="numbering" w:customStyle="1" w:styleId="NoList3111211">
    <w:name w:val="No List3111211"/>
    <w:next w:val="NoList"/>
    <w:uiPriority w:val="99"/>
    <w:semiHidden/>
    <w:unhideWhenUsed/>
    <w:rsid w:val="004042EA"/>
  </w:style>
  <w:style w:type="numbering" w:customStyle="1" w:styleId="NoList13111211">
    <w:name w:val="No List13111211"/>
    <w:next w:val="NoList"/>
    <w:uiPriority w:val="99"/>
    <w:semiHidden/>
    <w:unhideWhenUsed/>
    <w:rsid w:val="004042EA"/>
  </w:style>
  <w:style w:type="numbering" w:customStyle="1" w:styleId="NoList112111211">
    <w:name w:val="No List112111211"/>
    <w:next w:val="NoList"/>
    <w:uiPriority w:val="99"/>
    <w:semiHidden/>
    <w:unhideWhenUsed/>
    <w:rsid w:val="004042EA"/>
  </w:style>
  <w:style w:type="numbering" w:customStyle="1" w:styleId="NoList21111211">
    <w:name w:val="No List21111211"/>
    <w:next w:val="NoList"/>
    <w:uiPriority w:val="99"/>
    <w:semiHidden/>
    <w:unhideWhenUsed/>
    <w:rsid w:val="004042EA"/>
  </w:style>
  <w:style w:type="numbering" w:customStyle="1" w:styleId="NoList121111211">
    <w:name w:val="No List121111211"/>
    <w:next w:val="NoList"/>
    <w:uiPriority w:val="99"/>
    <w:semiHidden/>
    <w:unhideWhenUsed/>
    <w:rsid w:val="004042EA"/>
  </w:style>
  <w:style w:type="numbering" w:customStyle="1" w:styleId="NoList1111111211">
    <w:name w:val="No List1111111211"/>
    <w:next w:val="NoList"/>
    <w:uiPriority w:val="99"/>
    <w:semiHidden/>
    <w:unhideWhenUsed/>
    <w:rsid w:val="004042EA"/>
  </w:style>
  <w:style w:type="numbering" w:customStyle="1" w:styleId="NoList61211">
    <w:name w:val="No List61211"/>
    <w:next w:val="NoList"/>
    <w:uiPriority w:val="99"/>
    <w:semiHidden/>
    <w:unhideWhenUsed/>
    <w:rsid w:val="004042EA"/>
  </w:style>
  <w:style w:type="table" w:customStyle="1" w:styleId="TableGrid171211">
    <w:name w:val="Table Grid1712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211">
    <w:name w:val="No List161211"/>
    <w:next w:val="NoList"/>
    <w:uiPriority w:val="99"/>
    <w:semiHidden/>
    <w:unhideWhenUsed/>
    <w:rsid w:val="004042EA"/>
  </w:style>
  <w:style w:type="numbering" w:customStyle="1" w:styleId="NoList1151211">
    <w:name w:val="No List1151211"/>
    <w:next w:val="NoList"/>
    <w:uiPriority w:val="99"/>
    <w:semiHidden/>
    <w:unhideWhenUsed/>
    <w:rsid w:val="004042EA"/>
  </w:style>
  <w:style w:type="numbering" w:customStyle="1" w:styleId="NoList241211">
    <w:name w:val="No List241211"/>
    <w:next w:val="NoList"/>
    <w:uiPriority w:val="99"/>
    <w:semiHidden/>
    <w:unhideWhenUsed/>
    <w:rsid w:val="004042EA"/>
  </w:style>
  <w:style w:type="numbering" w:customStyle="1" w:styleId="NoList1241211">
    <w:name w:val="No List1241211"/>
    <w:next w:val="NoList"/>
    <w:uiPriority w:val="99"/>
    <w:semiHidden/>
    <w:unhideWhenUsed/>
    <w:rsid w:val="004042EA"/>
  </w:style>
  <w:style w:type="numbering" w:customStyle="1" w:styleId="NoList11141211">
    <w:name w:val="No List11141211"/>
    <w:next w:val="NoList"/>
    <w:uiPriority w:val="99"/>
    <w:semiHidden/>
    <w:unhideWhenUsed/>
    <w:rsid w:val="004042EA"/>
  </w:style>
  <w:style w:type="numbering" w:customStyle="1" w:styleId="NoList331211">
    <w:name w:val="No List331211"/>
    <w:next w:val="NoList"/>
    <w:uiPriority w:val="99"/>
    <w:semiHidden/>
    <w:unhideWhenUsed/>
    <w:rsid w:val="004042EA"/>
  </w:style>
  <w:style w:type="numbering" w:customStyle="1" w:styleId="NoList1331211">
    <w:name w:val="No List1331211"/>
    <w:next w:val="NoList"/>
    <w:uiPriority w:val="99"/>
    <w:semiHidden/>
    <w:unhideWhenUsed/>
    <w:rsid w:val="004042EA"/>
  </w:style>
  <w:style w:type="numbering" w:customStyle="1" w:styleId="NoList11231211">
    <w:name w:val="No List11231211"/>
    <w:next w:val="NoList"/>
    <w:uiPriority w:val="99"/>
    <w:semiHidden/>
    <w:unhideWhenUsed/>
    <w:rsid w:val="004042EA"/>
  </w:style>
  <w:style w:type="numbering" w:customStyle="1" w:styleId="NoList2131211">
    <w:name w:val="No List2131211"/>
    <w:next w:val="NoList"/>
    <w:uiPriority w:val="99"/>
    <w:semiHidden/>
    <w:unhideWhenUsed/>
    <w:rsid w:val="004042EA"/>
  </w:style>
  <w:style w:type="numbering" w:customStyle="1" w:styleId="NoList12131211">
    <w:name w:val="No List12131211"/>
    <w:next w:val="NoList"/>
    <w:uiPriority w:val="99"/>
    <w:semiHidden/>
    <w:unhideWhenUsed/>
    <w:rsid w:val="004042EA"/>
  </w:style>
  <w:style w:type="numbering" w:customStyle="1" w:styleId="NoList111131211">
    <w:name w:val="No List111131211"/>
    <w:next w:val="NoList"/>
    <w:uiPriority w:val="99"/>
    <w:semiHidden/>
    <w:unhideWhenUsed/>
    <w:rsid w:val="004042EA"/>
  </w:style>
  <w:style w:type="numbering" w:customStyle="1" w:styleId="NoList421211">
    <w:name w:val="No List421211"/>
    <w:next w:val="NoList"/>
    <w:uiPriority w:val="99"/>
    <w:semiHidden/>
    <w:unhideWhenUsed/>
    <w:rsid w:val="004042EA"/>
  </w:style>
  <w:style w:type="numbering" w:customStyle="1" w:styleId="NoList1421211">
    <w:name w:val="No List1421211"/>
    <w:next w:val="NoList"/>
    <w:uiPriority w:val="99"/>
    <w:semiHidden/>
    <w:unhideWhenUsed/>
    <w:rsid w:val="004042EA"/>
  </w:style>
  <w:style w:type="numbering" w:customStyle="1" w:styleId="NoList11321211">
    <w:name w:val="No List11321211"/>
    <w:next w:val="NoList"/>
    <w:uiPriority w:val="99"/>
    <w:semiHidden/>
    <w:unhideWhenUsed/>
    <w:rsid w:val="004042EA"/>
  </w:style>
  <w:style w:type="numbering" w:customStyle="1" w:styleId="NoList2221211">
    <w:name w:val="No List2221211"/>
    <w:next w:val="NoList"/>
    <w:uiPriority w:val="99"/>
    <w:semiHidden/>
    <w:unhideWhenUsed/>
    <w:rsid w:val="004042EA"/>
  </w:style>
  <w:style w:type="numbering" w:customStyle="1" w:styleId="NoList12221211">
    <w:name w:val="No List12221211"/>
    <w:next w:val="NoList"/>
    <w:uiPriority w:val="99"/>
    <w:semiHidden/>
    <w:unhideWhenUsed/>
    <w:rsid w:val="004042EA"/>
  </w:style>
  <w:style w:type="numbering" w:customStyle="1" w:styleId="NoList111221211">
    <w:name w:val="No List111221211"/>
    <w:next w:val="NoList"/>
    <w:uiPriority w:val="99"/>
    <w:semiHidden/>
    <w:unhideWhenUsed/>
    <w:rsid w:val="004042EA"/>
  </w:style>
  <w:style w:type="numbering" w:customStyle="1" w:styleId="NoList3121211">
    <w:name w:val="No List3121211"/>
    <w:next w:val="NoList"/>
    <w:uiPriority w:val="99"/>
    <w:semiHidden/>
    <w:unhideWhenUsed/>
    <w:rsid w:val="004042EA"/>
  </w:style>
  <w:style w:type="numbering" w:customStyle="1" w:styleId="NoList13121211">
    <w:name w:val="No List13121211"/>
    <w:next w:val="NoList"/>
    <w:uiPriority w:val="99"/>
    <w:semiHidden/>
    <w:unhideWhenUsed/>
    <w:rsid w:val="004042EA"/>
  </w:style>
  <w:style w:type="numbering" w:customStyle="1" w:styleId="NoList112121211">
    <w:name w:val="No List112121211"/>
    <w:next w:val="NoList"/>
    <w:uiPriority w:val="99"/>
    <w:semiHidden/>
    <w:unhideWhenUsed/>
    <w:rsid w:val="004042EA"/>
  </w:style>
  <w:style w:type="numbering" w:customStyle="1" w:styleId="NoList21121211">
    <w:name w:val="No List21121211"/>
    <w:next w:val="NoList"/>
    <w:uiPriority w:val="99"/>
    <w:semiHidden/>
    <w:unhideWhenUsed/>
    <w:rsid w:val="004042EA"/>
  </w:style>
  <w:style w:type="numbering" w:customStyle="1" w:styleId="NoList121121211">
    <w:name w:val="No List121121211"/>
    <w:next w:val="NoList"/>
    <w:uiPriority w:val="99"/>
    <w:semiHidden/>
    <w:unhideWhenUsed/>
    <w:rsid w:val="004042EA"/>
  </w:style>
  <w:style w:type="numbering" w:customStyle="1" w:styleId="NoList1111121211">
    <w:name w:val="No List1111121211"/>
    <w:next w:val="NoList"/>
    <w:uiPriority w:val="99"/>
    <w:semiHidden/>
    <w:unhideWhenUsed/>
    <w:rsid w:val="004042EA"/>
  </w:style>
  <w:style w:type="numbering" w:customStyle="1" w:styleId="NoList511211">
    <w:name w:val="No List511211"/>
    <w:next w:val="NoList"/>
    <w:uiPriority w:val="99"/>
    <w:semiHidden/>
    <w:unhideWhenUsed/>
    <w:rsid w:val="004042EA"/>
  </w:style>
  <w:style w:type="numbering" w:customStyle="1" w:styleId="NoList1511211">
    <w:name w:val="No List1511211"/>
    <w:next w:val="NoList"/>
    <w:uiPriority w:val="99"/>
    <w:semiHidden/>
    <w:unhideWhenUsed/>
    <w:rsid w:val="004042EA"/>
  </w:style>
  <w:style w:type="numbering" w:customStyle="1" w:styleId="NoList11411211">
    <w:name w:val="No List11411211"/>
    <w:next w:val="NoList"/>
    <w:uiPriority w:val="99"/>
    <w:semiHidden/>
    <w:unhideWhenUsed/>
    <w:rsid w:val="004042EA"/>
  </w:style>
  <w:style w:type="numbering" w:customStyle="1" w:styleId="NoList2311211">
    <w:name w:val="No List2311211"/>
    <w:next w:val="NoList"/>
    <w:uiPriority w:val="99"/>
    <w:semiHidden/>
    <w:unhideWhenUsed/>
    <w:rsid w:val="004042EA"/>
  </w:style>
  <w:style w:type="numbering" w:customStyle="1" w:styleId="NoList12311211">
    <w:name w:val="No List12311211"/>
    <w:next w:val="NoList"/>
    <w:uiPriority w:val="99"/>
    <w:semiHidden/>
    <w:unhideWhenUsed/>
    <w:rsid w:val="004042EA"/>
  </w:style>
  <w:style w:type="numbering" w:customStyle="1" w:styleId="NoList111311211">
    <w:name w:val="No List111311211"/>
    <w:next w:val="NoList"/>
    <w:uiPriority w:val="99"/>
    <w:semiHidden/>
    <w:unhideWhenUsed/>
    <w:rsid w:val="004042EA"/>
  </w:style>
  <w:style w:type="numbering" w:customStyle="1" w:styleId="NoList3211211">
    <w:name w:val="No List3211211"/>
    <w:next w:val="NoList"/>
    <w:uiPriority w:val="99"/>
    <w:semiHidden/>
    <w:unhideWhenUsed/>
    <w:rsid w:val="004042EA"/>
  </w:style>
  <w:style w:type="numbering" w:customStyle="1" w:styleId="NoList13211211">
    <w:name w:val="No List13211211"/>
    <w:next w:val="NoList"/>
    <w:uiPriority w:val="99"/>
    <w:semiHidden/>
    <w:unhideWhenUsed/>
    <w:rsid w:val="004042EA"/>
  </w:style>
  <w:style w:type="numbering" w:customStyle="1" w:styleId="NoList112211211">
    <w:name w:val="No List112211211"/>
    <w:next w:val="NoList"/>
    <w:uiPriority w:val="99"/>
    <w:semiHidden/>
    <w:unhideWhenUsed/>
    <w:rsid w:val="004042EA"/>
  </w:style>
  <w:style w:type="numbering" w:customStyle="1" w:styleId="NoList21211211">
    <w:name w:val="No List21211211"/>
    <w:next w:val="NoList"/>
    <w:uiPriority w:val="99"/>
    <w:semiHidden/>
    <w:unhideWhenUsed/>
    <w:rsid w:val="004042EA"/>
  </w:style>
  <w:style w:type="numbering" w:customStyle="1" w:styleId="NoList121211211">
    <w:name w:val="No List121211211"/>
    <w:next w:val="NoList"/>
    <w:uiPriority w:val="99"/>
    <w:semiHidden/>
    <w:unhideWhenUsed/>
    <w:rsid w:val="004042EA"/>
  </w:style>
  <w:style w:type="numbering" w:customStyle="1" w:styleId="NoList1111211211">
    <w:name w:val="No List1111211211"/>
    <w:next w:val="NoList"/>
    <w:uiPriority w:val="99"/>
    <w:semiHidden/>
    <w:unhideWhenUsed/>
    <w:rsid w:val="004042EA"/>
  </w:style>
  <w:style w:type="numbering" w:customStyle="1" w:styleId="NoList4111211">
    <w:name w:val="No List4111211"/>
    <w:next w:val="NoList"/>
    <w:uiPriority w:val="99"/>
    <w:semiHidden/>
    <w:unhideWhenUsed/>
    <w:rsid w:val="004042EA"/>
  </w:style>
  <w:style w:type="numbering" w:customStyle="1" w:styleId="NoList14111211">
    <w:name w:val="No List14111211"/>
    <w:next w:val="NoList"/>
    <w:uiPriority w:val="99"/>
    <w:semiHidden/>
    <w:unhideWhenUsed/>
    <w:rsid w:val="004042EA"/>
  </w:style>
  <w:style w:type="numbering" w:customStyle="1" w:styleId="NoList113111211">
    <w:name w:val="No List113111211"/>
    <w:next w:val="NoList"/>
    <w:uiPriority w:val="99"/>
    <w:semiHidden/>
    <w:unhideWhenUsed/>
    <w:rsid w:val="004042EA"/>
  </w:style>
  <w:style w:type="numbering" w:customStyle="1" w:styleId="NoList22111211">
    <w:name w:val="No List22111211"/>
    <w:next w:val="NoList"/>
    <w:uiPriority w:val="99"/>
    <w:semiHidden/>
    <w:unhideWhenUsed/>
    <w:rsid w:val="004042EA"/>
  </w:style>
  <w:style w:type="numbering" w:customStyle="1" w:styleId="NoList122111211">
    <w:name w:val="No List122111211"/>
    <w:next w:val="NoList"/>
    <w:uiPriority w:val="99"/>
    <w:semiHidden/>
    <w:unhideWhenUsed/>
    <w:rsid w:val="004042EA"/>
  </w:style>
  <w:style w:type="numbering" w:customStyle="1" w:styleId="NoList1112111211">
    <w:name w:val="No List1112111211"/>
    <w:next w:val="NoList"/>
    <w:uiPriority w:val="99"/>
    <w:semiHidden/>
    <w:unhideWhenUsed/>
    <w:rsid w:val="004042EA"/>
  </w:style>
  <w:style w:type="numbering" w:customStyle="1" w:styleId="NoList31111211">
    <w:name w:val="No List31111211"/>
    <w:next w:val="NoList"/>
    <w:uiPriority w:val="99"/>
    <w:semiHidden/>
    <w:unhideWhenUsed/>
    <w:rsid w:val="004042EA"/>
  </w:style>
  <w:style w:type="numbering" w:customStyle="1" w:styleId="NoList131111211">
    <w:name w:val="No List131111211"/>
    <w:next w:val="NoList"/>
    <w:uiPriority w:val="99"/>
    <w:semiHidden/>
    <w:unhideWhenUsed/>
    <w:rsid w:val="004042EA"/>
  </w:style>
  <w:style w:type="numbering" w:customStyle="1" w:styleId="NoList1121111211">
    <w:name w:val="No List1121111211"/>
    <w:next w:val="NoList"/>
    <w:uiPriority w:val="99"/>
    <w:semiHidden/>
    <w:unhideWhenUsed/>
    <w:rsid w:val="004042EA"/>
  </w:style>
  <w:style w:type="numbering" w:customStyle="1" w:styleId="NoList211111211">
    <w:name w:val="No List211111211"/>
    <w:next w:val="NoList"/>
    <w:uiPriority w:val="99"/>
    <w:semiHidden/>
    <w:unhideWhenUsed/>
    <w:rsid w:val="004042EA"/>
  </w:style>
  <w:style w:type="numbering" w:customStyle="1" w:styleId="NoList1211111211">
    <w:name w:val="No List1211111211"/>
    <w:next w:val="NoList"/>
    <w:uiPriority w:val="99"/>
    <w:semiHidden/>
    <w:unhideWhenUsed/>
    <w:rsid w:val="004042EA"/>
  </w:style>
  <w:style w:type="numbering" w:customStyle="1" w:styleId="NoList11111111211">
    <w:name w:val="No List11111111211"/>
    <w:next w:val="NoList"/>
    <w:uiPriority w:val="99"/>
    <w:semiHidden/>
    <w:unhideWhenUsed/>
    <w:rsid w:val="004042EA"/>
  </w:style>
  <w:style w:type="table" w:customStyle="1" w:styleId="TableGrid19211">
    <w:name w:val="Table Grid19211"/>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1">
    <w:name w:val="No List7111"/>
    <w:next w:val="NoList"/>
    <w:uiPriority w:val="99"/>
    <w:semiHidden/>
    <w:unhideWhenUsed/>
    <w:rsid w:val="004042EA"/>
  </w:style>
  <w:style w:type="numbering" w:customStyle="1" w:styleId="NoList17111">
    <w:name w:val="No List17111"/>
    <w:next w:val="NoList"/>
    <w:uiPriority w:val="99"/>
    <w:semiHidden/>
    <w:unhideWhenUsed/>
    <w:rsid w:val="004042EA"/>
  </w:style>
  <w:style w:type="table" w:customStyle="1" w:styleId="TableGrid110111">
    <w:name w:val="Table Grid110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1">
    <w:name w:val="Table Grid25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11">
    <w:name w:val="Table Grid115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11">
    <w:name w:val="Table Grid20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1">
    <w:name w:val="Table Grid45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11">
    <w:name w:val="No List116111"/>
    <w:next w:val="NoList"/>
    <w:uiPriority w:val="99"/>
    <w:semiHidden/>
    <w:unhideWhenUsed/>
    <w:rsid w:val="004042EA"/>
  </w:style>
  <w:style w:type="table" w:customStyle="1" w:styleId="TableGrid35111">
    <w:name w:val="Table Grid35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11">
    <w:name w:val="No List25111"/>
    <w:next w:val="NoList"/>
    <w:uiPriority w:val="99"/>
    <w:semiHidden/>
    <w:unhideWhenUsed/>
    <w:rsid w:val="004042EA"/>
  </w:style>
  <w:style w:type="numbering" w:customStyle="1" w:styleId="NoList125111">
    <w:name w:val="No List125111"/>
    <w:next w:val="NoList"/>
    <w:uiPriority w:val="99"/>
    <w:semiHidden/>
    <w:unhideWhenUsed/>
    <w:rsid w:val="004042EA"/>
  </w:style>
  <w:style w:type="table" w:customStyle="1" w:styleId="TableGrid129111">
    <w:name w:val="Table Grid129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11">
    <w:name w:val="Table Grid21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1">
    <w:name w:val="Table Grid111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1">
    <w:name w:val="Table Grid54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11">
    <w:name w:val="Table Grid414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11">
    <w:name w:val="No List1115111"/>
    <w:next w:val="NoList"/>
    <w:uiPriority w:val="99"/>
    <w:semiHidden/>
    <w:unhideWhenUsed/>
    <w:rsid w:val="004042EA"/>
  </w:style>
  <w:style w:type="table" w:customStyle="1" w:styleId="TableGrid314111">
    <w:name w:val="Table Grid314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11">
    <w:name w:val="Table Grid121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111">
    <w:name w:val="Table Grid122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111">
    <w:name w:val="Table Grid51115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111">
    <w:name w:val="Table Grid123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111">
    <w:name w:val="Table Grid51111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11">
    <w:name w:val="Table Grid64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11">
    <w:name w:val="Table Grid74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11">
    <w:name w:val="Table Grid84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1">
    <w:name w:val="No List34111"/>
    <w:next w:val="NoList"/>
    <w:uiPriority w:val="99"/>
    <w:semiHidden/>
    <w:unhideWhenUsed/>
    <w:rsid w:val="004042EA"/>
  </w:style>
  <w:style w:type="numbering" w:customStyle="1" w:styleId="NoList134111">
    <w:name w:val="No List134111"/>
    <w:next w:val="NoList"/>
    <w:uiPriority w:val="99"/>
    <w:semiHidden/>
    <w:unhideWhenUsed/>
    <w:rsid w:val="004042EA"/>
  </w:style>
  <w:style w:type="table" w:customStyle="1" w:styleId="TableGrid133111">
    <w:name w:val="Table Grid13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1">
    <w:name w:val="Table Grid22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11">
    <w:name w:val="Table Grid112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11">
    <w:name w:val="Table Grid9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11">
    <w:name w:val="Table Grid423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111">
    <w:name w:val="No List1124111"/>
    <w:next w:val="NoList"/>
    <w:uiPriority w:val="99"/>
    <w:semiHidden/>
    <w:unhideWhenUsed/>
    <w:rsid w:val="004042EA"/>
  </w:style>
  <w:style w:type="table" w:customStyle="1" w:styleId="TableGrid323111">
    <w:name w:val="Table Grid32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1">
    <w:name w:val="No List214111"/>
    <w:next w:val="NoList"/>
    <w:uiPriority w:val="99"/>
    <w:semiHidden/>
    <w:unhideWhenUsed/>
    <w:rsid w:val="004042EA"/>
  </w:style>
  <w:style w:type="numbering" w:customStyle="1" w:styleId="NoList1214111">
    <w:name w:val="No List1214111"/>
    <w:next w:val="NoList"/>
    <w:uiPriority w:val="99"/>
    <w:semiHidden/>
    <w:unhideWhenUsed/>
    <w:rsid w:val="004042EA"/>
  </w:style>
  <w:style w:type="table" w:customStyle="1" w:styleId="TableGrid1243111">
    <w:name w:val="Table Grid124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11">
    <w:name w:val="Table Grid21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11">
    <w:name w:val="Table Grid111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11">
    <w:name w:val="Table Grid51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11">
    <w:name w:val="Table Grid4113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11">
    <w:name w:val="No List11114111"/>
    <w:next w:val="NoList"/>
    <w:uiPriority w:val="99"/>
    <w:semiHidden/>
    <w:unhideWhenUsed/>
    <w:rsid w:val="004042EA"/>
  </w:style>
  <w:style w:type="table" w:customStyle="1" w:styleId="TableGrid3113111">
    <w:name w:val="Table Grid311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111">
    <w:name w:val="Table Grid121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111">
    <w:name w:val="Table Grid122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111">
    <w:name w:val="Table Grid51112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111">
    <w:name w:val="Table Grid123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111">
    <w:name w:val="Table Grid51111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11">
    <w:name w:val="Table Grid61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11">
    <w:name w:val="Table Grid713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111">
    <w:name w:val="Table Grid813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1">
    <w:name w:val="No List43111"/>
    <w:next w:val="NoList"/>
    <w:uiPriority w:val="99"/>
    <w:semiHidden/>
    <w:unhideWhenUsed/>
    <w:rsid w:val="004042EA"/>
  </w:style>
  <w:style w:type="table" w:customStyle="1" w:styleId="TableGrid1252111">
    <w:name w:val="Table Grid125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11">
    <w:name w:val="Table Grid52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11">
    <w:name w:val="Table Grid10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111">
    <w:name w:val="No List143111"/>
    <w:next w:val="NoList"/>
    <w:uiPriority w:val="99"/>
    <w:semiHidden/>
    <w:unhideWhenUsed/>
    <w:rsid w:val="004042EA"/>
  </w:style>
  <w:style w:type="table" w:customStyle="1" w:styleId="TableGrid142111">
    <w:name w:val="Table Grid14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11">
    <w:name w:val="Table Grid23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11">
    <w:name w:val="Table Grid113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11">
    <w:name w:val="Table Grid432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111">
    <w:name w:val="No List1133111"/>
    <w:next w:val="NoList"/>
    <w:uiPriority w:val="99"/>
    <w:semiHidden/>
    <w:unhideWhenUsed/>
    <w:rsid w:val="004042EA"/>
  </w:style>
  <w:style w:type="table" w:customStyle="1" w:styleId="TableGrid332111">
    <w:name w:val="Table Grid33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1">
    <w:name w:val="No List223111"/>
    <w:next w:val="NoList"/>
    <w:uiPriority w:val="99"/>
    <w:semiHidden/>
    <w:unhideWhenUsed/>
    <w:rsid w:val="004042EA"/>
  </w:style>
  <w:style w:type="numbering" w:customStyle="1" w:styleId="NoList1223111">
    <w:name w:val="No List1223111"/>
    <w:next w:val="NoList"/>
    <w:uiPriority w:val="99"/>
    <w:semiHidden/>
    <w:unhideWhenUsed/>
    <w:rsid w:val="004042EA"/>
  </w:style>
  <w:style w:type="table" w:customStyle="1" w:styleId="TableGrid2122111">
    <w:name w:val="Table Grid21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11">
    <w:name w:val="Table Grid111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11">
    <w:name w:val="Table Grid4122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111">
    <w:name w:val="No List11123111"/>
    <w:next w:val="NoList"/>
    <w:uiPriority w:val="99"/>
    <w:semiHidden/>
    <w:unhideWhenUsed/>
    <w:rsid w:val="004042EA"/>
  </w:style>
  <w:style w:type="table" w:customStyle="1" w:styleId="TableGrid3122111">
    <w:name w:val="Table Grid312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111">
    <w:name w:val="Table Grid121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111">
    <w:name w:val="Table Grid122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111">
    <w:name w:val="Table Grid51113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111">
    <w:name w:val="Table Grid123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111">
    <w:name w:val="Table Grid51111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111">
    <w:name w:val="Table Grid511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11">
    <w:name w:val="Table Grid62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11">
    <w:name w:val="Table Grid72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111">
    <w:name w:val="Table Grid82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11">
    <w:name w:val="No List313111"/>
    <w:next w:val="NoList"/>
    <w:uiPriority w:val="99"/>
    <w:semiHidden/>
    <w:unhideWhenUsed/>
    <w:rsid w:val="004042EA"/>
  </w:style>
  <w:style w:type="numbering" w:customStyle="1" w:styleId="NoList1313111">
    <w:name w:val="No List1313111"/>
    <w:next w:val="NoList"/>
    <w:uiPriority w:val="99"/>
    <w:semiHidden/>
    <w:unhideWhenUsed/>
    <w:rsid w:val="004042EA"/>
  </w:style>
  <w:style w:type="table" w:customStyle="1" w:styleId="TableGrid1312111">
    <w:name w:val="Table Grid13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11">
    <w:name w:val="Table Grid22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11">
    <w:name w:val="Table Grid112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11">
    <w:name w:val="Table Grid91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11">
    <w:name w:val="Table Grid4212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111">
    <w:name w:val="No List11213111"/>
    <w:next w:val="NoList"/>
    <w:uiPriority w:val="99"/>
    <w:semiHidden/>
    <w:unhideWhenUsed/>
    <w:rsid w:val="004042EA"/>
  </w:style>
  <w:style w:type="table" w:customStyle="1" w:styleId="TableGrid3212111">
    <w:name w:val="Table Grid321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111">
    <w:name w:val="No List2113111"/>
    <w:next w:val="NoList"/>
    <w:uiPriority w:val="99"/>
    <w:semiHidden/>
    <w:unhideWhenUsed/>
    <w:rsid w:val="004042EA"/>
  </w:style>
  <w:style w:type="numbering" w:customStyle="1" w:styleId="NoList12113111">
    <w:name w:val="No List12113111"/>
    <w:next w:val="NoList"/>
    <w:uiPriority w:val="99"/>
    <w:semiHidden/>
    <w:unhideWhenUsed/>
    <w:rsid w:val="004042EA"/>
  </w:style>
  <w:style w:type="table" w:customStyle="1" w:styleId="TableGrid12412111">
    <w:name w:val="Table Grid124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111">
    <w:name w:val="Table Grid21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111">
    <w:name w:val="Table Grid111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111">
    <w:name w:val="Table Grid5114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11">
    <w:name w:val="Table Grid41112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11">
    <w:name w:val="No List111113111"/>
    <w:next w:val="NoList"/>
    <w:uiPriority w:val="99"/>
    <w:semiHidden/>
    <w:unhideWhenUsed/>
    <w:rsid w:val="004042EA"/>
  </w:style>
  <w:style w:type="table" w:customStyle="1" w:styleId="TableGrid31112111">
    <w:name w:val="Table Grid3111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111">
    <w:name w:val="Table Grid121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111">
    <w:name w:val="Table Grid122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111">
    <w:name w:val="Table Grid51112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111">
    <w:name w:val="Table Grid123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111">
    <w:name w:val="Table Grid51111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111">
    <w:name w:val="Table Grid611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111">
    <w:name w:val="Table Grid7112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111">
    <w:name w:val="Table Grid811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111">
    <w:name w:val="Table Grid126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11">
    <w:name w:val="No List52111"/>
    <w:next w:val="NoList"/>
    <w:uiPriority w:val="99"/>
    <w:semiHidden/>
    <w:unhideWhenUsed/>
    <w:rsid w:val="004042EA"/>
  </w:style>
  <w:style w:type="table" w:customStyle="1" w:styleId="TableGrid1271111">
    <w:name w:val="Table Grid127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1">
    <w:name w:val="Table Grid53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1">
    <w:name w:val="Table Grid15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111">
    <w:name w:val="No List152111"/>
    <w:next w:val="NoList"/>
    <w:uiPriority w:val="99"/>
    <w:semiHidden/>
    <w:unhideWhenUsed/>
    <w:rsid w:val="004042EA"/>
  </w:style>
  <w:style w:type="table" w:customStyle="1" w:styleId="TableGrid161111">
    <w:name w:val="Table Grid16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11">
    <w:name w:val="Table Grid24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1">
    <w:name w:val="Table Grid114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11">
    <w:name w:val="Table Grid44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11">
    <w:name w:val="No List1142111"/>
    <w:next w:val="NoList"/>
    <w:uiPriority w:val="99"/>
    <w:semiHidden/>
    <w:unhideWhenUsed/>
    <w:rsid w:val="004042EA"/>
  </w:style>
  <w:style w:type="table" w:customStyle="1" w:styleId="TableGrid341111">
    <w:name w:val="Table Grid34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11">
    <w:name w:val="No List232111"/>
    <w:next w:val="NoList"/>
    <w:uiPriority w:val="99"/>
    <w:semiHidden/>
    <w:unhideWhenUsed/>
    <w:rsid w:val="004042EA"/>
  </w:style>
  <w:style w:type="numbering" w:customStyle="1" w:styleId="NoList1232111">
    <w:name w:val="No List1232111"/>
    <w:next w:val="NoList"/>
    <w:uiPriority w:val="99"/>
    <w:semiHidden/>
    <w:unhideWhenUsed/>
    <w:rsid w:val="004042EA"/>
  </w:style>
  <w:style w:type="table" w:customStyle="1" w:styleId="TableGrid2131111">
    <w:name w:val="Table Grid21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11">
    <w:name w:val="Table Grid111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11">
    <w:name w:val="Table Grid413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111">
    <w:name w:val="No List11132111"/>
    <w:next w:val="NoList"/>
    <w:uiPriority w:val="99"/>
    <w:semiHidden/>
    <w:unhideWhenUsed/>
    <w:rsid w:val="004042EA"/>
  </w:style>
  <w:style w:type="table" w:customStyle="1" w:styleId="TableGrid3131111">
    <w:name w:val="Table Grid313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111">
    <w:name w:val="Table Grid121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111">
    <w:name w:val="Table Grid122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111">
    <w:name w:val="Table Grid51114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111">
    <w:name w:val="Table Grid123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111">
    <w:name w:val="Table Grid51111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111">
    <w:name w:val="Table Grid511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11">
    <w:name w:val="Table Grid63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11">
    <w:name w:val="Table Grid73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11">
    <w:name w:val="Table Grid83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11">
    <w:name w:val="No List322111"/>
    <w:next w:val="NoList"/>
    <w:uiPriority w:val="99"/>
    <w:semiHidden/>
    <w:unhideWhenUsed/>
    <w:rsid w:val="004042EA"/>
  </w:style>
  <w:style w:type="numbering" w:customStyle="1" w:styleId="NoList1322111">
    <w:name w:val="No List1322111"/>
    <w:next w:val="NoList"/>
    <w:uiPriority w:val="99"/>
    <w:semiHidden/>
    <w:unhideWhenUsed/>
    <w:rsid w:val="004042EA"/>
  </w:style>
  <w:style w:type="table" w:customStyle="1" w:styleId="TableGrid1321111">
    <w:name w:val="Table Grid13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11">
    <w:name w:val="Table Grid22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111">
    <w:name w:val="Table Grid112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111">
    <w:name w:val="Table Grid9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11">
    <w:name w:val="Table Grid422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111">
    <w:name w:val="No List11222111"/>
    <w:next w:val="NoList"/>
    <w:uiPriority w:val="99"/>
    <w:semiHidden/>
    <w:unhideWhenUsed/>
    <w:rsid w:val="004042EA"/>
  </w:style>
  <w:style w:type="table" w:customStyle="1" w:styleId="TableGrid3221111">
    <w:name w:val="Table Grid32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11">
    <w:name w:val="No List2122111"/>
    <w:next w:val="NoList"/>
    <w:uiPriority w:val="99"/>
    <w:semiHidden/>
    <w:unhideWhenUsed/>
    <w:rsid w:val="004042EA"/>
  </w:style>
  <w:style w:type="numbering" w:customStyle="1" w:styleId="NoList12122111">
    <w:name w:val="No List12122111"/>
    <w:next w:val="NoList"/>
    <w:uiPriority w:val="99"/>
    <w:semiHidden/>
    <w:unhideWhenUsed/>
    <w:rsid w:val="004042EA"/>
  </w:style>
  <w:style w:type="table" w:customStyle="1" w:styleId="TableGrid12421111">
    <w:name w:val="Table Grid124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11">
    <w:name w:val="Table Grid21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11">
    <w:name w:val="Table Grid111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111">
    <w:name w:val="Table Grid51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111">
    <w:name w:val="Table Grid4112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11">
    <w:name w:val="No List111122111"/>
    <w:next w:val="NoList"/>
    <w:uiPriority w:val="99"/>
    <w:semiHidden/>
    <w:unhideWhenUsed/>
    <w:rsid w:val="004042EA"/>
  </w:style>
  <w:style w:type="table" w:customStyle="1" w:styleId="TableGrid31121111">
    <w:name w:val="Table Grid311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111">
    <w:name w:val="Table Grid121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111">
    <w:name w:val="Table Grid122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111">
    <w:name w:val="Table Grid51112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111">
    <w:name w:val="Table Grid123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111">
    <w:name w:val="Table Grid51111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111">
    <w:name w:val="Table Grid61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111">
    <w:name w:val="Table Grid712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111">
    <w:name w:val="Table Grid812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111">
    <w:name w:val="Table Grid124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111">
    <w:name w:val="No List412111"/>
    <w:next w:val="NoList"/>
    <w:uiPriority w:val="99"/>
    <w:semiHidden/>
    <w:unhideWhenUsed/>
    <w:rsid w:val="004042EA"/>
  </w:style>
  <w:style w:type="table" w:customStyle="1" w:styleId="TableGrid12511111">
    <w:name w:val="Table Grid125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11">
    <w:name w:val="Table Grid52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11">
    <w:name w:val="Table Grid10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111">
    <w:name w:val="No List1412111"/>
    <w:next w:val="NoList"/>
    <w:uiPriority w:val="99"/>
    <w:semiHidden/>
    <w:unhideWhenUsed/>
    <w:rsid w:val="004042EA"/>
  </w:style>
  <w:style w:type="table" w:customStyle="1" w:styleId="TableGrid1411111">
    <w:name w:val="Table Grid14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11">
    <w:name w:val="Table Grid23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11">
    <w:name w:val="Table Grid113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11">
    <w:name w:val="Table Grid431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111">
    <w:name w:val="No List11312111"/>
    <w:next w:val="NoList"/>
    <w:uiPriority w:val="99"/>
    <w:semiHidden/>
    <w:unhideWhenUsed/>
    <w:rsid w:val="004042EA"/>
  </w:style>
  <w:style w:type="table" w:customStyle="1" w:styleId="TableGrid3311111">
    <w:name w:val="Table Grid33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11">
    <w:name w:val="No List2212111"/>
    <w:next w:val="NoList"/>
    <w:uiPriority w:val="99"/>
    <w:semiHidden/>
    <w:unhideWhenUsed/>
    <w:rsid w:val="004042EA"/>
  </w:style>
  <w:style w:type="numbering" w:customStyle="1" w:styleId="NoList12212111">
    <w:name w:val="No List12212111"/>
    <w:next w:val="NoList"/>
    <w:uiPriority w:val="99"/>
    <w:semiHidden/>
    <w:unhideWhenUsed/>
    <w:rsid w:val="004042EA"/>
  </w:style>
  <w:style w:type="table" w:customStyle="1" w:styleId="TableGrid21211111">
    <w:name w:val="Table Grid21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11">
    <w:name w:val="Table Grid111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11">
    <w:name w:val="Table Grid4121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111">
    <w:name w:val="No List111212111"/>
    <w:next w:val="NoList"/>
    <w:uiPriority w:val="99"/>
    <w:semiHidden/>
    <w:unhideWhenUsed/>
    <w:rsid w:val="004042EA"/>
  </w:style>
  <w:style w:type="table" w:customStyle="1" w:styleId="TableGrid31211111">
    <w:name w:val="Table Grid312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111">
    <w:name w:val="Table Grid121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111">
    <w:name w:val="Table Grid122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111">
    <w:name w:val="Table Grid51113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111">
    <w:name w:val="Table Grid123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111">
    <w:name w:val="Table Grid51111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111">
    <w:name w:val="Table Grid62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111">
    <w:name w:val="Table Grid72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111">
    <w:name w:val="Table Grid82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11">
    <w:name w:val="No List3112111"/>
    <w:next w:val="NoList"/>
    <w:uiPriority w:val="99"/>
    <w:semiHidden/>
    <w:unhideWhenUsed/>
    <w:rsid w:val="004042EA"/>
  </w:style>
  <w:style w:type="numbering" w:customStyle="1" w:styleId="NoList13112111">
    <w:name w:val="No List13112111"/>
    <w:next w:val="NoList"/>
    <w:uiPriority w:val="99"/>
    <w:semiHidden/>
    <w:unhideWhenUsed/>
    <w:rsid w:val="004042EA"/>
  </w:style>
  <w:style w:type="table" w:customStyle="1" w:styleId="TableGrid13111111">
    <w:name w:val="Table Grid13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11">
    <w:name w:val="Table Grid22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111">
    <w:name w:val="Table Grid112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11">
    <w:name w:val="Table Grid91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111">
    <w:name w:val="Table Grid4211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111">
    <w:name w:val="No List112112111"/>
    <w:next w:val="NoList"/>
    <w:uiPriority w:val="99"/>
    <w:semiHidden/>
    <w:unhideWhenUsed/>
    <w:rsid w:val="004042EA"/>
  </w:style>
  <w:style w:type="table" w:customStyle="1" w:styleId="TableGrid32111111">
    <w:name w:val="Table Grid321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111">
    <w:name w:val="No List21112111"/>
    <w:next w:val="NoList"/>
    <w:uiPriority w:val="99"/>
    <w:semiHidden/>
    <w:unhideWhenUsed/>
    <w:rsid w:val="004042EA"/>
  </w:style>
  <w:style w:type="numbering" w:customStyle="1" w:styleId="NoList121112111">
    <w:name w:val="No List121112111"/>
    <w:next w:val="NoList"/>
    <w:uiPriority w:val="99"/>
    <w:semiHidden/>
    <w:unhideWhenUsed/>
    <w:rsid w:val="004042EA"/>
  </w:style>
  <w:style w:type="table" w:customStyle="1" w:styleId="TableGrid211111111">
    <w:name w:val="Table Grid21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111">
    <w:name w:val="Table Grid111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111">
    <w:name w:val="Table Grid5113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111">
    <w:name w:val="Table Grid411111111"/>
    <w:basedOn w:val="TableNormal"/>
    <w:next w:val="TableGrid"/>
    <w:uiPriority w:val="3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11">
    <w:name w:val="No List1111112111"/>
    <w:next w:val="NoList"/>
    <w:uiPriority w:val="99"/>
    <w:semiHidden/>
    <w:unhideWhenUsed/>
    <w:rsid w:val="004042EA"/>
  </w:style>
  <w:style w:type="table" w:customStyle="1" w:styleId="TableGrid311111111">
    <w:name w:val="Table Grid3111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111">
    <w:name w:val="Table Grid121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111">
    <w:name w:val="Table Grid122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111">
    <w:name w:val="Table Grid51112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111">
    <w:name w:val="Table Grid123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111">
    <w:name w:val="Table Grid51111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111">
    <w:name w:val="Table Grid611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111">
    <w:name w:val="Table Grid71111111"/>
    <w:basedOn w:val="TableNormal"/>
    <w:next w:val="TableGrid"/>
    <w:uiPriority w:val="59"/>
    <w:rsid w:val="004042EA"/>
    <w:pPr>
      <w:spacing w:after="160"/>
    </w:pPr>
    <w:rPr>
      <w:rFonts w:eastAsia="Times New Roman"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111">
    <w:name w:val="Table Grid811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111">
    <w:name w:val="Table Grid1261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111">
    <w:name w:val="Table Grid128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11">
    <w:name w:val="No List62111"/>
    <w:next w:val="NoList"/>
    <w:uiPriority w:val="99"/>
    <w:semiHidden/>
    <w:unhideWhenUsed/>
    <w:rsid w:val="004042EA"/>
  </w:style>
  <w:style w:type="table" w:customStyle="1" w:styleId="TableGrid172111">
    <w:name w:val="Table Grid172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111">
    <w:name w:val="No List162111"/>
    <w:next w:val="NoList"/>
    <w:uiPriority w:val="99"/>
    <w:semiHidden/>
    <w:unhideWhenUsed/>
    <w:rsid w:val="004042EA"/>
  </w:style>
  <w:style w:type="numbering" w:customStyle="1" w:styleId="NoList1152111">
    <w:name w:val="No List1152111"/>
    <w:next w:val="NoList"/>
    <w:uiPriority w:val="99"/>
    <w:semiHidden/>
    <w:unhideWhenUsed/>
    <w:rsid w:val="004042EA"/>
  </w:style>
  <w:style w:type="numbering" w:customStyle="1" w:styleId="NoList242111">
    <w:name w:val="No List242111"/>
    <w:next w:val="NoList"/>
    <w:uiPriority w:val="99"/>
    <w:semiHidden/>
    <w:unhideWhenUsed/>
    <w:rsid w:val="004042EA"/>
  </w:style>
  <w:style w:type="numbering" w:customStyle="1" w:styleId="NoList1242111">
    <w:name w:val="No List1242111"/>
    <w:next w:val="NoList"/>
    <w:uiPriority w:val="99"/>
    <w:semiHidden/>
    <w:unhideWhenUsed/>
    <w:rsid w:val="004042EA"/>
  </w:style>
  <w:style w:type="numbering" w:customStyle="1" w:styleId="NoList11142111">
    <w:name w:val="No List11142111"/>
    <w:next w:val="NoList"/>
    <w:uiPriority w:val="99"/>
    <w:semiHidden/>
    <w:unhideWhenUsed/>
    <w:rsid w:val="004042EA"/>
  </w:style>
  <w:style w:type="numbering" w:customStyle="1" w:styleId="NoList332111">
    <w:name w:val="No List332111"/>
    <w:next w:val="NoList"/>
    <w:uiPriority w:val="99"/>
    <w:semiHidden/>
    <w:unhideWhenUsed/>
    <w:rsid w:val="004042EA"/>
  </w:style>
  <w:style w:type="numbering" w:customStyle="1" w:styleId="NoList1332111">
    <w:name w:val="No List1332111"/>
    <w:next w:val="NoList"/>
    <w:uiPriority w:val="99"/>
    <w:semiHidden/>
    <w:unhideWhenUsed/>
    <w:rsid w:val="004042EA"/>
  </w:style>
  <w:style w:type="numbering" w:customStyle="1" w:styleId="NoList11232111">
    <w:name w:val="No List11232111"/>
    <w:next w:val="NoList"/>
    <w:uiPriority w:val="99"/>
    <w:semiHidden/>
    <w:unhideWhenUsed/>
    <w:rsid w:val="004042EA"/>
  </w:style>
  <w:style w:type="numbering" w:customStyle="1" w:styleId="NoList2132111">
    <w:name w:val="No List2132111"/>
    <w:next w:val="NoList"/>
    <w:uiPriority w:val="99"/>
    <w:semiHidden/>
    <w:unhideWhenUsed/>
    <w:rsid w:val="004042EA"/>
  </w:style>
  <w:style w:type="numbering" w:customStyle="1" w:styleId="NoList12132111">
    <w:name w:val="No List12132111"/>
    <w:next w:val="NoList"/>
    <w:uiPriority w:val="99"/>
    <w:semiHidden/>
    <w:unhideWhenUsed/>
    <w:rsid w:val="004042EA"/>
  </w:style>
  <w:style w:type="numbering" w:customStyle="1" w:styleId="NoList111132111">
    <w:name w:val="No List111132111"/>
    <w:next w:val="NoList"/>
    <w:uiPriority w:val="99"/>
    <w:semiHidden/>
    <w:unhideWhenUsed/>
    <w:rsid w:val="004042EA"/>
  </w:style>
  <w:style w:type="numbering" w:customStyle="1" w:styleId="NoList422111">
    <w:name w:val="No List422111"/>
    <w:next w:val="NoList"/>
    <w:uiPriority w:val="99"/>
    <w:semiHidden/>
    <w:unhideWhenUsed/>
    <w:rsid w:val="004042EA"/>
  </w:style>
  <w:style w:type="numbering" w:customStyle="1" w:styleId="NoList1422111">
    <w:name w:val="No List1422111"/>
    <w:next w:val="NoList"/>
    <w:uiPriority w:val="99"/>
    <w:semiHidden/>
    <w:unhideWhenUsed/>
    <w:rsid w:val="004042EA"/>
  </w:style>
  <w:style w:type="numbering" w:customStyle="1" w:styleId="NoList11322111">
    <w:name w:val="No List11322111"/>
    <w:next w:val="NoList"/>
    <w:uiPriority w:val="99"/>
    <w:semiHidden/>
    <w:unhideWhenUsed/>
    <w:rsid w:val="004042EA"/>
  </w:style>
  <w:style w:type="numbering" w:customStyle="1" w:styleId="NoList2222111">
    <w:name w:val="No List2222111"/>
    <w:next w:val="NoList"/>
    <w:uiPriority w:val="99"/>
    <w:semiHidden/>
    <w:unhideWhenUsed/>
    <w:rsid w:val="004042EA"/>
  </w:style>
  <w:style w:type="numbering" w:customStyle="1" w:styleId="NoList12222111">
    <w:name w:val="No List12222111"/>
    <w:next w:val="NoList"/>
    <w:uiPriority w:val="99"/>
    <w:semiHidden/>
    <w:unhideWhenUsed/>
    <w:rsid w:val="004042EA"/>
  </w:style>
  <w:style w:type="numbering" w:customStyle="1" w:styleId="NoList111222111">
    <w:name w:val="No List111222111"/>
    <w:next w:val="NoList"/>
    <w:uiPriority w:val="99"/>
    <w:semiHidden/>
    <w:unhideWhenUsed/>
    <w:rsid w:val="004042EA"/>
  </w:style>
  <w:style w:type="numbering" w:customStyle="1" w:styleId="NoList3122111">
    <w:name w:val="No List3122111"/>
    <w:next w:val="NoList"/>
    <w:uiPriority w:val="99"/>
    <w:semiHidden/>
    <w:unhideWhenUsed/>
    <w:rsid w:val="004042EA"/>
  </w:style>
  <w:style w:type="numbering" w:customStyle="1" w:styleId="NoList13122111">
    <w:name w:val="No List13122111"/>
    <w:next w:val="NoList"/>
    <w:uiPriority w:val="99"/>
    <w:semiHidden/>
    <w:unhideWhenUsed/>
    <w:rsid w:val="004042EA"/>
  </w:style>
  <w:style w:type="numbering" w:customStyle="1" w:styleId="NoList112122111">
    <w:name w:val="No List112122111"/>
    <w:next w:val="NoList"/>
    <w:uiPriority w:val="99"/>
    <w:semiHidden/>
    <w:unhideWhenUsed/>
    <w:rsid w:val="004042EA"/>
  </w:style>
  <w:style w:type="numbering" w:customStyle="1" w:styleId="NoList21122111">
    <w:name w:val="No List21122111"/>
    <w:next w:val="NoList"/>
    <w:uiPriority w:val="99"/>
    <w:semiHidden/>
    <w:unhideWhenUsed/>
    <w:rsid w:val="004042EA"/>
  </w:style>
  <w:style w:type="numbering" w:customStyle="1" w:styleId="NoList121122111">
    <w:name w:val="No List121122111"/>
    <w:next w:val="NoList"/>
    <w:uiPriority w:val="99"/>
    <w:semiHidden/>
    <w:unhideWhenUsed/>
    <w:rsid w:val="004042EA"/>
  </w:style>
  <w:style w:type="numbering" w:customStyle="1" w:styleId="NoList1111122111">
    <w:name w:val="No List1111122111"/>
    <w:next w:val="NoList"/>
    <w:uiPriority w:val="99"/>
    <w:semiHidden/>
    <w:unhideWhenUsed/>
    <w:rsid w:val="004042EA"/>
  </w:style>
  <w:style w:type="numbering" w:customStyle="1" w:styleId="NoList512111">
    <w:name w:val="No List512111"/>
    <w:next w:val="NoList"/>
    <w:uiPriority w:val="99"/>
    <w:semiHidden/>
    <w:unhideWhenUsed/>
    <w:rsid w:val="004042EA"/>
  </w:style>
  <w:style w:type="numbering" w:customStyle="1" w:styleId="NoList1512111">
    <w:name w:val="No List1512111"/>
    <w:next w:val="NoList"/>
    <w:uiPriority w:val="99"/>
    <w:semiHidden/>
    <w:unhideWhenUsed/>
    <w:rsid w:val="004042EA"/>
  </w:style>
  <w:style w:type="numbering" w:customStyle="1" w:styleId="NoList11412111">
    <w:name w:val="No List11412111"/>
    <w:next w:val="NoList"/>
    <w:uiPriority w:val="99"/>
    <w:semiHidden/>
    <w:unhideWhenUsed/>
    <w:rsid w:val="004042EA"/>
  </w:style>
  <w:style w:type="numbering" w:customStyle="1" w:styleId="NoList2312111">
    <w:name w:val="No List2312111"/>
    <w:next w:val="NoList"/>
    <w:uiPriority w:val="99"/>
    <w:semiHidden/>
    <w:unhideWhenUsed/>
    <w:rsid w:val="004042EA"/>
  </w:style>
  <w:style w:type="numbering" w:customStyle="1" w:styleId="NoList12312111">
    <w:name w:val="No List12312111"/>
    <w:next w:val="NoList"/>
    <w:uiPriority w:val="99"/>
    <w:semiHidden/>
    <w:unhideWhenUsed/>
    <w:rsid w:val="004042EA"/>
  </w:style>
  <w:style w:type="numbering" w:customStyle="1" w:styleId="NoList111312111">
    <w:name w:val="No List111312111"/>
    <w:next w:val="NoList"/>
    <w:uiPriority w:val="99"/>
    <w:semiHidden/>
    <w:unhideWhenUsed/>
    <w:rsid w:val="004042EA"/>
  </w:style>
  <w:style w:type="numbering" w:customStyle="1" w:styleId="NoList3212111">
    <w:name w:val="No List3212111"/>
    <w:next w:val="NoList"/>
    <w:uiPriority w:val="99"/>
    <w:semiHidden/>
    <w:unhideWhenUsed/>
    <w:rsid w:val="004042EA"/>
  </w:style>
  <w:style w:type="numbering" w:customStyle="1" w:styleId="NoList13212111">
    <w:name w:val="No List13212111"/>
    <w:next w:val="NoList"/>
    <w:uiPriority w:val="99"/>
    <w:semiHidden/>
    <w:unhideWhenUsed/>
    <w:rsid w:val="004042EA"/>
  </w:style>
  <w:style w:type="numbering" w:customStyle="1" w:styleId="NoList112212111">
    <w:name w:val="No List112212111"/>
    <w:next w:val="NoList"/>
    <w:uiPriority w:val="99"/>
    <w:semiHidden/>
    <w:unhideWhenUsed/>
    <w:rsid w:val="004042EA"/>
  </w:style>
  <w:style w:type="numbering" w:customStyle="1" w:styleId="NoList21212111">
    <w:name w:val="No List21212111"/>
    <w:next w:val="NoList"/>
    <w:uiPriority w:val="99"/>
    <w:semiHidden/>
    <w:unhideWhenUsed/>
    <w:rsid w:val="004042EA"/>
  </w:style>
  <w:style w:type="numbering" w:customStyle="1" w:styleId="NoList121212111">
    <w:name w:val="No List121212111"/>
    <w:next w:val="NoList"/>
    <w:uiPriority w:val="99"/>
    <w:semiHidden/>
    <w:unhideWhenUsed/>
    <w:rsid w:val="004042EA"/>
  </w:style>
  <w:style w:type="numbering" w:customStyle="1" w:styleId="NoList1111212111">
    <w:name w:val="No List1111212111"/>
    <w:next w:val="NoList"/>
    <w:uiPriority w:val="99"/>
    <w:semiHidden/>
    <w:unhideWhenUsed/>
    <w:rsid w:val="004042EA"/>
  </w:style>
  <w:style w:type="numbering" w:customStyle="1" w:styleId="NoList4112111">
    <w:name w:val="No List4112111"/>
    <w:next w:val="NoList"/>
    <w:uiPriority w:val="99"/>
    <w:semiHidden/>
    <w:unhideWhenUsed/>
    <w:rsid w:val="004042EA"/>
  </w:style>
  <w:style w:type="numbering" w:customStyle="1" w:styleId="NoList14112111">
    <w:name w:val="No List14112111"/>
    <w:next w:val="NoList"/>
    <w:uiPriority w:val="99"/>
    <w:semiHidden/>
    <w:unhideWhenUsed/>
    <w:rsid w:val="004042EA"/>
  </w:style>
  <w:style w:type="numbering" w:customStyle="1" w:styleId="NoList113112111">
    <w:name w:val="No List113112111"/>
    <w:next w:val="NoList"/>
    <w:uiPriority w:val="99"/>
    <w:semiHidden/>
    <w:unhideWhenUsed/>
    <w:rsid w:val="004042EA"/>
  </w:style>
  <w:style w:type="numbering" w:customStyle="1" w:styleId="NoList22112111">
    <w:name w:val="No List22112111"/>
    <w:next w:val="NoList"/>
    <w:uiPriority w:val="99"/>
    <w:semiHidden/>
    <w:unhideWhenUsed/>
    <w:rsid w:val="004042EA"/>
  </w:style>
  <w:style w:type="numbering" w:customStyle="1" w:styleId="NoList122112111">
    <w:name w:val="No List122112111"/>
    <w:next w:val="NoList"/>
    <w:uiPriority w:val="99"/>
    <w:semiHidden/>
    <w:unhideWhenUsed/>
    <w:rsid w:val="004042EA"/>
  </w:style>
  <w:style w:type="numbering" w:customStyle="1" w:styleId="NoList1112112111">
    <w:name w:val="No List1112112111"/>
    <w:next w:val="NoList"/>
    <w:uiPriority w:val="99"/>
    <w:semiHidden/>
    <w:unhideWhenUsed/>
    <w:rsid w:val="004042EA"/>
  </w:style>
  <w:style w:type="numbering" w:customStyle="1" w:styleId="NoList31112111">
    <w:name w:val="No List31112111"/>
    <w:next w:val="NoList"/>
    <w:uiPriority w:val="99"/>
    <w:semiHidden/>
    <w:unhideWhenUsed/>
    <w:rsid w:val="004042EA"/>
  </w:style>
  <w:style w:type="numbering" w:customStyle="1" w:styleId="NoList131112111">
    <w:name w:val="No List131112111"/>
    <w:next w:val="NoList"/>
    <w:uiPriority w:val="99"/>
    <w:semiHidden/>
    <w:unhideWhenUsed/>
    <w:rsid w:val="004042EA"/>
  </w:style>
  <w:style w:type="numbering" w:customStyle="1" w:styleId="NoList1121112111">
    <w:name w:val="No List1121112111"/>
    <w:next w:val="NoList"/>
    <w:uiPriority w:val="99"/>
    <w:semiHidden/>
    <w:unhideWhenUsed/>
    <w:rsid w:val="004042EA"/>
  </w:style>
  <w:style w:type="numbering" w:customStyle="1" w:styleId="NoList211112111">
    <w:name w:val="No List211112111"/>
    <w:next w:val="NoList"/>
    <w:uiPriority w:val="99"/>
    <w:semiHidden/>
    <w:unhideWhenUsed/>
    <w:rsid w:val="004042EA"/>
  </w:style>
  <w:style w:type="numbering" w:customStyle="1" w:styleId="NoList1211112111">
    <w:name w:val="No List1211112111"/>
    <w:next w:val="NoList"/>
    <w:uiPriority w:val="99"/>
    <w:semiHidden/>
    <w:unhideWhenUsed/>
    <w:rsid w:val="004042EA"/>
  </w:style>
  <w:style w:type="numbering" w:customStyle="1" w:styleId="NoList11111112111">
    <w:name w:val="No List11111112111"/>
    <w:next w:val="NoList"/>
    <w:uiPriority w:val="99"/>
    <w:semiHidden/>
    <w:unhideWhenUsed/>
    <w:rsid w:val="004042EA"/>
  </w:style>
  <w:style w:type="table" w:customStyle="1" w:styleId="TableGrid181111">
    <w:name w:val="Table Grid181111"/>
    <w:basedOn w:val="TableNormal"/>
    <w:next w:val="TableGrid"/>
    <w:uiPriority w:val="59"/>
    <w:rsid w:val="004042EA"/>
    <w:pPr>
      <w:spacing w:after="160"/>
    </w:pPr>
    <w:rPr>
      <w:rFonts w:cs="Times New Roman"/>
      <w:color w:val="000000"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111">
    <w:name w:val="Table Grid191111"/>
    <w:basedOn w:val="TableNormal"/>
    <w:next w:val="TableGrid"/>
    <w:uiPriority w:val="59"/>
    <w:rsid w:val="004042EA"/>
    <w:pPr>
      <w:spacing w:after="160"/>
    </w:pPr>
    <w:rPr>
      <w:rFonts w:ascii="Calibri" w:eastAsia="Times New Roman" w:hAnsi="Calibri" w:cs="Times New Roman"/>
      <w:color w:val="000000" w:themeColor="text1"/>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11">
    <w:name w:val="No List71111"/>
    <w:next w:val="NoList"/>
    <w:uiPriority w:val="99"/>
    <w:semiHidden/>
    <w:unhideWhenUsed/>
    <w:rsid w:val="004042EA"/>
  </w:style>
  <w:style w:type="table" w:customStyle="1" w:styleId="TableGrid1291111">
    <w:name w:val="Table Grid129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11">
    <w:name w:val="Table Grid54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111">
    <w:name w:val="Table Grid20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111">
    <w:name w:val="No List171111"/>
    <w:next w:val="NoList"/>
    <w:uiPriority w:val="99"/>
    <w:semiHidden/>
    <w:unhideWhenUsed/>
    <w:rsid w:val="004042EA"/>
  </w:style>
  <w:style w:type="table" w:customStyle="1" w:styleId="TableGrid1101111">
    <w:name w:val="Table Grid110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11">
    <w:name w:val="Table Grid25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111">
    <w:name w:val="Table Grid115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11">
    <w:name w:val="Table Grid45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111">
    <w:name w:val="No List1161111"/>
    <w:next w:val="NoList"/>
    <w:uiPriority w:val="99"/>
    <w:semiHidden/>
    <w:unhideWhenUsed/>
    <w:rsid w:val="004042EA"/>
  </w:style>
  <w:style w:type="table" w:customStyle="1" w:styleId="TableGrid351111">
    <w:name w:val="Table Grid35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111">
    <w:name w:val="No List251111"/>
    <w:next w:val="NoList"/>
    <w:uiPriority w:val="99"/>
    <w:semiHidden/>
    <w:unhideWhenUsed/>
    <w:rsid w:val="004042EA"/>
  </w:style>
  <w:style w:type="numbering" w:customStyle="1" w:styleId="NoList1251111">
    <w:name w:val="No List1251111"/>
    <w:next w:val="NoList"/>
    <w:uiPriority w:val="99"/>
    <w:semiHidden/>
    <w:unhideWhenUsed/>
    <w:rsid w:val="004042EA"/>
  </w:style>
  <w:style w:type="table" w:customStyle="1" w:styleId="TableGrid2141111">
    <w:name w:val="Table Grid21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11">
    <w:name w:val="Table Grid111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111">
    <w:name w:val="Table Grid414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111">
    <w:name w:val="No List11151111"/>
    <w:next w:val="NoList"/>
    <w:uiPriority w:val="99"/>
    <w:semiHidden/>
    <w:unhideWhenUsed/>
    <w:rsid w:val="004042EA"/>
  </w:style>
  <w:style w:type="table" w:customStyle="1" w:styleId="TableGrid3141111">
    <w:name w:val="Table Grid314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111">
    <w:name w:val="Table Grid121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1111">
    <w:name w:val="Table Grid122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51111">
    <w:name w:val="Table Grid51115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1111">
    <w:name w:val="Table Grid123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41111">
    <w:name w:val="Table Grid51111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21111">
    <w:name w:val="Table Grid511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111">
    <w:name w:val="Table Grid64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111">
    <w:name w:val="Table Grid74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111">
    <w:name w:val="Table Grid84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11">
    <w:name w:val="No List341111"/>
    <w:next w:val="NoList"/>
    <w:uiPriority w:val="99"/>
    <w:semiHidden/>
    <w:unhideWhenUsed/>
    <w:rsid w:val="004042EA"/>
  </w:style>
  <w:style w:type="numbering" w:customStyle="1" w:styleId="NoList1341111">
    <w:name w:val="No List1341111"/>
    <w:next w:val="NoList"/>
    <w:uiPriority w:val="99"/>
    <w:semiHidden/>
    <w:unhideWhenUsed/>
    <w:rsid w:val="004042EA"/>
  </w:style>
  <w:style w:type="table" w:customStyle="1" w:styleId="TableGrid1331111">
    <w:name w:val="Table Grid13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11">
    <w:name w:val="Table Grid22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111">
    <w:name w:val="Table Grid112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111">
    <w:name w:val="Table Grid9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111">
    <w:name w:val="Table Grid423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1111">
    <w:name w:val="No List11241111"/>
    <w:next w:val="NoList"/>
    <w:uiPriority w:val="99"/>
    <w:semiHidden/>
    <w:unhideWhenUsed/>
    <w:rsid w:val="004042EA"/>
  </w:style>
  <w:style w:type="table" w:customStyle="1" w:styleId="TableGrid3231111">
    <w:name w:val="Table Grid32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11">
    <w:name w:val="No List2141111"/>
    <w:next w:val="NoList"/>
    <w:uiPriority w:val="99"/>
    <w:semiHidden/>
    <w:unhideWhenUsed/>
    <w:rsid w:val="004042EA"/>
  </w:style>
  <w:style w:type="numbering" w:customStyle="1" w:styleId="NoList12141111">
    <w:name w:val="No List12141111"/>
    <w:next w:val="NoList"/>
    <w:uiPriority w:val="99"/>
    <w:semiHidden/>
    <w:unhideWhenUsed/>
    <w:rsid w:val="004042EA"/>
  </w:style>
  <w:style w:type="table" w:customStyle="1" w:styleId="TableGrid12431111">
    <w:name w:val="Table Grid124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111">
    <w:name w:val="Table Grid21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111">
    <w:name w:val="Table Grid111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111">
    <w:name w:val="Table Grid51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111">
    <w:name w:val="Table Grid4113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111">
    <w:name w:val="No List111141111"/>
    <w:next w:val="NoList"/>
    <w:uiPriority w:val="99"/>
    <w:semiHidden/>
    <w:unhideWhenUsed/>
    <w:rsid w:val="004042EA"/>
  </w:style>
  <w:style w:type="table" w:customStyle="1" w:styleId="TableGrid31131111">
    <w:name w:val="Table Grid311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1111">
    <w:name w:val="Table Grid121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1111">
    <w:name w:val="Table Grid122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31111">
    <w:name w:val="Table Grid51112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1111">
    <w:name w:val="Table Grid123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31111">
    <w:name w:val="Table Grid51111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111">
    <w:name w:val="Table Grid61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111">
    <w:name w:val="Table Grid713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1111">
    <w:name w:val="Table Grid813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21111">
    <w:name w:val="Table Grid124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11">
    <w:name w:val="No List431111"/>
    <w:next w:val="NoList"/>
    <w:uiPriority w:val="99"/>
    <w:semiHidden/>
    <w:unhideWhenUsed/>
    <w:rsid w:val="004042EA"/>
  </w:style>
  <w:style w:type="table" w:customStyle="1" w:styleId="TableGrid12521111">
    <w:name w:val="Table Grid125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111">
    <w:name w:val="Table Grid52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111">
    <w:name w:val="Table Grid10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1111">
    <w:name w:val="No List1431111"/>
    <w:next w:val="NoList"/>
    <w:uiPriority w:val="99"/>
    <w:semiHidden/>
    <w:unhideWhenUsed/>
    <w:rsid w:val="004042EA"/>
  </w:style>
  <w:style w:type="table" w:customStyle="1" w:styleId="TableGrid1421111">
    <w:name w:val="Table Grid14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111">
    <w:name w:val="Table Grid23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111">
    <w:name w:val="Table Grid113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111">
    <w:name w:val="Table Grid432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1111">
    <w:name w:val="No List11331111"/>
    <w:next w:val="NoList"/>
    <w:uiPriority w:val="99"/>
    <w:semiHidden/>
    <w:unhideWhenUsed/>
    <w:rsid w:val="004042EA"/>
  </w:style>
  <w:style w:type="table" w:customStyle="1" w:styleId="TableGrid3321111">
    <w:name w:val="Table Grid33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11">
    <w:name w:val="No List2231111"/>
    <w:next w:val="NoList"/>
    <w:uiPriority w:val="99"/>
    <w:semiHidden/>
    <w:unhideWhenUsed/>
    <w:rsid w:val="004042EA"/>
  </w:style>
  <w:style w:type="numbering" w:customStyle="1" w:styleId="NoList12231111">
    <w:name w:val="No List12231111"/>
    <w:next w:val="NoList"/>
    <w:uiPriority w:val="99"/>
    <w:semiHidden/>
    <w:unhideWhenUsed/>
    <w:rsid w:val="004042EA"/>
  </w:style>
  <w:style w:type="table" w:customStyle="1" w:styleId="TableGrid21221111">
    <w:name w:val="Table Grid21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111">
    <w:name w:val="Table Grid111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111">
    <w:name w:val="Table Grid4122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1111">
    <w:name w:val="No List111231111"/>
    <w:next w:val="NoList"/>
    <w:uiPriority w:val="99"/>
    <w:semiHidden/>
    <w:unhideWhenUsed/>
    <w:rsid w:val="004042EA"/>
  </w:style>
  <w:style w:type="table" w:customStyle="1" w:styleId="TableGrid31221111">
    <w:name w:val="Table Grid312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1111">
    <w:name w:val="Table Grid121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1111">
    <w:name w:val="Table Grid122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21111">
    <w:name w:val="Table Grid51113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21111">
    <w:name w:val="Table Grid123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21111">
    <w:name w:val="Table Grid51111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111">
    <w:name w:val="Table Grid62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111">
    <w:name w:val="Table Grid72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1111">
    <w:name w:val="Table Grid82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111">
    <w:name w:val="No List3131111"/>
    <w:next w:val="NoList"/>
    <w:uiPriority w:val="99"/>
    <w:semiHidden/>
    <w:unhideWhenUsed/>
    <w:rsid w:val="004042EA"/>
  </w:style>
  <w:style w:type="numbering" w:customStyle="1" w:styleId="NoList13131111">
    <w:name w:val="No List13131111"/>
    <w:next w:val="NoList"/>
    <w:uiPriority w:val="99"/>
    <w:semiHidden/>
    <w:unhideWhenUsed/>
    <w:rsid w:val="004042EA"/>
  </w:style>
  <w:style w:type="table" w:customStyle="1" w:styleId="TableGrid13121111">
    <w:name w:val="Table Grid13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111">
    <w:name w:val="Table Grid22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111">
    <w:name w:val="Table Grid112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111">
    <w:name w:val="Table Grid91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111">
    <w:name w:val="Table Grid4212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31111">
    <w:name w:val="No List112131111"/>
    <w:next w:val="NoList"/>
    <w:uiPriority w:val="99"/>
    <w:semiHidden/>
    <w:unhideWhenUsed/>
    <w:rsid w:val="004042EA"/>
  </w:style>
  <w:style w:type="table" w:customStyle="1" w:styleId="TableGrid32121111">
    <w:name w:val="Table Grid321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31111">
    <w:name w:val="No List21131111"/>
    <w:next w:val="NoList"/>
    <w:uiPriority w:val="99"/>
    <w:semiHidden/>
    <w:unhideWhenUsed/>
    <w:rsid w:val="004042EA"/>
  </w:style>
  <w:style w:type="numbering" w:customStyle="1" w:styleId="NoList121131111">
    <w:name w:val="No List121131111"/>
    <w:next w:val="NoList"/>
    <w:uiPriority w:val="99"/>
    <w:semiHidden/>
    <w:unhideWhenUsed/>
    <w:rsid w:val="004042EA"/>
  </w:style>
  <w:style w:type="table" w:customStyle="1" w:styleId="TableGrid211121111">
    <w:name w:val="Table Grid21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1111">
    <w:name w:val="Table Grid111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1111">
    <w:name w:val="Table Grid5114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111">
    <w:name w:val="Table Grid41112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111">
    <w:name w:val="No List1111131111"/>
    <w:next w:val="NoList"/>
    <w:uiPriority w:val="99"/>
    <w:semiHidden/>
    <w:unhideWhenUsed/>
    <w:rsid w:val="004042EA"/>
  </w:style>
  <w:style w:type="table" w:customStyle="1" w:styleId="TableGrid311121111">
    <w:name w:val="Table Grid3111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1111">
    <w:name w:val="Table Grid121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21111">
    <w:name w:val="Table Grid122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21111">
    <w:name w:val="Table Grid51112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21111">
    <w:name w:val="Table Grid123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21111">
    <w:name w:val="Table Grid51111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1111">
    <w:name w:val="Table Grid611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1111">
    <w:name w:val="Table Grid7112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1111">
    <w:name w:val="Table Grid811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1111">
    <w:name w:val="Table Grid1262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111">
    <w:name w:val="No List521111"/>
    <w:next w:val="NoList"/>
    <w:uiPriority w:val="99"/>
    <w:semiHidden/>
    <w:unhideWhenUsed/>
    <w:rsid w:val="004042EA"/>
  </w:style>
  <w:style w:type="table" w:customStyle="1" w:styleId="TableGrid12711111">
    <w:name w:val="Table Grid127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11">
    <w:name w:val="Table Grid53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11">
    <w:name w:val="Table Grid15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1111">
    <w:name w:val="No List1521111"/>
    <w:next w:val="NoList"/>
    <w:uiPriority w:val="99"/>
    <w:semiHidden/>
    <w:unhideWhenUsed/>
    <w:rsid w:val="004042EA"/>
  </w:style>
  <w:style w:type="table" w:customStyle="1" w:styleId="TableGrid1611111">
    <w:name w:val="Table Grid16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111">
    <w:name w:val="Table Grid24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11">
    <w:name w:val="Table Grid114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111">
    <w:name w:val="Table Grid44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111">
    <w:name w:val="No List11421111"/>
    <w:next w:val="NoList"/>
    <w:uiPriority w:val="99"/>
    <w:semiHidden/>
    <w:unhideWhenUsed/>
    <w:rsid w:val="004042EA"/>
  </w:style>
  <w:style w:type="table" w:customStyle="1" w:styleId="TableGrid3411111">
    <w:name w:val="Table Grid34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111">
    <w:name w:val="No List2321111"/>
    <w:next w:val="NoList"/>
    <w:uiPriority w:val="99"/>
    <w:semiHidden/>
    <w:unhideWhenUsed/>
    <w:rsid w:val="004042EA"/>
  </w:style>
  <w:style w:type="numbering" w:customStyle="1" w:styleId="NoList12321111">
    <w:name w:val="No List12321111"/>
    <w:next w:val="NoList"/>
    <w:uiPriority w:val="99"/>
    <w:semiHidden/>
    <w:unhideWhenUsed/>
    <w:rsid w:val="004042EA"/>
  </w:style>
  <w:style w:type="table" w:customStyle="1" w:styleId="TableGrid21311111">
    <w:name w:val="Table Grid21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111">
    <w:name w:val="Table Grid111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111">
    <w:name w:val="Table Grid413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21111">
    <w:name w:val="No List111321111"/>
    <w:next w:val="NoList"/>
    <w:uiPriority w:val="99"/>
    <w:semiHidden/>
    <w:unhideWhenUsed/>
    <w:rsid w:val="004042EA"/>
  </w:style>
  <w:style w:type="table" w:customStyle="1" w:styleId="TableGrid31311111">
    <w:name w:val="Table Grid313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1111">
    <w:name w:val="Table Grid121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1111">
    <w:name w:val="Table Grid122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11111">
    <w:name w:val="Table Grid51114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1111">
    <w:name w:val="Table Grid123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11111">
    <w:name w:val="Table Grid51111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11111">
    <w:name w:val="Table Grid511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111">
    <w:name w:val="Table Grid63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111">
    <w:name w:val="Table Grid73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111">
    <w:name w:val="Table Grid83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111">
    <w:name w:val="No List3221111"/>
    <w:next w:val="NoList"/>
    <w:uiPriority w:val="99"/>
    <w:semiHidden/>
    <w:unhideWhenUsed/>
    <w:rsid w:val="004042EA"/>
  </w:style>
  <w:style w:type="numbering" w:customStyle="1" w:styleId="NoList13221111">
    <w:name w:val="No List13221111"/>
    <w:next w:val="NoList"/>
    <w:uiPriority w:val="99"/>
    <w:semiHidden/>
    <w:unhideWhenUsed/>
    <w:rsid w:val="004042EA"/>
  </w:style>
  <w:style w:type="table" w:customStyle="1" w:styleId="TableGrid13211111">
    <w:name w:val="Table Grid13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111">
    <w:name w:val="Table Grid22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1111">
    <w:name w:val="Table Grid112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1111">
    <w:name w:val="Table Grid9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111">
    <w:name w:val="Table Grid422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21111">
    <w:name w:val="No List112221111"/>
    <w:next w:val="NoList"/>
    <w:uiPriority w:val="99"/>
    <w:semiHidden/>
    <w:unhideWhenUsed/>
    <w:rsid w:val="004042EA"/>
  </w:style>
  <w:style w:type="table" w:customStyle="1" w:styleId="TableGrid32211111">
    <w:name w:val="Table Grid32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111">
    <w:name w:val="No List21221111"/>
    <w:next w:val="NoList"/>
    <w:uiPriority w:val="99"/>
    <w:semiHidden/>
    <w:unhideWhenUsed/>
    <w:rsid w:val="004042EA"/>
  </w:style>
  <w:style w:type="numbering" w:customStyle="1" w:styleId="NoList121221111">
    <w:name w:val="No List121221111"/>
    <w:next w:val="NoList"/>
    <w:uiPriority w:val="99"/>
    <w:semiHidden/>
    <w:unhideWhenUsed/>
    <w:rsid w:val="004042EA"/>
  </w:style>
  <w:style w:type="table" w:customStyle="1" w:styleId="TableGrid124211111">
    <w:name w:val="Table Grid124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111">
    <w:name w:val="Table Grid21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111">
    <w:name w:val="Table Grid111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1111">
    <w:name w:val="Table Grid51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1111">
    <w:name w:val="Table Grid4112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111">
    <w:name w:val="No List1111221111"/>
    <w:next w:val="NoList"/>
    <w:uiPriority w:val="99"/>
    <w:semiHidden/>
    <w:unhideWhenUsed/>
    <w:rsid w:val="004042EA"/>
  </w:style>
  <w:style w:type="table" w:customStyle="1" w:styleId="TableGrid311211111">
    <w:name w:val="Table Grid311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11111">
    <w:name w:val="Table Grid121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11111">
    <w:name w:val="Table Grid122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11111">
    <w:name w:val="Table Grid51112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11111">
    <w:name w:val="Table Grid123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11111">
    <w:name w:val="Table Grid51111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1111">
    <w:name w:val="Table Grid61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1111">
    <w:name w:val="Table Grid712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1111">
    <w:name w:val="Table Grid812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1111">
    <w:name w:val="Table Grid124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1111">
    <w:name w:val="No List4121111"/>
    <w:next w:val="NoList"/>
    <w:uiPriority w:val="99"/>
    <w:semiHidden/>
    <w:unhideWhenUsed/>
    <w:rsid w:val="004042EA"/>
  </w:style>
  <w:style w:type="table" w:customStyle="1" w:styleId="TableGrid125111111">
    <w:name w:val="Table Grid125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111">
    <w:name w:val="Table Grid52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111">
    <w:name w:val="Table Grid10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1111">
    <w:name w:val="No List14121111"/>
    <w:next w:val="NoList"/>
    <w:uiPriority w:val="99"/>
    <w:semiHidden/>
    <w:unhideWhenUsed/>
    <w:rsid w:val="004042EA"/>
  </w:style>
  <w:style w:type="table" w:customStyle="1" w:styleId="TableGrid14111111">
    <w:name w:val="Table Grid14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111">
    <w:name w:val="Table Grid23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111">
    <w:name w:val="Table Grid113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111">
    <w:name w:val="Table Grid431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21111">
    <w:name w:val="No List113121111"/>
    <w:next w:val="NoList"/>
    <w:uiPriority w:val="99"/>
    <w:semiHidden/>
    <w:unhideWhenUsed/>
    <w:rsid w:val="004042EA"/>
  </w:style>
  <w:style w:type="table" w:customStyle="1" w:styleId="TableGrid33111111">
    <w:name w:val="Table Grid33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111">
    <w:name w:val="No List22121111"/>
    <w:next w:val="NoList"/>
    <w:uiPriority w:val="99"/>
    <w:semiHidden/>
    <w:unhideWhenUsed/>
    <w:rsid w:val="004042EA"/>
  </w:style>
  <w:style w:type="numbering" w:customStyle="1" w:styleId="NoList122121111">
    <w:name w:val="No List122121111"/>
    <w:next w:val="NoList"/>
    <w:uiPriority w:val="99"/>
    <w:semiHidden/>
    <w:unhideWhenUsed/>
    <w:rsid w:val="004042EA"/>
  </w:style>
  <w:style w:type="table" w:customStyle="1" w:styleId="TableGrid212111111">
    <w:name w:val="Table Grid21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111">
    <w:name w:val="Table Grid111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111">
    <w:name w:val="Table Grid4121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21111">
    <w:name w:val="No List1112121111"/>
    <w:next w:val="NoList"/>
    <w:uiPriority w:val="99"/>
    <w:semiHidden/>
    <w:unhideWhenUsed/>
    <w:rsid w:val="004042EA"/>
  </w:style>
  <w:style w:type="table" w:customStyle="1" w:styleId="TableGrid312111111">
    <w:name w:val="Table Grid312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1111">
    <w:name w:val="Table Grid121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1111">
    <w:name w:val="Table Grid122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11111">
    <w:name w:val="Table Grid51113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11111">
    <w:name w:val="Table Grid123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11111">
    <w:name w:val="Table Grid51111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1111">
    <w:name w:val="Table Grid62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1111">
    <w:name w:val="Table Grid72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1111">
    <w:name w:val="Table Grid82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111">
    <w:name w:val="No List31121111"/>
    <w:next w:val="NoList"/>
    <w:uiPriority w:val="99"/>
    <w:semiHidden/>
    <w:unhideWhenUsed/>
    <w:rsid w:val="004042EA"/>
  </w:style>
  <w:style w:type="numbering" w:customStyle="1" w:styleId="NoList131121111">
    <w:name w:val="No List131121111"/>
    <w:next w:val="NoList"/>
    <w:uiPriority w:val="99"/>
    <w:semiHidden/>
    <w:unhideWhenUsed/>
    <w:rsid w:val="004042EA"/>
  </w:style>
  <w:style w:type="table" w:customStyle="1" w:styleId="TableGrid131111111">
    <w:name w:val="Table Grid13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111">
    <w:name w:val="Table Grid22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1111">
    <w:name w:val="Table Grid112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111">
    <w:name w:val="Table Grid91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1111">
    <w:name w:val="Table Grid4211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21111">
    <w:name w:val="No List1121121111"/>
    <w:next w:val="NoList"/>
    <w:uiPriority w:val="99"/>
    <w:semiHidden/>
    <w:unhideWhenUsed/>
    <w:rsid w:val="004042EA"/>
  </w:style>
  <w:style w:type="table" w:customStyle="1" w:styleId="TableGrid321111111">
    <w:name w:val="Table Grid321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1111">
    <w:name w:val="No List211121111"/>
    <w:next w:val="NoList"/>
    <w:uiPriority w:val="99"/>
    <w:semiHidden/>
    <w:unhideWhenUsed/>
    <w:rsid w:val="004042EA"/>
  </w:style>
  <w:style w:type="numbering" w:customStyle="1" w:styleId="NoList1211121111">
    <w:name w:val="No List1211121111"/>
    <w:next w:val="NoList"/>
    <w:uiPriority w:val="99"/>
    <w:semiHidden/>
    <w:unhideWhenUsed/>
    <w:rsid w:val="004042EA"/>
  </w:style>
  <w:style w:type="table" w:customStyle="1" w:styleId="TableGrid2111111111">
    <w:name w:val="Table Grid21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1111">
    <w:name w:val="Table Grid111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1111">
    <w:name w:val="Table Grid5113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1111">
    <w:name w:val="Table Grid4111111111"/>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111">
    <w:name w:val="No List11111121111"/>
    <w:next w:val="NoList"/>
    <w:uiPriority w:val="99"/>
    <w:semiHidden/>
    <w:unhideWhenUsed/>
    <w:rsid w:val="004042EA"/>
  </w:style>
  <w:style w:type="table" w:customStyle="1" w:styleId="TableGrid3111111111">
    <w:name w:val="Table Grid3111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11111">
    <w:name w:val="Table Grid121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11111">
    <w:name w:val="Table Grid122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11111">
    <w:name w:val="Table Grid51112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11111">
    <w:name w:val="Table Grid123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11111">
    <w:name w:val="Table Grid51111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1111">
    <w:name w:val="Table Grid611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1111">
    <w:name w:val="Table Grid7111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1111">
    <w:name w:val="Table Grid811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11111">
    <w:name w:val="Table Grid126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11111">
    <w:name w:val="Table Grid128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1111">
    <w:name w:val="Table Grid18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111">
    <w:name w:val="No List611111"/>
    <w:next w:val="NoList"/>
    <w:uiPriority w:val="99"/>
    <w:semiHidden/>
    <w:unhideWhenUsed/>
    <w:rsid w:val="004042EA"/>
  </w:style>
  <w:style w:type="numbering" w:customStyle="1" w:styleId="NoList1611111">
    <w:name w:val="No List1611111"/>
    <w:next w:val="NoList"/>
    <w:uiPriority w:val="99"/>
    <w:semiHidden/>
    <w:unhideWhenUsed/>
    <w:rsid w:val="004042EA"/>
  </w:style>
  <w:style w:type="table" w:customStyle="1" w:styleId="TableGrid1711111">
    <w:name w:val="Table Grid1711111"/>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111">
    <w:name w:val="No List11511111"/>
    <w:next w:val="NoList"/>
    <w:uiPriority w:val="99"/>
    <w:semiHidden/>
    <w:unhideWhenUsed/>
    <w:rsid w:val="004042EA"/>
  </w:style>
  <w:style w:type="numbering" w:customStyle="1" w:styleId="NoList2411111">
    <w:name w:val="No List2411111"/>
    <w:next w:val="NoList"/>
    <w:uiPriority w:val="99"/>
    <w:semiHidden/>
    <w:unhideWhenUsed/>
    <w:rsid w:val="004042EA"/>
  </w:style>
  <w:style w:type="numbering" w:customStyle="1" w:styleId="NoList12411111">
    <w:name w:val="No List12411111"/>
    <w:next w:val="NoList"/>
    <w:uiPriority w:val="99"/>
    <w:semiHidden/>
    <w:unhideWhenUsed/>
    <w:rsid w:val="004042EA"/>
  </w:style>
  <w:style w:type="numbering" w:customStyle="1" w:styleId="NoList111411111">
    <w:name w:val="No List111411111"/>
    <w:next w:val="NoList"/>
    <w:uiPriority w:val="99"/>
    <w:semiHidden/>
    <w:unhideWhenUsed/>
    <w:rsid w:val="004042EA"/>
  </w:style>
  <w:style w:type="numbering" w:customStyle="1" w:styleId="NoList3311111">
    <w:name w:val="No List3311111"/>
    <w:next w:val="NoList"/>
    <w:uiPriority w:val="99"/>
    <w:semiHidden/>
    <w:unhideWhenUsed/>
    <w:rsid w:val="004042EA"/>
  </w:style>
  <w:style w:type="numbering" w:customStyle="1" w:styleId="NoList13311111">
    <w:name w:val="No List13311111"/>
    <w:next w:val="NoList"/>
    <w:uiPriority w:val="99"/>
    <w:semiHidden/>
    <w:unhideWhenUsed/>
    <w:rsid w:val="004042EA"/>
  </w:style>
  <w:style w:type="numbering" w:customStyle="1" w:styleId="NoList112311111">
    <w:name w:val="No List112311111"/>
    <w:next w:val="NoList"/>
    <w:uiPriority w:val="99"/>
    <w:semiHidden/>
    <w:unhideWhenUsed/>
    <w:rsid w:val="004042EA"/>
  </w:style>
  <w:style w:type="numbering" w:customStyle="1" w:styleId="NoList21311111">
    <w:name w:val="No List21311111"/>
    <w:next w:val="NoList"/>
    <w:uiPriority w:val="99"/>
    <w:semiHidden/>
    <w:unhideWhenUsed/>
    <w:rsid w:val="004042EA"/>
  </w:style>
  <w:style w:type="numbering" w:customStyle="1" w:styleId="NoList121311111">
    <w:name w:val="No List121311111"/>
    <w:next w:val="NoList"/>
    <w:uiPriority w:val="99"/>
    <w:semiHidden/>
    <w:unhideWhenUsed/>
    <w:rsid w:val="004042EA"/>
  </w:style>
  <w:style w:type="numbering" w:customStyle="1" w:styleId="NoList1111311111">
    <w:name w:val="No List1111311111"/>
    <w:next w:val="NoList"/>
    <w:uiPriority w:val="99"/>
    <w:semiHidden/>
    <w:unhideWhenUsed/>
    <w:rsid w:val="004042EA"/>
  </w:style>
  <w:style w:type="numbering" w:customStyle="1" w:styleId="NoList4211111">
    <w:name w:val="No List4211111"/>
    <w:next w:val="NoList"/>
    <w:uiPriority w:val="99"/>
    <w:semiHidden/>
    <w:unhideWhenUsed/>
    <w:rsid w:val="004042EA"/>
  </w:style>
  <w:style w:type="numbering" w:customStyle="1" w:styleId="NoList14211111">
    <w:name w:val="No List14211111"/>
    <w:next w:val="NoList"/>
    <w:uiPriority w:val="99"/>
    <w:semiHidden/>
    <w:unhideWhenUsed/>
    <w:rsid w:val="004042EA"/>
  </w:style>
  <w:style w:type="numbering" w:customStyle="1" w:styleId="NoList113211111">
    <w:name w:val="No List113211111"/>
    <w:next w:val="NoList"/>
    <w:uiPriority w:val="99"/>
    <w:semiHidden/>
    <w:unhideWhenUsed/>
    <w:rsid w:val="004042EA"/>
  </w:style>
  <w:style w:type="numbering" w:customStyle="1" w:styleId="NoList22211111">
    <w:name w:val="No List22211111"/>
    <w:next w:val="NoList"/>
    <w:uiPriority w:val="99"/>
    <w:semiHidden/>
    <w:unhideWhenUsed/>
    <w:rsid w:val="004042EA"/>
  </w:style>
  <w:style w:type="numbering" w:customStyle="1" w:styleId="NoList122211111">
    <w:name w:val="No List122211111"/>
    <w:next w:val="NoList"/>
    <w:uiPriority w:val="99"/>
    <w:semiHidden/>
    <w:unhideWhenUsed/>
    <w:rsid w:val="004042EA"/>
  </w:style>
  <w:style w:type="numbering" w:customStyle="1" w:styleId="NoList1112211111">
    <w:name w:val="No List1112211111"/>
    <w:next w:val="NoList"/>
    <w:uiPriority w:val="99"/>
    <w:semiHidden/>
    <w:unhideWhenUsed/>
    <w:rsid w:val="004042EA"/>
  </w:style>
  <w:style w:type="numbering" w:customStyle="1" w:styleId="NoList31211111">
    <w:name w:val="No List31211111"/>
    <w:next w:val="NoList"/>
    <w:uiPriority w:val="99"/>
    <w:semiHidden/>
    <w:unhideWhenUsed/>
    <w:rsid w:val="004042EA"/>
  </w:style>
  <w:style w:type="numbering" w:customStyle="1" w:styleId="NoList131211111">
    <w:name w:val="No List131211111"/>
    <w:next w:val="NoList"/>
    <w:uiPriority w:val="99"/>
    <w:semiHidden/>
    <w:unhideWhenUsed/>
    <w:rsid w:val="004042EA"/>
  </w:style>
  <w:style w:type="numbering" w:customStyle="1" w:styleId="NoList1121211111">
    <w:name w:val="No List1121211111"/>
    <w:next w:val="NoList"/>
    <w:uiPriority w:val="99"/>
    <w:semiHidden/>
    <w:unhideWhenUsed/>
    <w:rsid w:val="004042EA"/>
  </w:style>
  <w:style w:type="numbering" w:customStyle="1" w:styleId="NoList211211111">
    <w:name w:val="No List211211111"/>
    <w:next w:val="NoList"/>
    <w:uiPriority w:val="99"/>
    <w:semiHidden/>
    <w:unhideWhenUsed/>
    <w:rsid w:val="004042EA"/>
  </w:style>
  <w:style w:type="numbering" w:customStyle="1" w:styleId="NoList1211211111">
    <w:name w:val="No List1211211111"/>
    <w:next w:val="NoList"/>
    <w:uiPriority w:val="99"/>
    <w:semiHidden/>
    <w:unhideWhenUsed/>
    <w:rsid w:val="004042EA"/>
  </w:style>
  <w:style w:type="numbering" w:customStyle="1" w:styleId="NoList11111211111">
    <w:name w:val="No List11111211111"/>
    <w:next w:val="NoList"/>
    <w:uiPriority w:val="99"/>
    <w:semiHidden/>
    <w:unhideWhenUsed/>
    <w:rsid w:val="004042EA"/>
  </w:style>
  <w:style w:type="numbering" w:customStyle="1" w:styleId="NoList5111111">
    <w:name w:val="No List5111111"/>
    <w:next w:val="NoList"/>
    <w:uiPriority w:val="99"/>
    <w:semiHidden/>
    <w:unhideWhenUsed/>
    <w:rsid w:val="004042EA"/>
  </w:style>
  <w:style w:type="numbering" w:customStyle="1" w:styleId="NoList15111111">
    <w:name w:val="No List15111111"/>
    <w:next w:val="NoList"/>
    <w:uiPriority w:val="99"/>
    <w:semiHidden/>
    <w:unhideWhenUsed/>
    <w:rsid w:val="004042EA"/>
  </w:style>
  <w:style w:type="numbering" w:customStyle="1" w:styleId="NoList114111111">
    <w:name w:val="No List114111111"/>
    <w:next w:val="NoList"/>
    <w:uiPriority w:val="99"/>
    <w:semiHidden/>
    <w:unhideWhenUsed/>
    <w:rsid w:val="004042EA"/>
  </w:style>
  <w:style w:type="numbering" w:customStyle="1" w:styleId="NoList23111111">
    <w:name w:val="No List23111111"/>
    <w:next w:val="NoList"/>
    <w:uiPriority w:val="99"/>
    <w:semiHidden/>
    <w:unhideWhenUsed/>
    <w:rsid w:val="004042EA"/>
  </w:style>
  <w:style w:type="numbering" w:customStyle="1" w:styleId="NoList123111111">
    <w:name w:val="No List123111111"/>
    <w:next w:val="NoList"/>
    <w:uiPriority w:val="99"/>
    <w:semiHidden/>
    <w:unhideWhenUsed/>
    <w:rsid w:val="004042EA"/>
  </w:style>
  <w:style w:type="numbering" w:customStyle="1" w:styleId="NoList1113111111">
    <w:name w:val="No List1113111111"/>
    <w:next w:val="NoList"/>
    <w:uiPriority w:val="99"/>
    <w:semiHidden/>
    <w:unhideWhenUsed/>
    <w:rsid w:val="004042EA"/>
  </w:style>
  <w:style w:type="numbering" w:customStyle="1" w:styleId="NoList32111111">
    <w:name w:val="No List32111111"/>
    <w:next w:val="NoList"/>
    <w:uiPriority w:val="99"/>
    <w:semiHidden/>
    <w:unhideWhenUsed/>
    <w:rsid w:val="004042EA"/>
  </w:style>
  <w:style w:type="numbering" w:customStyle="1" w:styleId="NoList132111111">
    <w:name w:val="No List132111111"/>
    <w:next w:val="NoList"/>
    <w:uiPriority w:val="99"/>
    <w:semiHidden/>
    <w:unhideWhenUsed/>
    <w:rsid w:val="004042EA"/>
  </w:style>
  <w:style w:type="numbering" w:customStyle="1" w:styleId="NoList1122111111">
    <w:name w:val="No List1122111111"/>
    <w:next w:val="NoList"/>
    <w:uiPriority w:val="99"/>
    <w:semiHidden/>
    <w:unhideWhenUsed/>
    <w:rsid w:val="004042EA"/>
  </w:style>
  <w:style w:type="numbering" w:customStyle="1" w:styleId="NoList212111111">
    <w:name w:val="No List212111111"/>
    <w:next w:val="NoList"/>
    <w:uiPriority w:val="99"/>
    <w:semiHidden/>
    <w:unhideWhenUsed/>
    <w:rsid w:val="004042EA"/>
  </w:style>
  <w:style w:type="numbering" w:customStyle="1" w:styleId="NoList1212111111">
    <w:name w:val="No List1212111111"/>
    <w:next w:val="NoList"/>
    <w:uiPriority w:val="99"/>
    <w:semiHidden/>
    <w:unhideWhenUsed/>
    <w:rsid w:val="004042EA"/>
  </w:style>
  <w:style w:type="numbering" w:customStyle="1" w:styleId="NoList11112111111">
    <w:name w:val="No List11112111111"/>
    <w:next w:val="NoList"/>
    <w:uiPriority w:val="99"/>
    <w:semiHidden/>
    <w:unhideWhenUsed/>
    <w:rsid w:val="004042EA"/>
  </w:style>
  <w:style w:type="numbering" w:customStyle="1" w:styleId="NoList41111111">
    <w:name w:val="No List41111111"/>
    <w:next w:val="NoList"/>
    <w:uiPriority w:val="99"/>
    <w:semiHidden/>
    <w:unhideWhenUsed/>
    <w:rsid w:val="004042EA"/>
  </w:style>
  <w:style w:type="numbering" w:customStyle="1" w:styleId="NoList141111111">
    <w:name w:val="No List141111111"/>
    <w:next w:val="NoList"/>
    <w:uiPriority w:val="99"/>
    <w:semiHidden/>
    <w:unhideWhenUsed/>
    <w:rsid w:val="004042EA"/>
  </w:style>
  <w:style w:type="numbering" w:customStyle="1" w:styleId="NoList1131111111">
    <w:name w:val="No List1131111111"/>
    <w:next w:val="NoList"/>
    <w:uiPriority w:val="99"/>
    <w:semiHidden/>
    <w:unhideWhenUsed/>
    <w:rsid w:val="004042EA"/>
  </w:style>
  <w:style w:type="numbering" w:customStyle="1" w:styleId="NoList221111111">
    <w:name w:val="No List221111111"/>
    <w:next w:val="NoList"/>
    <w:uiPriority w:val="99"/>
    <w:semiHidden/>
    <w:unhideWhenUsed/>
    <w:rsid w:val="004042EA"/>
  </w:style>
  <w:style w:type="numbering" w:customStyle="1" w:styleId="NoList1221111111">
    <w:name w:val="No List1221111111"/>
    <w:next w:val="NoList"/>
    <w:uiPriority w:val="99"/>
    <w:semiHidden/>
    <w:unhideWhenUsed/>
    <w:rsid w:val="004042EA"/>
  </w:style>
  <w:style w:type="numbering" w:customStyle="1" w:styleId="NoList11121111111">
    <w:name w:val="No List11121111111"/>
    <w:next w:val="NoList"/>
    <w:uiPriority w:val="99"/>
    <w:semiHidden/>
    <w:unhideWhenUsed/>
    <w:rsid w:val="004042EA"/>
  </w:style>
  <w:style w:type="numbering" w:customStyle="1" w:styleId="NoList311111111">
    <w:name w:val="No List311111111"/>
    <w:next w:val="NoList"/>
    <w:uiPriority w:val="99"/>
    <w:semiHidden/>
    <w:unhideWhenUsed/>
    <w:rsid w:val="004042EA"/>
  </w:style>
  <w:style w:type="numbering" w:customStyle="1" w:styleId="NoList1311111111">
    <w:name w:val="No List1311111111"/>
    <w:next w:val="NoList"/>
    <w:uiPriority w:val="99"/>
    <w:semiHidden/>
    <w:unhideWhenUsed/>
    <w:rsid w:val="004042EA"/>
  </w:style>
  <w:style w:type="numbering" w:customStyle="1" w:styleId="NoList11211111111">
    <w:name w:val="No List11211111111"/>
    <w:next w:val="NoList"/>
    <w:uiPriority w:val="99"/>
    <w:semiHidden/>
    <w:unhideWhenUsed/>
    <w:rsid w:val="004042EA"/>
  </w:style>
  <w:style w:type="numbering" w:customStyle="1" w:styleId="NoList2111111111">
    <w:name w:val="No List2111111111"/>
    <w:next w:val="NoList"/>
    <w:uiPriority w:val="99"/>
    <w:semiHidden/>
    <w:unhideWhenUsed/>
    <w:rsid w:val="004042EA"/>
  </w:style>
  <w:style w:type="numbering" w:customStyle="1" w:styleId="NoList12111111111">
    <w:name w:val="No List12111111111"/>
    <w:next w:val="NoList"/>
    <w:uiPriority w:val="99"/>
    <w:semiHidden/>
    <w:unhideWhenUsed/>
    <w:rsid w:val="004042EA"/>
  </w:style>
  <w:style w:type="numbering" w:customStyle="1" w:styleId="NoList111111111111">
    <w:name w:val="No List111111111111"/>
    <w:next w:val="NoList"/>
    <w:uiPriority w:val="99"/>
    <w:semiHidden/>
    <w:unhideWhenUsed/>
    <w:rsid w:val="004042EA"/>
  </w:style>
  <w:style w:type="numbering" w:customStyle="1" w:styleId="NoList6111111">
    <w:name w:val="No List6111111"/>
    <w:next w:val="NoList"/>
    <w:uiPriority w:val="99"/>
    <w:semiHidden/>
    <w:unhideWhenUsed/>
    <w:rsid w:val="004042EA"/>
  </w:style>
  <w:style w:type="table" w:customStyle="1" w:styleId="TableGrid17111111">
    <w:name w:val="Table Grid17111111"/>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11111">
    <w:name w:val="No List16111111"/>
    <w:next w:val="NoList"/>
    <w:uiPriority w:val="99"/>
    <w:semiHidden/>
    <w:unhideWhenUsed/>
    <w:rsid w:val="004042EA"/>
  </w:style>
  <w:style w:type="numbering" w:customStyle="1" w:styleId="NoList115111111">
    <w:name w:val="No List115111111"/>
    <w:next w:val="NoList"/>
    <w:uiPriority w:val="99"/>
    <w:semiHidden/>
    <w:unhideWhenUsed/>
    <w:rsid w:val="004042EA"/>
  </w:style>
  <w:style w:type="numbering" w:customStyle="1" w:styleId="NoList24111111">
    <w:name w:val="No List24111111"/>
    <w:next w:val="NoList"/>
    <w:uiPriority w:val="99"/>
    <w:semiHidden/>
    <w:unhideWhenUsed/>
    <w:rsid w:val="004042EA"/>
  </w:style>
  <w:style w:type="numbering" w:customStyle="1" w:styleId="NoList124111111">
    <w:name w:val="No List124111111"/>
    <w:next w:val="NoList"/>
    <w:uiPriority w:val="99"/>
    <w:semiHidden/>
    <w:unhideWhenUsed/>
    <w:rsid w:val="004042EA"/>
  </w:style>
  <w:style w:type="numbering" w:customStyle="1" w:styleId="NoList1114111111">
    <w:name w:val="No List1114111111"/>
    <w:next w:val="NoList"/>
    <w:uiPriority w:val="99"/>
    <w:semiHidden/>
    <w:unhideWhenUsed/>
    <w:rsid w:val="004042EA"/>
  </w:style>
  <w:style w:type="numbering" w:customStyle="1" w:styleId="NoList33111111">
    <w:name w:val="No List33111111"/>
    <w:next w:val="NoList"/>
    <w:uiPriority w:val="99"/>
    <w:semiHidden/>
    <w:unhideWhenUsed/>
    <w:rsid w:val="004042EA"/>
  </w:style>
  <w:style w:type="numbering" w:customStyle="1" w:styleId="NoList133111111">
    <w:name w:val="No List133111111"/>
    <w:next w:val="NoList"/>
    <w:uiPriority w:val="99"/>
    <w:semiHidden/>
    <w:unhideWhenUsed/>
    <w:rsid w:val="004042EA"/>
  </w:style>
  <w:style w:type="numbering" w:customStyle="1" w:styleId="NoList1123111111">
    <w:name w:val="No List1123111111"/>
    <w:next w:val="NoList"/>
    <w:uiPriority w:val="99"/>
    <w:semiHidden/>
    <w:unhideWhenUsed/>
    <w:rsid w:val="004042EA"/>
  </w:style>
  <w:style w:type="numbering" w:customStyle="1" w:styleId="NoList213111111">
    <w:name w:val="No List213111111"/>
    <w:next w:val="NoList"/>
    <w:uiPriority w:val="99"/>
    <w:semiHidden/>
    <w:unhideWhenUsed/>
    <w:rsid w:val="004042EA"/>
  </w:style>
  <w:style w:type="numbering" w:customStyle="1" w:styleId="NoList1213111111">
    <w:name w:val="No List1213111111"/>
    <w:next w:val="NoList"/>
    <w:uiPriority w:val="99"/>
    <w:semiHidden/>
    <w:unhideWhenUsed/>
    <w:rsid w:val="004042EA"/>
  </w:style>
  <w:style w:type="numbering" w:customStyle="1" w:styleId="NoList11113111111">
    <w:name w:val="No List11113111111"/>
    <w:next w:val="NoList"/>
    <w:uiPriority w:val="99"/>
    <w:semiHidden/>
    <w:unhideWhenUsed/>
    <w:rsid w:val="004042EA"/>
  </w:style>
  <w:style w:type="numbering" w:customStyle="1" w:styleId="NoList42111111">
    <w:name w:val="No List42111111"/>
    <w:next w:val="NoList"/>
    <w:uiPriority w:val="99"/>
    <w:semiHidden/>
    <w:unhideWhenUsed/>
    <w:rsid w:val="004042EA"/>
  </w:style>
  <w:style w:type="numbering" w:customStyle="1" w:styleId="NoList142111111">
    <w:name w:val="No List142111111"/>
    <w:next w:val="NoList"/>
    <w:uiPriority w:val="99"/>
    <w:semiHidden/>
    <w:unhideWhenUsed/>
    <w:rsid w:val="004042EA"/>
  </w:style>
  <w:style w:type="numbering" w:customStyle="1" w:styleId="NoList1132111111">
    <w:name w:val="No List1132111111"/>
    <w:next w:val="NoList"/>
    <w:uiPriority w:val="99"/>
    <w:semiHidden/>
    <w:unhideWhenUsed/>
    <w:rsid w:val="004042EA"/>
  </w:style>
  <w:style w:type="numbering" w:customStyle="1" w:styleId="NoList222111111">
    <w:name w:val="No List222111111"/>
    <w:next w:val="NoList"/>
    <w:uiPriority w:val="99"/>
    <w:semiHidden/>
    <w:unhideWhenUsed/>
    <w:rsid w:val="004042EA"/>
  </w:style>
  <w:style w:type="numbering" w:customStyle="1" w:styleId="NoList1222111111">
    <w:name w:val="No List1222111111"/>
    <w:next w:val="NoList"/>
    <w:uiPriority w:val="99"/>
    <w:semiHidden/>
    <w:unhideWhenUsed/>
    <w:rsid w:val="004042EA"/>
  </w:style>
  <w:style w:type="numbering" w:customStyle="1" w:styleId="NoList11122111111">
    <w:name w:val="No List11122111111"/>
    <w:next w:val="NoList"/>
    <w:uiPriority w:val="99"/>
    <w:semiHidden/>
    <w:unhideWhenUsed/>
    <w:rsid w:val="004042EA"/>
  </w:style>
  <w:style w:type="numbering" w:customStyle="1" w:styleId="NoList312111111">
    <w:name w:val="No List312111111"/>
    <w:next w:val="NoList"/>
    <w:uiPriority w:val="99"/>
    <w:semiHidden/>
    <w:unhideWhenUsed/>
    <w:rsid w:val="004042EA"/>
  </w:style>
  <w:style w:type="numbering" w:customStyle="1" w:styleId="NoList1312111111">
    <w:name w:val="No List1312111111"/>
    <w:next w:val="NoList"/>
    <w:uiPriority w:val="99"/>
    <w:semiHidden/>
    <w:unhideWhenUsed/>
    <w:rsid w:val="004042EA"/>
  </w:style>
  <w:style w:type="numbering" w:customStyle="1" w:styleId="NoList11212111111">
    <w:name w:val="No List11212111111"/>
    <w:next w:val="NoList"/>
    <w:uiPriority w:val="99"/>
    <w:semiHidden/>
    <w:unhideWhenUsed/>
    <w:rsid w:val="004042EA"/>
  </w:style>
  <w:style w:type="numbering" w:customStyle="1" w:styleId="NoList2112111111">
    <w:name w:val="No List2112111111"/>
    <w:next w:val="NoList"/>
    <w:uiPriority w:val="99"/>
    <w:semiHidden/>
    <w:unhideWhenUsed/>
    <w:rsid w:val="004042EA"/>
  </w:style>
  <w:style w:type="numbering" w:customStyle="1" w:styleId="NoList12112111111">
    <w:name w:val="No List12112111111"/>
    <w:next w:val="NoList"/>
    <w:uiPriority w:val="99"/>
    <w:semiHidden/>
    <w:unhideWhenUsed/>
    <w:rsid w:val="004042EA"/>
  </w:style>
  <w:style w:type="numbering" w:customStyle="1" w:styleId="NoList111112111111">
    <w:name w:val="No List111112111111"/>
    <w:next w:val="NoList"/>
    <w:uiPriority w:val="99"/>
    <w:semiHidden/>
    <w:unhideWhenUsed/>
    <w:rsid w:val="004042EA"/>
  </w:style>
  <w:style w:type="numbering" w:customStyle="1" w:styleId="NoList51111111">
    <w:name w:val="No List51111111"/>
    <w:next w:val="NoList"/>
    <w:uiPriority w:val="99"/>
    <w:semiHidden/>
    <w:unhideWhenUsed/>
    <w:rsid w:val="004042EA"/>
  </w:style>
  <w:style w:type="numbering" w:customStyle="1" w:styleId="NoList151111111">
    <w:name w:val="No List151111111"/>
    <w:next w:val="NoList"/>
    <w:uiPriority w:val="99"/>
    <w:semiHidden/>
    <w:unhideWhenUsed/>
    <w:rsid w:val="004042EA"/>
  </w:style>
  <w:style w:type="numbering" w:customStyle="1" w:styleId="NoList1141111111">
    <w:name w:val="No List1141111111"/>
    <w:next w:val="NoList"/>
    <w:uiPriority w:val="99"/>
    <w:semiHidden/>
    <w:unhideWhenUsed/>
    <w:rsid w:val="004042EA"/>
  </w:style>
  <w:style w:type="numbering" w:customStyle="1" w:styleId="NoList231111111">
    <w:name w:val="No List231111111"/>
    <w:next w:val="NoList"/>
    <w:uiPriority w:val="99"/>
    <w:semiHidden/>
    <w:unhideWhenUsed/>
    <w:rsid w:val="004042EA"/>
  </w:style>
  <w:style w:type="numbering" w:customStyle="1" w:styleId="NoList1231111111">
    <w:name w:val="No List1231111111"/>
    <w:next w:val="NoList"/>
    <w:uiPriority w:val="99"/>
    <w:semiHidden/>
    <w:unhideWhenUsed/>
    <w:rsid w:val="004042EA"/>
  </w:style>
  <w:style w:type="numbering" w:customStyle="1" w:styleId="NoList11131111111">
    <w:name w:val="No List11131111111"/>
    <w:next w:val="NoList"/>
    <w:uiPriority w:val="99"/>
    <w:semiHidden/>
    <w:unhideWhenUsed/>
    <w:rsid w:val="004042EA"/>
  </w:style>
  <w:style w:type="numbering" w:customStyle="1" w:styleId="NoList321111111">
    <w:name w:val="No List321111111"/>
    <w:next w:val="NoList"/>
    <w:uiPriority w:val="99"/>
    <w:semiHidden/>
    <w:unhideWhenUsed/>
    <w:rsid w:val="004042EA"/>
  </w:style>
  <w:style w:type="numbering" w:customStyle="1" w:styleId="NoList1321111111">
    <w:name w:val="No List1321111111"/>
    <w:next w:val="NoList"/>
    <w:uiPriority w:val="99"/>
    <w:semiHidden/>
    <w:unhideWhenUsed/>
    <w:rsid w:val="004042EA"/>
  </w:style>
  <w:style w:type="numbering" w:customStyle="1" w:styleId="NoList11221111111">
    <w:name w:val="No List11221111111"/>
    <w:next w:val="NoList"/>
    <w:uiPriority w:val="99"/>
    <w:semiHidden/>
    <w:unhideWhenUsed/>
    <w:rsid w:val="004042EA"/>
  </w:style>
  <w:style w:type="numbering" w:customStyle="1" w:styleId="NoList2121111111">
    <w:name w:val="No List2121111111"/>
    <w:next w:val="NoList"/>
    <w:uiPriority w:val="99"/>
    <w:semiHidden/>
    <w:unhideWhenUsed/>
    <w:rsid w:val="004042EA"/>
  </w:style>
  <w:style w:type="numbering" w:customStyle="1" w:styleId="NoList12121111111">
    <w:name w:val="No List12121111111"/>
    <w:next w:val="NoList"/>
    <w:uiPriority w:val="99"/>
    <w:semiHidden/>
    <w:unhideWhenUsed/>
    <w:rsid w:val="004042EA"/>
  </w:style>
  <w:style w:type="numbering" w:customStyle="1" w:styleId="NoList111121111111">
    <w:name w:val="No List111121111111"/>
    <w:next w:val="NoList"/>
    <w:uiPriority w:val="99"/>
    <w:semiHidden/>
    <w:unhideWhenUsed/>
    <w:rsid w:val="004042EA"/>
  </w:style>
  <w:style w:type="numbering" w:customStyle="1" w:styleId="NoList411111111">
    <w:name w:val="No List411111111"/>
    <w:next w:val="NoList"/>
    <w:uiPriority w:val="99"/>
    <w:semiHidden/>
    <w:unhideWhenUsed/>
    <w:rsid w:val="004042EA"/>
  </w:style>
  <w:style w:type="numbering" w:customStyle="1" w:styleId="NoList1411111111">
    <w:name w:val="No List1411111111"/>
    <w:next w:val="NoList"/>
    <w:uiPriority w:val="99"/>
    <w:semiHidden/>
    <w:unhideWhenUsed/>
    <w:rsid w:val="004042EA"/>
  </w:style>
  <w:style w:type="numbering" w:customStyle="1" w:styleId="NoList11311111111">
    <w:name w:val="No List11311111111"/>
    <w:next w:val="NoList"/>
    <w:uiPriority w:val="99"/>
    <w:semiHidden/>
    <w:unhideWhenUsed/>
    <w:rsid w:val="004042EA"/>
  </w:style>
  <w:style w:type="numbering" w:customStyle="1" w:styleId="NoList2211111111">
    <w:name w:val="No List2211111111"/>
    <w:next w:val="NoList"/>
    <w:uiPriority w:val="99"/>
    <w:semiHidden/>
    <w:unhideWhenUsed/>
    <w:rsid w:val="004042EA"/>
  </w:style>
  <w:style w:type="numbering" w:customStyle="1" w:styleId="NoList12211111111">
    <w:name w:val="No List12211111111"/>
    <w:next w:val="NoList"/>
    <w:uiPriority w:val="99"/>
    <w:semiHidden/>
    <w:unhideWhenUsed/>
    <w:rsid w:val="004042EA"/>
  </w:style>
  <w:style w:type="numbering" w:customStyle="1" w:styleId="NoList111211111111">
    <w:name w:val="No List111211111111"/>
    <w:next w:val="NoList"/>
    <w:uiPriority w:val="99"/>
    <w:semiHidden/>
    <w:unhideWhenUsed/>
    <w:rsid w:val="004042EA"/>
  </w:style>
  <w:style w:type="numbering" w:customStyle="1" w:styleId="NoList3111111111">
    <w:name w:val="No List3111111111"/>
    <w:next w:val="NoList"/>
    <w:uiPriority w:val="99"/>
    <w:semiHidden/>
    <w:unhideWhenUsed/>
    <w:rsid w:val="004042EA"/>
  </w:style>
  <w:style w:type="numbering" w:customStyle="1" w:styleId="NoList13111111111">
    <w:name w:val="No List13111111111"/>
    <w:next w:val="NoList"/>
    <w:uiPriority w:val="99"/>
    <w:semiHidden/>
    <w:unhideWhenUsed/>
    <w:rsid w:val="004042EA"/>
  </w:style>
  <w:style w:type="numbering" w:customStyle="1" w:styleId="NoList112111111111">
    <w:name w:val="No List112111111111"/>
    <w:next w:val="NoList"/>
    <w:uiPriority w:val="99"/>
    <w:semiHidden/>
    <w:unhideWhenUsed/>
    <w:rsid w:val="004042EA"/>
  </w:style>
  <w:style w:type="numbering" w:customStyle="1" w:styleId="NoList21111111111">
    <w:name w:val="No List21111111111"/>
    <w:next w:val="NoList"/>
    <w:uiPriority w:val="99"/>
    <w:semiHidden/>
    <w:unhideWhenUsed/>
    <w:rsid w:val="004042EA"/>
  </w:style>
  <w:style w:type="numbering" w:customStyle="1" w:styleId="NoList121111111111">
    <w:name w:val="No List121111111111"/>
    <w:next w:val="NoList"/>
    <w:uiPriority w:val="99"/>
    <w:semiHidden/>
    <w:unhideWhenUsed/>
    <w:rsid w:val="004042EA"/>
  </w:style>
  <w:style w:type="numbering" w:customStyle="1" w:styleId="NoList1111111111111">
    <w:name w:val="No List1111111111111"/>
    <w:next w:val="NoList"/>
    <w:uiPriority w:val="99"/>
    <w:semiHidden/>
    <w:unhideWhenUsed/>
    <w:rsid w:val="004042EA"/>
  </w:style>
  <w:style w:type="table" w:customStyle="1" w:styleId="TableGrid1911111">
    <w:name w:val="Table Grid1911111"/>
    <w:basedOn w:val="TableNormal"/>
    <w:next w:val="TableGrid"/>
    <w:uiPriority w:val="59"/>
    <w:rsid w:val="004042EA"/>
    <w:pPr>
      <w:spacing w:after="160"/>
    </w:pPr>
    <w:rPr>
      <w:rFonts w:ascii="Calibri" w:eastAsia="Times New Roman" w:hAnsi="Calibri"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4042EA"/>
  </w:style>
  <w:style w:type="table" w:customStyle="1" w:styleId="TableGrid1218">
    <w:name w:val="Table Grid1218"/>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4042EA"/>
  </w:style>
  <w:style w:type="table" w:customStyle="1" w:styleId="TableGrid120">
    <w:name w:val="Table Grid12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4042EA"/>
  </w:style>
  <w:style w:type="table" w:customStyle="1" w:styleId="TableGrid38">
    <w:name w:val="Table Grid38"/>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4042EA"/>
  </w:style>
  <w:style w:type="numbering" w:customStyle="1" w:styleId="NoList128">
    <w:name w:val="No List128"/>
    <w:next w:val="NoList"/>
    <w:uiPriority w:val="99"/>
    <w:semiHidden/>
    <w:unhideWhenUsed/>
    <w:rsid w:val="004042EA"/>
  </w:style>
  <w:style w:type="table" w:customStyle="1" w:styleId="TableGrid217">
    <w:name w:val="Table Grid21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8">
    <w:name w:val="No List1118"/>
    <w:next w:val="NoList"/>
    <w:uiPriority w:val="99"/>
    <w:semiHidden/>
    <w:unhideWhenUsed/>
    <w:rsid w:val="004042EA"/>
  </w:style>
  <w:style w:type="table" w:customStyle="1" w:styleId="TableGrid317">
    <w:name w:val="Table Grid317"/>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9">
    <w:name w:val="Table Grid1219"/>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8">
    <w:name w:val="Table Grid51118"/>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7">
    <w:name w:val="Table Grid123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7">
    <w:name w:val="Table Grid51111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5">
    <w:name w:val="Table Grid51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7">
    <w:name w:val="No List37"/>
    <w:next w:val="NoList"/>
    <w:uiPriority w:val="99"/>
    <w:semiHidden/>
    <w:unhideWhenUsed/>
    <w:rsid w:val="004042EA"/>
  </w:style>
  <w:style w:type="numbering" w:customStyle="1" w:styleId="NoList137">
    <w:name w:val="No List137"/>
    <w:next w:val="NoList"/>
    <w:uiPriority w:val="99"/>
    <w:semiHidden/>
    <w:unhideWhenUsed/>
    <w:rsid w:val="004042EA"/>
  </w:style>
  <w:style w:type="table" w:customStyle="1" w:styleId="TableGrid136">
    <w:name w:val="Table Grid13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uiPriority w:val="99"/>
    <w:semiHidden/>
    <w:unhideWhenUsed/>
    <w:rsid w:val="004042EA"/>
  </w:style>
  <w:style w:type="table" w:customStyle="1" w:styleId="TableGrid326">
    <w:name w:val="Table Grid32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uiPriority w:val="99"/>
    <w:semiHidden/>
    <w:unhideWhenUsed/>
    <w:rsid w:val="004042EA"/>
  </w:style>
  <w:style w:type="numbering" w:customStyle="1" w:styleId="NoList1217">
    <w:name w:val="No List1217"/>
    <w:next w:val="NoList"/>
    <w:uiPriority w:val="99"/>
    <w:semiHidden/>
    <w:unhideWhenUsed/>
    <w:rsid w:val="004042EA"/>
  </w:style>
  <w:style w:type="table" w:customStyle="1" w:styleId="TableGrid1246">
    <w:name w:val="Table Grid124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uiPriority w:val="99"/>
    <w:semiHidden/>
    <w:unhideWhenUsed/>
    <w:rsid w:val="004042EA"/>
  </w:style>
  <w:style w:type="table" w:customStyle="1" w:styleId="TableGrid3116">
    <w:name w:val="Table Grid311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6">
    <w:name w:val="Table Grid12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6">
    <w:name w:val="Table Grid122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6">
    <w:name w:val="Table Grid51112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6">
    <w:name w:val="Table Grid123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6">
    <w:name w:val="Table Grid51111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6">
    <w:name w:val="Table Grid716"/>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6">
    <w:name w:val="Table Grid816"/>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5">
    <w:name w:val="Table Grid124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6">
    <w:name w:val="No List46"/>
    <w:next w:val="NoList"/>
    <w:uiPriority w:val="99"/>
    <w:semiHidden/>
    <w:unhideWhenUsed/>
    <w:rsid w:val="004042EA"/>
  </w:style>
  <w:style w:type="table" w:customStyle="1" w:styleId="TableGrid1255">
    <w:name w:val="Table Grid125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6">
    <w:name w:val="No List146"/>
    <w:next w:val="NoList"/>
    <w:uiPriority w:val="99"/>
    <w:semiHidden/>
    <w:unhideWhenUsed/>
    <w:rsid w:val="004042EA"/>
  </w:style>
  <w:style w:type="table" w:customStyle="1" w:styleId="TableGrid145">
    <w:name w:val="Table Grid14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uiPriority w:val="99"/>
    <w:semiHidden/>
    <w:unhideWhenUsed/>
    <w:rsid w:val="004042EA"/>
  </w:style>
  <w:style w:type="table" w:customStyle="1" w:styleId="TableGrid335">
    <w:name w:val="Table Grid33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uiPriority w:val="99"/>
    <w:semiHidden/>
    <w:unhideWhenUsed/>
    <w:rsid w:val="004042EA"/>
  </w:style>
  <w:style w:type="numbering" w:customStyle="1" w:styleId="NoList1226">
    <w:name w:val="No List1226"/>
    <w:next w:val="NoList"/>
    <w:uiPriority w:val="99"/>
    <w:semiHidden/>
    <w:unhideWhenUsed/>
    <w:rsid w:val="004042EA"/>
  </w:style>
  <w:style w:type="table" w:customStyle="1" w:styleId="TableGrid2125">
    <w:name w:val="Table Grid2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uiPriority w:val="99"/>
    <w:semiHidden/>
    <w:unhideWhenUsed/>
    <w:rsid w:val="004042EA"/>
  </w:style>
  <w:style w:type="table" w:customStyle="1" w:styleId="TableGrid3125">
    <w:name w:val="Table Grid312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5">
    <w:name w:val="Table Grid12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5">
    <w:name w:val="Table Grid122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5">
    <w:name w:val="Table Grid51113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5">
    <w:name w:val="Table Grid123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5">
    <w:name w:val="Table Grid51111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5">
    <w:name w:val="Table Grid72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5">
    <w:name w:val="Table Grid82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6">
    <w:name w:val="No List316"/>
    <w:next w:val="NoList"/>
    <w:uiPriority w:val="99"/>
    <w:semiHidden/>
    <w:unhideWhenUsed/>
    <w:rsid w:val="004042EA"/>
  </w:style>
  <w:style w:type="numbering" w:customStyle="1" w:styleId="NoList1316">
    <w:name w:val="No List1316"/>
    <w:next w:val="NoList"/>
    <w:uiPriority w:val="99"/>
    <w:semiHidden/>
    <w:unhideWhenUsed/>
    <w:rsid w:val="004042EA"/>
  </w:style>
  <w:style w:type="table" w:customStyle="1" w:styleId="TableGrid1315">
    <w:name w:val="Table Grid13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5">
    <w:name w:val="Table Grid9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6">
    <w:name w:val="No List11216"/>
    <w:next w:val="NoList"/>
    <w:uiPriority w:val="99"/>
    <w:semiHidden/>
    <w:unhideWhenUsed/>
    <w:rsid w:val="004042EA"/>
  </w:style>
  <w:style w:type="table" w:customStyle="1" w:styleId="TableGrid3215">
    <w:name w:val="Table Grid32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6">
    <w:name w:val="No List2116"/>
    <w:next w:val="NoList"/>
    <w:uiPriority w:val="99"/>
    <w:semiHidden/>
    <w:unhideWhenUsed/>
    <w:rsid w:val="004042EA"/>
  </w:style>
  <w:style w:type="numbering" w:customStyle="1" w:styleId="NoList12116">
    <w:name w:val="No List12116"/>
    <w:next w:val="NoList"/>
    <w:uiPriority w:val="99"/>
    <w:semiHidden/>
    <w:unhideWhenUsed/>
    <w:rsid w:val="004042EA"/>
  </w:style>
  <w:style w:type="table" w:customStyle="1" w:styleId="TableGrid21115">
    <w:name w:val="Table Grid2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5">
    <w:name w:val="Table Grid11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7">
    <w:name w:val="Table Grid5117"/>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6">
    <w:name w:val="No List111116"/>
    <w:next w:val="NoList"/>
    <w:uiPriority w:val="99"/>
    <w:semiHidden/>
    <w:unhideWhenUsed/>
    <w:rsid w:val="004042EA"/>
  </w:style>
  <w:style w:type="table" w:customStyle="1" w:styleId="TableGrid31115">
    <w:name w:val="Table Grid311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5">
    <w:name w:val="Table Grid12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5">
    <w:name w:val="Table Grid122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5">
    <w:name w:val="Table Grid51112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5">
    <w:name w:val="Table Grid123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5">
    <w:name w:val="Table Grid51111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5">
    <w:name w:val="Table Grid61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5">
    <w:name w:val="Table Grid7115"/>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5">
    <w:name w:val="Table Grid811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5">
    <w:name w:val="Table Grid1265"/>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5">
    <w:name w:val="No List55"/>
    <w:next w:val="NoList"/>
    <w:uiPriority w:val="99"/>
    <w:semiHidden/>
    <w:unhideWhenUsed/>
    <w:rsid w:val="004042EA"/>
  </w:style>
  <w:style w:type="table" w:customStyle="1" w:styleId="TableGrid1274">
    <w:name w:val="Table Grid127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5">
    <w:name w:val="No List155"/>
    <w:next w:val="NoList"/>
    <w:uiPriority w:val="99"/>
    <w:semiHidden/>
    <w:unhideWhenUsed/>
    <w:rsid w:val="004042EA"/>
  </w:style>
  <w:style w:type="table" w:customStyle="1" w:styleId="TableGrid164">
    <w:name w:val="Table Grid16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5">
    <w:name w:val="No List1145"/>
    <w:next w:val="NoList"/>
    <w:uiPriority w:val="99"/>
    <w:semiHidden/>
    <w:unhideWhenUsed/>
    <w:rsid w:val="004042EA"/>
  </w:style>
  <w:style w:type="table" w:customStyle="1" w:styleId="TableGrid344">
    <w:name w:val="Table Grid34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5">
    <w:name w:val="No List235"/>
    <w:next w:val="NoList"/>
    <w:uiPriority w:val="99"/>
    <w:semiHidden/>
    <w:unhideWhenUsed/>
    <w:rsid w:val="004042EA"/>
  </w:style>
  <w:style w:type="numbering" w:customStyle="1" w:styleId="NoList1235">
    <w:name w:val="No List1235"/>
    <w:next w:val="NoList"/>
    <w:uiPriority w:val="99"/>
    <w:semiHidden/>
    <w:unhideWhenUsed/>
    <w:rsid w:val="004042EA"/>
  </w:style>
  <w:style w:type="table" w:customStyle="1" w:styleId="TableGrid2134">
    <w:name w:val="Table Grid2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
    <w:name w:val="Table Grid11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5">
    <w:name w:val="No List11135"/>
    <w:next w:val="NoList"/>
    <w:uiPriority w:val="99"/>
    <w:semiHidden/>
    <w:unhideWhenUsed/>
    <w:rsid w:val="004042EA"/>
  </w:style>
  <w:style w:type="table" w:customStyle="1" w:styleId="TableGrid3134">
    <w:name w:val="Table Grid313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4">
    <w:name w:val="Table Grid12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4">
    <w:name w:val="Table Grid122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44">
    <w:name w:val="Table Grid51114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4">
    <w:name w:val="Table Grid123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34">
    <w:name w:val="Table Grid51111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4">
    <w:name w:val="Table Grid51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
    <w:name w:val="Table Grid73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4">
    <w:name w:val="Table Grid83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5">
    <w:name w:val="No List325"/>
    <w:next w:val="NoList"/>
    <w:uiPriority w:val="99"/>
    <w:semiHidden/>
    <w:unhideWhenUsed/>
    <w:rsid w:val="004042EA"/>
  </w:style>
  <w:style w:type="numbering" w:customStyle="1" w:styleId="NoList1325">
    <w:name w:val="No List1325"/>
    <w:next w:val="NoList"/>
    <w:uiPriority w:val="99"/>
    <w:semiHidden/>
    <w:unhideWhenUsed/>
    <w:rsid w:val="004042EA"/>
  </w:style>
  <w:style w:type="table" w:customStyle="1" w:styleId="TableGrid1324">
    <w:name w:val="Table Grid13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4">
    <w:name w:val="Table Grid9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5">
    <w:name w:val="No List11225"/>
    <w:next w:val="NoList"/>
    <w:uiPriority w:val="99"/>
    <w:semiHidden/>
    <w:unhideWhenUsed/>
    <w:rsid w:val="004042EA"/>
  </w:style>
  <w:style w:type="table" w:customStyle="1" w:styleId="TableGrid3224">
    <w:name w:val="Table Grid32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5">
    <w:name w:val="No List2125"/>
    <w:next w:val="NoList"/>
    <w:uiPriority w:val="99"/>
    <w:semiHidden/>
    <w:unhideWhenUsed/>
    <w:rsid w:val="004042EA"/>
  </w:style>
  <w:style w:type="numbering" w:customStyle="1" w:styleId="NoList12125">
    <w:name w:val="No List12125"/>
    <w:next w:val="NoList"/>
    <w:uiPriority w:val="99"/>
    <w:semiHidden/>
    <w:unhideWhenUsed/>
    <w:rsid w:val="004042EA"/>
  </w:style>
  <w:style w:type="table" w:customStyle="1" w:styleId="TableGrid12424">
    <w:name w:val="Table Grid124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4">
    <w:name w:val="Table Grid11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4">
    <w:name w:val="Table Grid51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5">
    <w:name w:val="No List111125"/>
    <w:next w:val="NoList"/>
    <w:uiPriority w:val="99"/>
    <w:semiHidden/>
    <w:unhideWhenUsed/>
    <w:rsid w:val="004042EA"/>
  </w:style>
  <w:style w:type="table" w:customStyle="1" w:styleId="TableGrid31124">
    <w:name w:val="Table Grid311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4">
    <w:name w:val="Table Grid12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4">
    <w:name w:val="Table Grid122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24">
    <w:name w:val="Table Grid51112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4">
    <w:name w:val="Table Grid123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24">
    <w:name w:val="Table Grid51111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4">
    <w:name w:val="Table Grid61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4">
    <w:name w:val="Table Grid712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4">
    <w:name w:val="Table Grid812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4">
    <w:name w:val="Table Grid124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5">
    <w:name w:val="No List415"/>
    <w:next w:val="NoList"/>
    <w:uiPriority w:val="99"/>
    <w:semiHidden/>
    <w:unhideWhenUsed/>
    <w:rsid w:val="004042EA"/>
  </w:style>
  <w:style w:type="table" w:customStyle="1" w:styleId="TableGrid12514">
    <w:name w:val="Table Grid125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4">
    <w:name w:val="Table Grid52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4">
    <w:name w:val="Table Grid10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5">
    <w:name w:val="No List1415"/>
    <w:next w:val="NoList"/>
    <w:uiPriority w:val="99"/>
    <w:semiHidden/>
    <w:unhideWhenUsed/>
    <w:rsid w:val="004042EA"/>
  </w:style>
  <w:style w:type="table" w:customStyle="1" w:styleId="TableGrid1414">
    <w:name w:val="Table Grid14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4">
    <w:name w:val="Table Grid23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4">
    <w:name w:val="Table Grid113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4">
    <w:name w:val="Table Grid43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5">
    <w:name w:val="No List11315"/>
    <w:next w:val="NoList"/>
    <w:uiPriority w:val="99"/>
    <w:semiHidden/>
    <w:unhideWhenUsed/>
    <w:rsid w:val="004042EA"/>
  </w:style>
  <w:style w:type="table" w:customStyle="1" w:styleId="TableGrid3314">
    <w:name w:val="Table Grid33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uiPriority w:val="99"/>
    <w:semiHidden/>
    <w:unhideWhenUsed/>
    <w:rsid w:val="004042EA"/>
  </w:style>
  <w:style w:type="numbering" w:customStyle="1" w:styleId="NoList12215">
    <w:name w:val="No List12215"/>
    <w:next w:val="NoList"/>
    <w:uiPriority w:val="99"/>
    <w:semiHidden/>
    <w:unhideWhenUsed/>
    <w:rsid w:val="004042EA"/>
  </w:style>
  <w:style w:type="table" w:customStyle="1" w:styleId="TableGrid21214">
    <w:name w:val="Table Grid2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4">
    <w:name w:val="Table Grid11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4">
    <w:name w:val="Table Grid412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5">
    <w:name w:val="No List111215"/>
    <w:next w:val="NoList"/>
    <w:uiPriority w:val="99"/>
    <w:semiHidden/>
    <w:unhideWhenUsed/>
    <w:rsid w:val="004042EA"/>
  </w:style>
  <w:style w:type="table" w:customStyle="1" w:styleId="TableGrid31214">
    <w:name w:val="Table Grid312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4">
    <w:name w:val="Table Grid12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4">
    <w:name w:val="Table Grid122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314">
    <w:name w:val="Table Grid51113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4">
    <w:name w:val="Table Grid123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214">
    <w:name w:val="Table Grid51111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4">
    <w:name w:val="Table Grid62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4">
    <w:name w:val="Table Grid72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4">
    <w:name w:val="Table Grid82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5">
    <w:name w:val="No List3115"/>
    <w:next w:val="NoList"/>
    <w:uiPriority w:val="99"/>
    <w:semiHidden/>
    <w:unhideWhenUsed/>
    <w:rsid w:val="004042EA"/>
  </w:style>
  <w:style w:type="numbering" w:customStyle="1" w:styleId="NoList13115">
    <w:name w:val="No List13115"/>
    <w:next w:val="NoList"/>
    <w:uiPriority w:val="99"/>
    <w:semiHidden/>
    <w:unhideWhenUsed/>
    <w:rsid w:val="004042EA"/>
  </w:style>
  <w:style w:type="table" w:customStyle="1" w:styleId="TableGrid13114">
    <w:name w:val="Table Grid13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4">
    <w:name w:val="Table Grid22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4">
    <w:name w:val="Table Grid112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4">
    <w:name w:val="Table Grid9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4">
    <w:name w:val="Table Grid421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5">
    <w:name w:val="No List112115"/>
    <w:next w:val="NoList"/>
    <w:uiPriority w:val="99"/>
    <w:semiHidden/>
    <w:unhideWhenUsed/>
    <w:rsid w:val="004042EA"/>
  </w:style>
  <w:style w:type="table" w:customStyle="1" w:styleId="TableGrid32114">
    <w:name w:val="Table Grid32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5">
    <w:name w:val="No List21115"/>
    <w:next w:val="NoList"/>
    <w:uiPriority w:val="99"/>
    <w:semiHidden/>
    <w:unhideWhenUsed/>
    <w:rsid w:val="004042EA"/>
  </w:style>
  <w:style w:type="numbering" w:customStyle="1" w:styleId="NoList121115">
    <w:name w:val="No List121115"/>
    <w:next w:val="NoList"/>
    <w:uiPriority w:val="99"/>
    <w:semiHidden/>
    <w:unhideWhenUsed/>
    <w:rsid w:val="004042EA"/>
  </w:style>
  <w:style w:type="table" w:customStyle="1" w:styleId="TableGrid211114">
    <w:name w:val="Table Grid2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4">
    <w:name w:val="Table Grid11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4">
    <w:name w:val="Table Grid5113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4">
    <w:name w:val="Table Grid411114"/>
    <w:basedOn w:val="TableNormal"/>
    <w:next w:val="TableGrid"/>
    <w:uiPriority w:val="3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5">
    <w:name w:val="No List1111115"/>
    <w:next w:val="NoList"/>
    <w:uiPriority w:val="99"/>
    <w:semiHidden/>
    <w:unhideWhenUsed/>
    <w:rsid w:val="004042EA"/>
  </w:style>
  <w:style w:type="table" w:customStyle="1" w:styleId="TableGrid311114">
    <w:name w:val="Table Grid311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4">
    <w:name w:val="Table Grid12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4">
    <w:name w:val="Table Grid122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2114">
    <w:name w:val="Table Grid51112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4">
    <w:name w:val="Table Grid123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1114">
    <w:name w:val="Table Grid51111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4">
    <w:name w:val="Table Grid61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4">
    <w:name w:val="Table Grid71114"/>
    <w:basedOn w:val="TableNormal"/>
    <w:next w:val="TableGrid"/>
    <w:uiPriority w:val="59"/>
    <w:rsid w:val="004042EA"/>
    <w:pPr>
      <w:spacing w:after="160"/>
    </w:pPr>
    <w:rPr>
      <w:rFonts w:eastAsia="Times New Roman" w:cs="Times New Roman"/>
      <w:color w:val="000000" w:themeColor="text1"/>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4">
    <w:name w:val="Table Grid811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4">
    <w:name w:val="Table Grid1261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4">
    <w:name w:val="Table Grid128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4">
    <w:name w:val="Table Grid184"/>
    <w:basedOn w:val="TableNormal"/>
    <w:next w:val="TableGrid"/>
    <w:uiPriority w:val="59"/>
    <w:rsid w:val="004042EA"/>
    <w:pPr>
      <w:spacing w:after="160"/>
    </w:pPr>
    <w:rPr>
      <w:rFonts w:cs="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4">
    <w:name w:val="No List64"/>
    <w:next w:val="NoList"/>
    <w:uiPriority w:val="99"/>
    <w:semiHidden/>
    <w:unhideWhenUsed/>
    <w:rsid w:val="004042EA"/>
  </w:style>
  <w:style w:type="numbering" w:customStyle="1" w:styleId="NoList164">
    <w:name w:val="No List164"/>
    <w:next w:val="NoList"/>
    <w:uiPriority w:val="99"/>
    <w:semiHidden/>
    <w:unhideWhenUsed/>
    <w:rsid w:val="004042EA"/>
  </w:style>
  <w:style w:type="table" w:customStyle="1" w:styleId="TableGrid174">
    <w:name w:val="Table Grid174"/>
    <w:basedOn w:val="TableNormal"/>
    <w:next w:val="TableGrid"/>
    <w:uiPriority w:val="59"/>
    <w:rsid w:val="004042EA"/>
    <w:pPr>
      <w:spacing w:after="160"/>
    </w:pPr>
    <w:rPr>
      <w:rFonts w:asciiTheme="minorHAnsi" w:eastAsia="Times New Roman" w:hAnsiTheme="minorHAnsi"/>
      <w:bCs/>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4">
    <w:name w:val="No List1154"/>
    <w:next w:val="NoList"/>
    <w:uiPriority w:val="99"/>
    <w:semiHidden/>
    <w:unhideWhenUsed/>
    <w:rsid w:val="004042EA"/>
  </w:style>
  <w:style w:type="numbering" w:customStyle="1" w:styleId="NoList244">
    <w:name w:val="No List244"/>
    <w:next w:val="NoList"/>
    <w:uiPriority w:val="99"/>
    <w:semiHidden/>
    <w:unhideWhenUsed/>
    <w:rsid w:val="004042EA"/>
  </w:style>
  <w:style w:type="numbering" w:customStyle="1" w:styleId="NoList1244">
    <w:name w:val="No List1244"/>
    <w:next w:val="NoList"/>
    <w:uiPriority w:val="99"/>
    <w:semiHidden/>
    <w:unhideWhenUsed/>
    <w:rsid w:val="004042EA"/>
  </w:style>
  <w:style w:type="numbering" w:customStyle="1" w:styleId="NoList11144">
    <w:name w:val="No List11144"/>
    <w:next w:val="NoList"/>
    <w:uiPriority w:val="99"/>
    <w:semiHidden/>
    <w:unhideWhenUsed/>
    <w:rsid w:val="0040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nb.com/Payment-Credit-Card-Terms/Payment-Credit-Card-Terms.htm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nb.com/product-lifecycle-policy.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nb.co.uk/dpa"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dnb.com/AutoRenewalCancellation"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dnb.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DAFE568F4F456AABF45513BFE298B9"/>
        <w:category>
          <w:name w:val="General"/>
          <w:gallery w:val="placeholder"/>
        </w:category>
        <w:types>
          <w:type w:val="bbPlcHdr"/>
        </w:types>
        <w:behaviors>
          <w:behavior w:val="content"/>
        </w:behaviors>
        <w:guid w:val="{D8C3CA33-6789-440D-9AB4-A971A7FD1E0B}"/>
      </w:docPartPr>
      <w:docPartBody>
        <w:p w:rsidR="00302A66" w:rsidRDefault="00302A66" w:rsidP="00302A66">
          <w:pPr>
            <w:pStyle w:val="10DAFE568F4F456AABF45513BFE298B9"/>
          </w:pPr>
          <w:r w:rsidRPr="00AD2460">
            <w:rPr>
              <w:rStyle w:val="PlaceholderText"/>
            </w:rPr>
            <w:t>Agreement Clause - DNB Logo</w:t>
          </w:r>
        </w:p>
      </w:docPartBody>
    </w:docPart>
    <w:docPart>
      <w:docPartPr>
        <w:name w:val="32AE4CBE088D457599A370E924BD68C4"/>
        <w:category>
          <w:name w:val="General"/>
          <w:gallery w:val="placeholder"/>
        </w:category>
        <w:types>
          <w:type w:val="bbPlcHdr"/>
        </w:types>
        <w:behaviors>
          <w:behavior w:val="content"/>
        </w:behaviors>
        <w:guid w:val="{3551E273-EC47-4035-9211-864C33CF6E23}"/>
      </w:docPartPr>
      <w:docPartBody>
        <w:p w:rsidR="00302A66" w:rsidRDefault="00302A66">
          <w:r w:rsidRPr="00CF665A">
            <w:rPr>
              <w:rStyle w:val="PlaceholderText"/>
            </w:rPr>
            <w:t>Agreement Clause - AutoRenewal</w:t>
          </w:r>
        </w:p>
      </w:docPartBody>
    </w:docPart>
    <w:docPart>
      <w:docPartPr>
        <w:name w:val="BC31BCD977634A09BF0F544379E161D6"/>
        <w:category>
          <w:name w:val="General"/>
          <w:gallery w:val="placeholder"/>
        </w:category>
        <w:types>
          <w:type w:val="bbPlcHdr"/>
        </w:types>
        <w:behaviors>
          <w:behavior w:val="content"/>
        </w:behaviors>
        <w:guid w:val="{FA827758-A3F8-4198-93AE-FBC4E80468C6}"/>
      </w:docPartPr>
      <w:docPartBody>
        <w:p w:rsidR="00302A66" w:rsidRDefault="00302A66">
          <w:r w:rsidRPr="00C656C6">
            <w:rPr>
              <w:rStyle w:val="PlaceholderText"/>
            </w:rPr>
            <w:t>Master Agreement DateCustomerName - US</w:t>
          </w:r>
        </w:p>
      </w:docPartBody>
    </w:docPart>
    <w:docPart>
      <w:docPartPr>
        <w:name w:val="89FD9ECA304D4F54AB0B3A135A9834DE"/>
        <w:category>
          <w:name w:val="General"/>
          <w:gallery w:val="placeholder"/>
        </w:category>
        <w:types>
          <w:type w:val="bbPlcHdr"/>
        </w:types>
        <w:behaviors>
          <w:behavior w:val="content"/>
        </w:behaviors>
        <w:guid w:val="{599842BA-E240-4509-B040-D494BECBEF3E}"/>
      </w:docPartPr>
      <w:docPartBody>
        <w:p w:rsidR="00302A66" w:rsidRDefault="00302A66">
          <w:r w:rsidRPr="00DB2EA1">
            <w:rPr>
              <w:rStyle w:val="PlaceholderText"/>
            </w:rPr>
            <w:t>US only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2A66"/>
    <w:rsid w:val="00302A66"/>
    <w:rsid w:val="0058587F"/>
    <w:rsid w:val="00616D36"/>
    <w:rsid w:val="0084627D"/>
    <w:rsid w:val="0088147F"/>
    <w:rsid w:val="009B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47F"/>
    <w:rPr>
      <w:color w:val="808080"/>
    </w:rPr>
  </w:style>
  <w:style w:type="paragraph" w:customStyle="1" w:styleId="10DAFE568F4F456AABF45513BFE298B9">
    <w:name w:val="10DAFE568F4F456AABF45513BFE298B9"/>
    <w:rsid w:val="00302A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apttus.com/externalmetadata">
  <Fields/>
  <Sections>
    <Section Number="34">
      <Row name="AL-0000345504" id="a7I3a000000kLPIEA2">
        <Tables>
          <Table TableInst="1" SectionInst="2" SectionNum="34" id="33678">
            <Row>
              <Field id="">
                <Metadata>
                  <Type>Field</Type>
                  <Tag>Product Name Template</Tag>
                  <SubType>STRING</SubType>
                  <SFParentObjectName>Apttus__AgreementLineItem__c</SFParentObjectName>
                  <SFIsUpdatable>False</SFIsUpdatable>
                  <SFObjectName>Apttus__AgreementLineItem__c</SFObjectName>
                  <SFIsReference>False</SFIsReference>
                  <SFReferenceObjectName/>
                  <SFSourceAPI>Product_Name_Template__c</SFSourceAPI>
                  <SFSource>Apttus__AgreementLineItem__c/agreementlineitem_product_name_template</SFSource>
                  <RenderAs>STRING</RenderAs>
                  <ConditionSerialized/>
                  <ConditionExpression/>
                  <ConditionSOQLStyle/>
                  <SourceCCID>33681</SourceCCID>
                  <BaseValue>D&amp;B Hoovers</BaseValue>
                  <SFID>a7I3a000000kLPIEA2</SFID>
                </Metadata>
              </Field>
            </Row>
            <Row>
              <Field id="">
                <Metadata>
                  <Type>Field</Type>
                  <Tag>Start Date</Tag>
                  <SubType>DATE</SubType>
                  <SFParentObjectName>Apttus__AgreementLineItem__c</SFParentObjectName>
                  <SFIsUpdatable>True</SFIsUpdatable>
                  <SFObjectName>Apttus__AgreementLineItem__c</SFObjectName>
                  <SFIsReference>False</SFIsReference>
                  <SFReferenceObjectName/>
                  <SFSourceAPI>Apttus_CMConfig__StartDate__c</SFSourceAPI>
                  <SFSource>Apttus__AgreementLineItem__c/agreementlineitem_startdate</SFSource>
                  <RenderAs>DATE</RenderAs>
                  <ConditionSerialized/>
                  <ConditionExpression/>
                  <ConditionSOQLStyle/>
                  <SourceCCID>33685</SourceCCID>
                  <DefaultLocale>en-US</DefaultLocale>
                  <DefaultDateFormat>M/d/yyyy</DefaultDateFormat>
                  <DefaultUseSymbolForFormatting/>
                  <BaseValue>2021-12-16 00:00:00</BaseValue>
                  <SFID>a7I3a000000kLPIEA2</SFID>
                </Metadata>
              </Field>
              <Field id="">
                <Metadata>
                  <Type>Field</Type>
                  <Tag>End Date</Tag>
                  <SubType>DATE</SubType>
                  <SFParentObjectName>Apttus__AgreementLineItem__c</SFParentObjectName>
                  <SFIsUpdatable>True</SFIsUpdatable>
                  <SFObjectName>Apttus__AgreementLineItem__c</SFObjectName>
                  <SFIsReference>False</SFIsReference>
                  <SFReferenceObjectName/>
                  <SFSourceAPI>Apttus_CMConfig__EndDate__c</SFSourceAPI>
                  <SFSource>Apttus__AgreementLineItem__c/agreementlineitem_enddate</SFSource>
                  <RenderAs>DATE</RenderAs>
                  <ConditionSerialized/>
                  <ConditionExpression/>
                  <ConditionSOQLStyle/>
                  <SourceCCID>33686</SourceCCID>
                  <DefaultLocale>en-US</DefaultLocale>
                  <DefaultDateFormat>M/d/yyyy</DefaultDateFormat>
                  <DefaultUseSymbolForFormatting/>
                  <BaseValue>2022-12-15 00:00:00</BaseValue>
                  <SFID>a7I3a000000kLPIEA2</SFID>
                </Metadata>
              </Field>
            </Row>
          </Table>
          <Table TableInst="2" SectionInst="2" SectionNum="34" id="33678"/>
          <Table TableInst="3" SectionInst="2" SectionNum="34" id="33678">
            <Row>
              <Field id="">
                <Metadata>
                  <Type>Field</Type>
                  <Tag>D&amp;B Hoovers Package</Tag>
                  <SubType>PICKLIST</SubType>
                  <SFParentObjectName>Apttus__AgreementLineItem__c</SFParentObjectName>
                  <SFIsUpdatable>True</SFIsUpdatable>
                  <SFObjectName>Apttus_CMConfig__AttributeValueId__c</SFObjectName>
                  <SFIsReference>True</SFIsReference>
                  <SFReferenceObjectName>Apttus_CMConfig__AgreementProductAttributeValue__c</SFReferenceObjectName>
                  <SFSourceAPI>D_B_Hoovers_Package__c</SFSourceAPI>
                  <SFSource>Apttus__AgreementLineItem__c/Apttus_CMConfig__AttributeValueId__c/agreementproductattributevalue_d_b_hoovers_package</SFSource>
                  <RenderAs>STRING</RenderAs>
                  <ConditionSerialized/>
                  <ConditionExpression/>
                  <ConditionSOQLStyle/>
                  <SourceCCID>33694</SourceCCID>
                  <BaseValue>Focus</BaseValue>
                  <SFID>a7I3a000000kLPIEA2</SFID>
                </Metadata>
              </Field>
            </Row>
            <Row>
              <Field id="">
                <Metadata>
                  <Tag>Quantity2</Tag>
                  <Type>Field</Type>
                  <SubType>DOUBLE</SubType>
                  <SFParentObjectName>Apttus__AgreementLineItem__c</SFParentObjectName>
                  <SFIsUpdatable>False</SFIsUpdatable>
                  <SFObjectName>Apttus__AgreementLineItem__c</SFObjectName>
                  <SFIsReference>False</SFIsReference>
                  <SFReferenceObjectName/>
                  <SFSourceAPI>Quantity2__c</SFSourceAPI>
                  <SFSource>Apttus__AgreementLineItem__c/agreementlineitem_quantity2</SFSource>
                  <RenderAs>DOUBLE</RenderAs>
                  <ConditionSerialized/>
                  <ConditionExpression/>
                  <ConditionSOQLStyle/>
                  <SourceCCID>33696</SourceCCID>
                  <DefaultLocale>en-US</DefaultLocale>
                  <DefaultPrecision/>
                  <DefaultUseSymbolForFormatting/>
                  <BaseValue>10</BaseValue>
                  <SFID>a7I3a000000kLPIEA2</SFID>
                </Metadata>
              </Field>
            </Row>
            <Row>
              <Field id="">
                <Metadata>
                  <Tag>D&amp;B Hoovers - CRM Connectors</Tag>
                  <Type>Field</Type>
                  <SubType>PICKLIST</SubType>
                  <SFParentObjectName>Apttus__AgreementLineItem__c</SFParentObjectName>
                  <SFIsUpdatable>True</SFIsUpdatable>
                  <SFObjectName>Apttus_CMConfig__AttributeValueId__c</SFObjectName>
                  <SFIsReference>True</SFIsReference>
                  <SFReferenceObjectName>Apttus_CMConfig__AgreementProductAttributeValue__c</SFReferenceObjectName>
                  <SFSourceAPI>D_B_Hoovers_CRM_Connectors__c</SFSourceAPI>
                  <SFSource>Apttus__AgreementLineItem__c/Apttus_CMConfig__AttributeValueId__c/agreementproductattributevalue_d_b_hoovers_crm_connectors</SFSource>
                  <RenderAs>STRING</RenderAs>
                  <ConditionSerialized/>
                  <ConditionExpression/>
                  <ConditionSOQLStyle/>
                  <SourceCCID>33707</SourceCCID>
                  <BaseValue>Salesforce</BaseValue>
                  <SFID>a7I3a000000kLPIEA2</SFID>
                </Metadata>
              </Field>
            </Row>
            <Row>
              <Field id="">
                <Metadata>
                  <Tag>Oracle Instance ID</Tag>
                  <Type>Field</Type>
                  <SubType>STRING</SubType>
                  <SFParentObjectName>Apttus__AgreementLineItem__c</SFParentObjectName>
                  <SFIsUpdatable>True</SFIsUpdatable>
                  <SFObjectName>Apttus_CMConfig__AttributeValueId__c</SFObjectName>
                  <SFIsReference>True</SFIsReference>
                  <SFReferenceObjectName>Apttus_CMConfig__AgreementProductAttributeValue__c</SFReferenceObjectName>
                  <SFSourceAPI>Oracle_Instance_ID__c</SFSourceAPI>
                  <SFSource>Apttus__AgreementLineItem__c/Apttus_CMConfig__AttributeValueId__c/agreementproductattributevalue_oracle_instance_id</SFSource>
                  <RenderAs>STRING</RenderAs>
                  <ConditionSerialized/>
                  <ConditionExpression/>
                  <ConditionSOQLStyle/>
                  <SourceCCID>33709</SourceCCID>
                  <BaseValue>00D500000006azu</BaseValue>
                  <SFID>a7I3a000000kLPIEA2</SFID>
                </Metadata>
              </Field>
            </Row>
          </Table>
        </Tables>
      </Row>
    </Section>
    <Section Number="247">
      <Row name="AL-0000345504" id="a7I3a000000kLPIEA2">
        <Tables>
          <Table TableInst="1" SectionInst="2" SectionNum="247" id="33723">
            <Row>
              <Field id="">
                <Metadata>
                  <Type>Field</Type>
                  <Tag>Product Name Template</Tag>
                  <SubType>STRING</SubType>
                  <SFParentObjectName>Apttus__AgreementLineItem__c</SFParentObjectName>
                  <SFIsUpdatable>False</SFIsUpdatable>
                  <SFObjectName>Apttus__AgreementLineItem__c</SFObjectName>
                  <SFIsReference>False</SFIsReference>
                  <SFReferenceObjectName/>
                  <SFSourceAPI>Product_Name_Template__c</SFSourceAPI>
                  <SFSource>Apttus__AgreementLineItem__c/agreementlineitem_product_name_template</SFSource>
                  <RenderAs>STRING</RenderAs>
                  <ConditionSerialized/>
                  <ConditionExpression/>
                  <ConditionSOQLStyle/>
                  <SourceCCID>33724</SourceCCID>
                  <BaseValue>D&amp;B Hoovers</BaseValue>
                  <SFID>a7I3a000000kLPIEA2</SFID>
                </Metadata>
              </Field>
              <Field id="">
                <Metadata>
                  <Type>Field</Type>
                  <Tag>ShipTo Contact</Tag>
                  <SubType>STRING</SubType>
                  <SFParentObjectName>Apttus__AgreementLineItem__c</SFParentObjectName>
                  <SFIsUpdatable>False</SFIsUpdatable>
                  <SFObjectName>Apttus__AgreementLineItem__c</SFObjectName>
                  <SFIsReference>False</SFIsReference>
                  <SFReferenceObjectName/>
                  <SFSourceAPI>APTS_ShipTo_Contact__c</SFSourceAPI>
                  <SFSource>Apttus__AgreementLineItem__c/agreementlineitem_apts_shipto_contact</SFSource>
                  <RenderAs>STRING</RenderAs>
                  <ConditionSerialized/>
                  <ConditionExpression/>
                  <ConditionSOQLStyle/>
                  <SourceCCID>33725</SourceCCID>
                  <BaseValue>Francis Staples</BaseValue>
                  <SFID>a7I3a000000kLPIEA2</SFID>
                </Metadata>
              </Field>
              <Field id="">
                <Metadata>
                  <Type>Field</Type>
                  <Tag>Account Name</Tag>
                  <SubType>STRING</SubType>
                  <SFParentObjectName>Apttus__APTS_Agreement__c</SFParentObjectName>
                  <SFIsUpdatable>True</SFIsUpdatable>
                  <SFObjectName>Apttus__Account__c</SFObjectName>
                  <SFIsReference>True</SFIsReference>
                  <SFReferenceObjectName>Account</SFReferenceObjectName>
                  <SFSourceAPI>Name</SFSourceAPI>
                  <SFSource>Apttus__APTS_Agreement__c/Apttus__Account__c/account_name</SFSource>
                  <RenderAs>STRING</RenderAs>
                  <ConditionSerialized/>
                  <ConditionExpression/>
                  <ConditionSOQLStyle/>
                  <SourceCCID>33726</SourceCCID>
                  <BaseValue>The Institute of Electrical and Electronics Engineers, Incorporated</BaseValue>
                  <SFID>001a000001jKDudAAG</SFID>
                </Metadata>
              </Field>
              <Field id="">
                <Metadata>
                  <Type>Field</Type>
                  <Tag>ShipTo Street</Tag>
                  <SubType>STRING</SubType>
                  <SFParentObjectName>Apttus__AgreementLineItem__c</SFParentObjectName>
                  <SFIsUpdatable>False</SFIsUpdatable>
                  <SFObjectName>Apttus__AgreementLineItem__c</SFObjectName>
                  <SFIsReference>False</SFIsReference>
                  <SFReferenceObjectName/>
                  <SFSourceAPI>APTS_ShipTo_Street__c</SFSourceAPI>
                  <SFSource>Apttus__AgreementLineItem__c/agreementlineitem_apts_shipto_street</SFSource>
                  <RenderAs>STRING</RenderAs>
                  <ConditionSerialized/>
                  <ConditionExpression/>
                  <ConditionSOQLStyle/>
                  <SourceCCID>33727</SourceCCID>
                  <BaseValue>445 Hoes Lane</BaseValue>
                  <SFID>a7I3a000000kLPIEA2</SFID>
                </Metadata>
              </Field>
              <Field id="">
                <Metadata>
                  <Type>Field</Type>
                  <Tag>ShipTo City</Tag>
                  <SubType>STRING</SubType>
                  <SFParentObjectName>Apttus__AgreementLineItem__c</SFParentObjectName>
                  <SFIsUpdatable>False</SFIsUpdatable>
                  <SFObjectName>Apttus__AgreementLineItem__c</SFObjectName>
                  <SFIsReference>False</SFIsReference>
                  <SFReferenceObjectName/>
                  <SFSourceAPI>APTS_ShipTo_City__c</SFSourceAPI>
                  <SFSource>Apttus__AgreementLineItem__c/agreementlineitem_apts_shipto_city</SFSource>
                  <RenderAs>STRING</RenderAs>
                  <ConditionSerialized/>
                  <ConditionExpression/>
                  <ConditionSOQLStyle/>
                  <SourceCCID>33728</SourceCCID>
                  <BaseValue>Piscataway</BaseValue>
                  <SFID>a7I3a000000kLPIEA2</SFID>
                </Metadata>
              </Field>
              <Field id="">
                <Metadata>
                  <Type>Field</Type>
                  <Tag>ShipTo State</Tag>
                  <SubType>STRING</SubType>
                  <SFParentObjectName>Apttus__AgreementLineItem__c</SFParentObjectName>
                  <SFIsUpdatable>False</SFIsUpdatable>
                  <SFObjectName>Apttus__AgreementLineItem__c</SFObjectName>
                  <SFIsReference>False</SFIsReference>
                  <SFReferenceObjectName/>
                  <SFSourceAPI>APTS_ShipTo_State__c</SFSourceAPI>
                  <SFSource>Apttus__AgreementLineItem__c/agreementlineitem_apts_shipto_state</SFSource>
                  <RenderAs>STRING</RenderAs>
                  <ConditionSerialized/>
                  <ConditionExpression/>
                  <ConditionSOQLStyle/>
                  <SourceCCID>33729</SourceCCID>
                  <BaseValue>NJ</BaseValue>
                  <SFID>a7I3a000000kLPIEA2</SFID>
                </Metadata>
              </Field>
              <Field id="">
                <Metadata>
                  <Type>Field</Type>
                  <Tag>ShipTo PostalCode</Tag>
                  <SubType>STRING</SubType>
                  <SFParentObjectName>Apttus__AgreementLineItem__c</SFParentObjectName>
                  <SFIsUpdatable>False</SFIsUpdatable>
                  <SFObjectName>Apttus__AgreementLineItem__c</SFObjectName>
                  <SFIsReference>False</SFIsReference>
                  <SFReferenceObjectName/>
                  <SFSourceAPI>APTS_ShipTo_PostalCode__c</SFSourceAPI>
                  <SFSource>Apttus__AgreementLineItem__c/agreementlineitem_apts_shipto_postalcode</SFSource>
                  <RenderAs>STRING</RenderAs>
                  <ConditionSerialized/>
                  <ConditionExpression/>
                  <ConditionSOQLStyle/>
                  <SourceCCID>33730</SourceCCID>
                  <BaseValue>08854</BaseValue>
                  <SFID>a7I3a000000kLPIEA2</SFID>
                </Metadata>
              </Field>
              <Field id="">
                <Metadata>
                  <Type>Field</Type>
                  <Tag>ShipTo Country</Tag>
                  <SubType>STRING</SubType>
                  <SFParentObjectName>Apttus__AgreementLineItem__c</SFParentObjectName>
                  <SFIsUpdatable>False</SFIsUpdatable>
                  <SFObjectName>Apttus__AgreementLineItem__c</SFObjectName>
                  <SFIsReference>False</SFIsReference>
                  <SFReferenceObjectName/>
                  <SFSourceAPI>APTS_ShipTo_Country__c</SFSourceAPI>
                  <SFSource>Apttus__AgreementLineItem__c/agreementlineitem_apts_shipto_country</SFSource>
                  <RenderAs>STRING</RenderAs>
                  <ConditionSerialized/>
                  <ConditionExpression/>
                  <ConditionSOQLStyle/>
                  <SourceCCID>33731</SourceCCID>
                  <BaseValue>USA</BaseValue>
                  <SFID>a7I3a000000kLPIEA2</SFID>
                </Metadata>
              </Field>
              <Field id="">
                <Metadata>
                  <Type>Field</Type>
                  <Tag>BillTo Contact</Tag>
                  <SubType>STRING</SubType>
                  <SFParentObjectName>Apttus__AgreementLineItem__c</SFParentObjectName>
                  <SFIsUpdatable>False</SFIsUpdatable>
                  <SFObjectName>Apttus__AgreementLineItem__c</SFObjectName>
                  <SFIsReference>False</SFIsReference>
                  <SFReferenceObjectName/>
                  <SFSourceAPI>APTS_BillTo_Contact__c</SFSourceAPI>
                  <SFSource>Apttus__AgreementLineItem__c/agreementlineitem_apts_billto_contact</SFSource>
                  <RenderAs>STRING</RenderAs>
                  <ConditionSerialized/>
                  <ConditionExpression/>
                  <ConditionSOQLStyle/>
                  <SourceCCID>33732</SourceCCID>
                  <BaseValue>Francis Staples</BaseValue>
                  <SFID>a7I3a000000kLPIEA2</SFID>
                </Metadata>
              </Field>
              <Field id="">
                <Metadata>
                  <Type>Field</Type>
                  <Tag>Account Name</Tag>
                  <SubType>STRING</SubType>
                  <SFParentObjectName>Apttus__APTS_Agreement__c</SFParentObjectName>
                  <SFIsUpdatable>True</SFIsUpdatable>
                  <SFObjectName>Apttus__Account__c</SFObjectName>
                  <SFIsReference>True</SFIsReference>
                  <SFReferenceObjectName>Account</SFReferenceObjectName>
                  <SFSourceAPI>Name</SFSourceAPI>
                  <SFSource>Apttus__APTS_Agreement__c/Apttus__Account__c/account_name</SFSource>
                  <RenderAs>STRING</RenderAs>
                  <ConditionSerialized/>
                  <ConditionExpression/>
                  <ConditionSOQLStyle/>
                  <SourceCCID>33733</SourceCCID>
                  <BaseValue>The Institute of Electrical and Electronics Engineers, Incorporated</BaseValue>
                  <SFID>001a000001jKDudAAG</SFID>
                </Metadata>
              </Field>
              <Field id="">
                <Metadata>
                  <Type>Field</Type>
                  <Tag>BillTo Street</Tag>
                  <SubType>STRING</SubType>
                  <SFParentObjectName>Apttus__AgreementLineItem__c</SFParentObjectName>
                  <SFIsUpdatable>False</SFIsUpdatable>
                  <SFObjectName>Apttus__AgreementLineItem__c</SFObjectName>
                  <SFIsReference>False</SFIsReference>
                  <SFReferenceObjectName/>
                  <SFSourceAPI>APTS_BillTo_Street__c</SFSourceAPI>
                  <SFSource>Apttus__AgreementLineItem__c/agreementlineitem_apts_billto_street</SFSource>
                  <RenderAs>STRING</RenderAs>
                  <ConditionSerialized/>
                  <ConditionExpression/>
                  <ConditionSOQLStyle/>
                  <SourceCCID>33734</SourceCCID>
                  <BaseValue>445 Hoes Lane</BaseValue>
                  <SFID>a7I3a000000kLPIEA2</SFID>
                </Metadata>
              </Field>
              <Field id="">
                <Metadata>
                  <Type>Field</Type>
                  <Tag>BillTo City</Tag>
                  <SubType>STRING</SubType>
                  <SFParentObjectName>Apttus__AgreementLineItem__c</SFParentObjectName>
                  <SFIsUpdatable>False</SFIsUpdatable>
                  <SFObjectName>Apttus__AgreementLineItem__c</SFObjectName>
                  <SFIsReference>False</SFIsReference>
                  <SFReferenceObjectName/>
                  <SFSourceAPI>APTS_BillTo_City__c</SFSourceAPI>
                  <SFSource>Apttus__AgreementLineItem__c/agreementlineitem_apts_billto_city</SFSource>
                  <RenderAs>STRING</RenderAs>
                  <ConditionSerialized/>
                  <ConditionExpression/>
                  <ConditionSOQLStyle/>
                  <SourceCCID>33735</SourceCCID>
                  <BaseValue>Piscataway</BaseValue>
                  <SFID>a7I3a000000kLPIEA2</SFID>
                </Metadata>
              </Field>
              <Field id="">
                <Metadata>
                  <Type>Field</Type>
                  <Tag>BillTo State</Tag>
                  <SubType>STRING</SubType>
                  <SFParentObjectName>Apttus__AgreementLineItem__c</SFParentObjectName>
                  <SFIsUpdatable>False</SFIsUpdatable>
                  <SFObjectName>Apttus__AgreementLineItem__c</SFObjectName>
                  <SFIsReference>False</SFIsReference>
                  <SFReferenceObjectName/>
                  <SFSourceAPI>APTS_BillTo_State__c</SFSourceAPI>
                  <SFSource>Apttus__AgreementLineItem__c/agreementlineitem_apts_billto_state</SFSource>
                  <RenderAs>STRING</RenderAs>
                  <ConditionSerialized/>
                  <ConditionExpression/>
                  <ConditionSOQLStyle/>
                  <SourceCCID>33736</SourceCCID>
                  <BaseValue>NJ</BaseValue>
                  <SFID>a7I3a000000kLPIEA2</SFID>
                </Metadata>
              </Field>
              <Field id="">
                <Metadata>
                  <Type>Field</Type>
                  <Tag>BillTo PostalCode</Tag>
                  <SubType>STRING</SubType>
                  <SFParentObjectName>Apttus__AgreementLineItem__c</SFParentObjectName>
                  <SFIsUpdatable>False</SFIsUpdatable>
                  <SFObjectName>Apttus__AgreementLineItem__c</SFObjectName>
                  <SFIsReference>False</SFIsReference>
                  <SFReferenceObjectName/>
                  <SFSourceAPI>APTS_BillTo_PostalCode__c</SFSourceAPI>
                  <SFSource>Apttus__AgreementLineItem__c/agreementlineitem_apts_billto_postalcode</SFSource>
                  <RenderAs>STRING</RenderAs>
                  <ConditionSerialized/>
                  <ConditionExpression/>
                  <ConditionSOQLStyle/>
                  <SourceCCID>33737</SourceCCID>
                  <BaseValue>08854</BaseValue>
                  <SFID>a7I3a000000kLPIEA2</SFID>
                </Metadata>
              </Field>
              <Field id="">
                <Metadata>
                  <Type>Field</Type>
                  <Tag>BillTo Country</Tag>
                  <SubType>STRING</SubType>
                  <SFParentObjectName>Apttus__AgreementLineItem__c</SFParentObjectName>
                  <SFIsUpdatable>False</SFIsUpdatable>
                  <SFObjectName>Apttus__AgreementLineItem__c</SFObjectName>
                  <SFIsReference>False</SFIsReference>
                  <SFReferenceObjectName/>
                  <SFSourceAPI>APTS_BillTo_Country__c</SFSourceAPI>
                  <SFSource>Apttus__AgreementLineItem__c/agreementlineitem_apts_billto_country</SFSource>
                  <RenderAs>STRING</RenderAs>
                  <ConditionSerialized/>
                  <ConditionExpression/>
                  <ConditionSOQLStyle/>
                  <SourceCCID>33738</SourceCCID>
                  <BaseValue>USA</BaseValue>
                  <SFID>a7I3a000000kLPIEA2</SFID>
                </Metadata>
              </Field>
              <Field id="">
                <Metadata>
                  <Type>Field</Type>
                  <Tag>Customer Admin</Tag>
                  <SubType>STRING</SubType>
                  <SFParentObjectName>Apttus__AgreementLineItem__c</SFParentObjectName>
                  <SFIsUpdatable>False</SFIsUpdatable>
                  <SFObjectName>Apttus__AgreementLineItem__c</SFObjectName>
                  <SFIsReference>False</SFIsReference>
                  <SFReferenceObjectName/>
                  <SFSourceAPI>APTS_Customer_Admin__c</SFSourceAPI>
                  <SFSource>Apttus__AgreementLineItem__c/agreementlineitem_apts_customer_admin</SFSource>
                  <RenderAs>STRING</RenderAs>
                  <ConditionSerialized/>
                  <ConditionExpression/>
                  <ConditionSOQLStyle/>
                  <SourceCCID>33739</SourceCCID>
                  <BaseValue>Gloria Rosado</BaseValue>
                  <SFID>a7I3a000000kLPIEA2</SFID>
                </Metadata>
              </Field>
              <Field id="">
                <Metadata>
                  <Type>Field</Type>
                  <Tag>Customer Admin Email Address</Tag>
                  <SubType>STRING</SubType>
                  <SFParentObjectName>Apttus__AgreementLineItem__c</SFParentObjectName>
                  <SFIsUpdatable>True</SFIsUpdatable>
                  <SFObjectName>Apttus__AgreementLineItem__c</SFObjectName>
                  <SFIsReference>False</SFIsReference>
                  <SFReferenceObjectName/>
                  <SFSourceAPI>Customer_Admin_Email_Address__c</SFSourceAPI>
                  <SFSource>Apttus__AgreementLineItem__c/agreementlineitem_customer_admin_email_address</SFSource>
                  <RenderAs>STRING</RenderAs>
                  <ConditionSerialized/>
                  <ConditionExpression/>
                  <ConditionSOQLStyle/>
                  <SourceCCID>33740</SourceCCID>
                  <BaseValue>g.rosado@ieee.org</BaseValue>
                  <SFID>a7I3a000000kLPIEA2</SFID>
                </Metadata>
              </Field>
            </Row>
          </Table>
        </Tables>
      </Row>
    </Section>
  </Sections>
  <Clauses>
    <Clause id="1600446558"/>
    <Clause id="1569153725"/>
    <Clause id="1035002291"/>
    <Clause id="-494494293"/>
  </Clauses>
</Document>
</file>

<file path=customXml/item2.xml><?xml version="1.0" encoding="utf-8"?>
<ApttusMetadata xmlns="http://www.apttus.com/schemas">
  <Node xmlns:p2="http://www.apttus.com/schemas" xmlns="" p2:id="1600446558">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</Node>
  <Node xmlns:p2="http://www.apttus.com/schemas" xmlns="" p2:id="1569153725">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</Node>
  <Node xmlns:p2="http://www.apttus.com/schemas" xmlns="" p2:id="1035002291">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</Node>
  <Node xmlns:p2="http://www.apttus.com/schemas" xmlns="" p2:id="3800473003">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</Node>
</ApttusMetadata>
</file>

<file path=customXml/itemProps1.xml><?xml version="1.0" encoding="utf-8"?>
<ds:datastoreItem xmlns:ds="http://schemas.openxmlformats.org/officeDocument/2006/customXml" ds:itemID="{07E74D50-4A76-41FC-8296-A2AD2AA1789E}">
  <ds:schemaRefs>
    <ds:schemaRef ds:uri="http://www.apttus.com/externalmetadata"/>
  </ds:schemaRefs>
</ds:datastoreItem>
</file>

<file path=customXml/itemProps2.xml><?xml version="1.0" encoding="utf-8"?>
<ds:datastoreItem xmlns:ds="http://schemas.openxmlformats.org/officeDocument/2006/customXml" ds:itemID="{15AA33F1-80DE-4750-A487-BEDA06314722}">
  <ds:schemaRefs>
    <ds:schemaRef ds:uri="http://www.apttus.com/schema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Dun and Bradstreet</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Quentin</dc:creator>
  <cp:keywords/>
  <dc:description/>
  <cp:lastModifiedBy>Eichorn, Evan</cp:lastModifiedBy>
  <cp:revision>2</cp:revision>
  <dcterms:created xsi:type="dcterms:W3CDTF">2021-10-28T19:47:00Z</dcterms:created>
  <dcterms:modified xsi:type="dcterms:W3CDTF">2021-10-28T19:47:00Z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f7b76-1c82-4947-b7c3-fb47b7a6cffe_Enabled">
    <vt:lpwstr>true</vt:lpwstr>
  </property>
  <property fmtid="{D5CDD505-2E9C-101B-9397-08002B2CF9AE}" pid="3" name="MSIP_Label_cf2f7b76-1c82-4947-b7c3-fb47b7a6cffe_SetDate">
    <vt:lpwstr>2021-10-15T15:58:24Z</vt:lpwstr>
  </property>
  <property fmtid="{D5CDD505-2E9C-101B-9397-08002B2CF9AE}" pid="4" name="MSIP_Label_cf2f7b76-1c82-4947-b7c3-fb47b7a6cffe_Method">
    <vt:lpwstr>Privileged</vt:lpwstr>
  </property>
  <property fmtid="{D5CDD505-2E9C-101B-9397-08002B2CF9AE}" pid="5" name="MSIP_Label_cf2f7b76-1c82-4947-b7c3-fb47b7a6cffe_Name">
    <vt:lpwstr>cf2f7b76-1c82-4947-b7c3-fb47b7a6cffe</vt:lpwstr>
  </property>
  <property fmtid="{D5CDD505-2E9C-101B-9397-08002B2CF9AE}" pid="6" name="MSIP_Label_cf2f7b76-1c82-4947-b7c3-fb47b7a6cffe_SiteId">
    <vt:lpwstr>19e2b708-bf12-4375-9719-8dec42771b3e</vt:lpwstr>
  </property>
  <property fmtid="{D5CDD505-2E9C-101B-9397-08002B2CF9AE}" pid="7" name="MSIP_Label_cf2f7b76-1c82-4947-b7c3-fb47b7a6cffe_ActionId">
    <vt:lpwstr>faeffd54-5472-4d14-a899-000070d60931</vt:lpwstr>
  </property>
  <property fmtid="{D5CDD505-2E9C-101B-9397-08002B2CF9AE}" pid="8" name="MSIP_Label_cf2f7b76-1c82-4947-b7c3-fb47b7a6cffe_ContentBits">
    <vt:lpwstr>0</vt:lpwstr>
  </property>
</Properties>
</file>